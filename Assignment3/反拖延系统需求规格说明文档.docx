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55207672"/>
        <w:docPartObj>
          <w:docPartGallery w:val="Cover Pages"/>
          <w:docPartUnique/>
        </w:docPartObj>
      </w:sdtPr>
      <w:sdtEndPr>
        <w:rPr>
          <w:rFonts w:ascii="微软雅黑 Light" w:eastAsia="微软雅黑 Light" w:hAnsi="微软雅黑 Light"/>
          <w:color w:val="5B9BD5" w:themeColor="accent1"/>
          <w:sz w:val="64"/>
          <w:szCs w:val="64"/>
        </w:rPr>
      </w:sdtEndPr>
      <w:sdtContent>
        <w:p w:rsidR="00F04107" w:rsidRDefault="00F04107"/>
        <w:p w:rsidR="00F04107" w:rsidRDefault="00F04107">
          <w:pPr>
            <w:widowControl/>
            <w:jc w:val="left"/>
            <w:rPr>
              <w:rFonts w:ascii="微软雅黑 Light" w:eastAsia="微软雅黑 Light" w:hAnsi="微软雅黑 Light"/>
              <w:color w:val="5B9BD5" w:themeColor="accent1"/>
              <w:sz w:val="64"/>
              <w:szCs w:val="64"/>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文本框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14-11-14T00:00:00Z">
                                    <w:dateFormat w:val="yyyy-M-d"/>
                                    <w:lid w:val="zh-CN"/>
                                    <w:storeMappedDataAs w:val="dateTime"/>
                                    <w:calendar w:val="gregorian"/>
                                  </w:date>
                                </w:sdtPr>
                                <w:sdtContent>
                                  <w:p w:rsidR="00430089" w:rsidRDefault="00430089">
                                    <w:pPr>
                                      <w:pStyle w:val="a3"/>
                                      <w:jc w:val="right"/>
                                      <w:rPr>
                                        <w:caps/>
                                        <w:color w:val="323E4F" w:themeColor="text2" w:themeShade="BF"/>
                                        <w:sz w:val="40"/>
                                        <w:szCs w:val="40"/>
                                      </w:rPr>
                                    </w:pPr>
                                    <w:r>
                                      <w:rPr>
                                        <w:rFonts w:hint="eastAsia"/>
                                        <w:caps/>
                                        <w:color w:val="323E4F" w:themeColor="text2" w:themeShade="BF"/>
                                        <w:sz w:val="40"/>
                                        <w:szCs w:val="40"/>
                                      </w:rPr>
                                      <w:t>2014-11-1</w:t>
                                    </w:r>
                                    <w:r>
                                      <w:rPr>
                                        <w:caps/>
                                        <w:color w:val="323E4F" w:themeColor="text2" w:themeShade="BF"/>
                                        <w:sz w:val="40"/>
                                        <w:szCs w:val="40"/>
                                      </w:rPr>
                                      <w:t>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" filled="f" stroked="f" strokeweight=".5pt">
                    <v:textbox style="mso-fit-shape-to-text:t" inset="0,0,0,0">
                      <w:txbxContent>
                        <w:sdt>
                          <w:sdtPr>
                            <w:rPr>
                              <w:caps/>
                              <w:color w:val="323E4F"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14-11-14T00:00:00Z">
                              <w:dateFormat w:val="yyyy-M-d"/>
                              <w:lid w:val="zh-CN"/>
                              <w:storeMappedDataAs w:val="dateTime"/>
                              <w:calendar w:val="gregorian"/>
                            </w:date>
                          </w:sdtPr>
                          <w:sdtContent>
                            <w:p w:rsidR="00430089" w:rsidRDefault="00430089">
                              <w:pPr>
                                <w:pStyle w:val="a3"/>
                                <w:jc w:val="right"/>
                                <w:rPr>
                                  <w:caps/>
                                  <w:color w:val="323E4F" w:themeColor="text2" w:themeShade="BF"/>
                                  <w:sz w:val="40"/>
                                  <w:szCs w:val="40"/>
                                </w:rPr>
                              </w:pPr>
                              <w:r>
                                <w:rPr>
                                  <w:rFonts w:hint="eastAsia"/>
                                  <w:caps/>
                                  <w:color w:val="323E4F" w:themeColor="text2" w:themeShade="BF"/>
                                  <w:sz w:val="40"/>
                                  <w:szCs w:val="40"/>
                                </w:rPr>
                                <w:t>2014-11-1</w:t>
                              </w:r>
                              <w:r>
                                <w:rPr>
                                  <w:caps/>
                                  <w:color w:val="323E4F" w:themeColor="text2" w:themeShade="BF"/>
                                  <w:sz w:val="40"/>
                                  <w:szCs w:val="40"/>
                                </w:rPr>
                                <w:t>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微软雅黑 Light" w:eastAsia="微软雅黑 Light" w:hAnsi="微软雅黑 Light"/>
                                    <w:caps/>
                                    <w:color w:val="262626"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Content>
                                  <w:p w:rsidR="00430089" w:rsidRPr="00F04107" w:rsidRDefault="00430089">
                                    <w:pPr>
                                      <w:pStyle w:val="a3"/>
                                      <w:jc w:val="right"/>
                                      <w:rPr>
                                        <w:rFonts w:ascii="微软雅黑 Light" w:eastAsia="微软雅黑 Light" w:hAnsi="微软雅黑 Light"/>
                                        <w:caps/>
                                        <w:color w:val="262626" w:themeColor="text1" w:themeTint="D9"/>
                                        <w:sz w:val="28"/>
                                        <w:szCs w:val="28"/>
                                      </w:rPr>
                                    </w:pPr>
                                    <w:r w:rsidRPr="00F04107">
                                      <w:rPr>
                                        <w:rFonts w:ascii="微软雅黑 Light" w:eastAsia="微软雅黑 Light" w:hAnsi="微软雅黑 Light"/>
                                        <w:caps/>
                                        <w:color w:val="262626" w:themeColor="text1" w:themeTint="D9"/>
                                        <w:sz w:val="28"/>
                                        <w:szCs w:val="28"/>
                                      </w:rPr>
                                      <w:t>121250101 缪晓伟  121250006 查燚斐  121250128 宋程宇  121250220 郑轲阳</w:t>
                                    </w:r>
                                  </w:p>
                                </w:sdtContent>
                              </w:sdt>
                              <w:p w:rsidR="00430089" w:rsidRPr="00F04107" w:rsidRDefault="00430089">
                                <w:pPr>
                                  <w:pStyle w:val="a3"/>
                                  <w:jc w:val="right"/>
                                  <w:rPr>
                                    <w:rFonts w:ascii="微软雅黑 Light" w:eastAsia="微软雅黑 Light" w:hAnsi="微软雅黑 Light"/>
                                    <w:caps/>
                                    <w:color w:val="262626" w:themeColor="text1" w:themeTint="D9"/>
                                    <w:sz w:val="20"/>
                                    <w:szCs w:val="20"/>
                                  </w:rPr>
                                </w:pPr>
                                <w:sdt>
                                  <w:sdtPr>
                                    <w:rPr>
                                      <w:rFonts w:ascii="微软雅黑 Light" w:eastAsia="微软雅黑 Light" w:hAnsi="微软雅黑 Light"/>
                                      <w:caps/>
                                      <w:color w:val="262626" w:themeColor="text1" w:themeTint="D9"/>
                                      <w:sz w:val="20"/>
                                      <w:szCs w:val="20"/>
                                    </w:rPr>
                                    <w:alias w:val="公司"/>
                                    <w:tag w:val=""/>
                                    <w:id w:val="-661235724"/>
                                    <w:showingPlcHdr/>
                                    <w:dataBinding w:prefixMappings="xmlns:ns0='http://schemas.openxmlformats.org/officeDocument/2006/extended-properties' " w:xpath="/ns0:Properties[1]/ns0:Company[1]" w:storeItemID="{6668398D-A668-4E3E-A5EB-62B293D839F1}"/>
                                    <w:text/>
                                  </w:sdtPr>
                                  <w:sdtContent>
                                    <w:r w:rsidRPr="00F04107">
                                      <w:rPr>
                                        <w:rFonts w:ascii="微软雅黑 Light" w:eastAsia="微软雅黑 Light" w:hAnsi="微软雅黑 Light"/>
                                        <w:caps/>
                                        <w:color w:val="262626" w:themeColor="text1" w:themeTint="D9"/>
                                        <w:sz w:val="20"/>
                                        <w:szCs w:val="20"/>
                                        <w:lang w:val="zh-CN"/>
                                      </w:rPr>
                                      <w:t>[公司名称]</w:t>
                                    </w:r>
                                  </w:sdtContent>
                                </w:sdt>
                              </w:p>
                              <w:p w:rsidR="00430089" w:rsidRPr="00F04107" w:rsidRDefault="00430089">
                                <w:pPr>
                                  <w:pStyle w:val="a3"/>
                                  <w:jc w:val="right"/>
                                  <w:rPr>
                                    <w:rFonts w:ascii="微软雅黑 Light" w:eastAsia="微软雅黑 Light" w:hAnsi="微软雅黑 Light"/>
                                    <w:caps/>
                                    <w:color w:val="262626" w:themeColor="text1" w:themeTint="D9"/>
                                    <w:sz w:val="20"/>
                                    <w:szCs w:val="20"/>
                                  </w:rPr>
                                </w:pPr>
                                <w:sdt>
                                  <w:sdtPr>
                                    <w:rPr>
                                      <w:rFonts w:ascii="微软雅黑 Light" w:eastAsia="微软雅黑 Light" w:hAnsi="微软雅黑 Light"/>
                                      <w:color w:val="262626" w:themeColor="text1" w:themeTint="D9"/>
                                      <w:sz w:val="20"/>
                                      <w:szCs w:val="20"/>
                                    </w:rPr>
                                    <w:alias w:val="地址"/>
                                    <w:tag w:val=""/>
                                    <w:id w:val="171227497"/>
                                    <w:showingPlcHdr/>
                                    <w:dataBinding w:prefixMappings="xmlns:ns0='http://schemas.microsoft.com/office/2006/coverPageProps' " w:xpath="/ns0:CoverPageProperties[1]/ns0:CompanyAddress[1]" w:storeItemID="{55AF091B-3C7A-41E3-B477-F2FDAA23CFDA}"/>
                                    <w:text/>
                                  </w:sdtPr>
                                  <w:sdtContent>
                                    <w:r w:rsidRPr="00F04107">
                                      <w:rPr>
                                        <w:rFonts w:ascii="微软雅黑 Light" w:eastAsia="微软雅黑 Light" w:hAnsi="微软雅黑 Light"/>
                                        <w:color w:val="262626" w:themeColor="text1" w:themeTint="D9"/>
                                        <w:sz w:val="20"/>
                                        <w:szCs w:val="20"/>
                                        <w:lang w:val="zh-CN"/>
                                      </w:rPr>
                                      <w:t>[公司地址]</w:t>
                                    </w:r>
                                  </w:sdtContent>
                                </w:sdt>
                                <w:r w:rsidRPr="00F04107">
                                  <w:rPr>
                                    <w:rFonts w:ascii="微软雅黑 Light" w:eastAsia="微软雅黑 Light" w:hAnsi="微软雅黑 Light"/>
                                    <w:color w:val="262626" w:themeColor="text1" w:themeTint="D9"/>
                                    <w:sz w:val="20"/>
                                    <w:szCs w:val="20"/>
                                    <w:lang w:val="zh-CN"/>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文本框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" filled="f" stroked="f" strokeweight=".5pt">
                    <v:textbox inset="0,0,0,0">
                      <w:txbxContent>
                        <w:sdt>
                          <w:sdtPr>
                            <w:rPr>
                              <w:rFonts w:ascii="微软雅黑 Light" w:eastAsia="微软雅黑 Light" w:hAnsi="微软雅黑 Light"/>
                              <w:caps/>
                              <w:color w:val="262626"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Content>
                            <w:p w:rsidR="00430089" w:rsidRPr="00F04107" w:rsidRDefault="00430089">
                              <w:pPr>
                                <w:pStyle w:val="a3"/>
                                <w:jc w:val="right"/>
                                <w:rPr>
                                  <w:rFonts w:ascii="微软雅黑 Light" w:eastAsia="微软雅黑 Light" w:hAnsi="微软雅黑 Light"/>
                                  <w:caps/>
                                  <w:color w:val="262626" w:themeColor="text1" w:themeTint="D9"/>
                                  <w:sz w:val="28"/>
                                  <w:szCs w:val="28"/>
                                </w:rPr>
                              </w:pPr>
                              <w:r w:rsidRPr="00F04107">
                                <w:rPr>
                                  <w:rFonts w:ascii="微软雅黑 Light" w:eastAsia="微软雅黑 Light" w:hAnsi="微软雅黑 Light"/>
                                  <w:caps/>
                                  <w:color w:val="262626" w:themeColor="text1" w:themeTint="D9"/>
                                  <w:sz w:val="28"/>
                                  <w:szCs w:val="28"/>
                                </w:rPr>
                                <w:t>121250101 缪晓伟  121250006 查燚斐  121250128 宋程宇  121250220 郑轲阳</w:t>
                              </w:r>
                            </w:p>
                          </w:sdtContent>
                        </w:sdt>
                        <w:p w:rsidR="00430089" w:rsidRPr="00F04107" w:rsidRDefault="00430089">
                          <w:pPr>
                            <w:pStyle w:val="a3"/>
                            <w:jc w:val="right"/>
                            <w:rPr>
                              <w:rFonts w:ascii="微软雅黑 Light" w:eastAsia="微软雅黑 Light" w:hAnsi="微软雅黑 Light"/>
                              <w:caps/>
                              <w:color w:val="262626" w:themeColor="text1" w:themeTint="D9"/>
                              <w:sz w:val="20"/>
                              <w:szCs w:val="20"/>
                            </w:rPr>
                          </w:pPr>
                          <w:sdt>
                            <w:sdtPr>
                              <w:rPr>
                                <w:rFonts w:ascii="微软雅黑 Light" w:eastAsia="微软雅黑 Light" w:hAnsi="微软雅黑 Light"/>
                                <w:caps/>
                                <w:color w:val="262626" w:themeColor="text1" w:themeTint="D9"/>
                                <w:sz w:val="20"/>
                                <w:szCs w:val="20"/>
                              </w:rPr>
                              <w:alias w:val="公司"/>
                              <w:tag w:val=""/>
                              <w:id w:val="-661235724"/>
                              <w:showingPlcHdr/>
                              <w:dataBinding w:prefixMappings="xmlns:ns0='http://schemas.openxmlformats.org/officeDocument/2006/extended-properties' " w:xpath="/ns0:Properties[1]/ns0:Company[1]" w:storeItemID="{6668398D-A668-4E3E-A5EB-62B293D839F1}"/>
                              <w:text/>
                            </w:sdtPr>
                            <w:sdtContent>
                              <w:r w:rsidRPr="00F04107">
                                <w:rPr>
                                  <w:rFonts w:ascii="微软雅黑 Light" w:eastAsia="微软雅黑 Light" w:hAnsi="微软雅黑 Light"/>
                                  <w:caps/>
                                  <w:color w:val="262626" w:themeColor="text1" w:themeTint="D9"/>
                                  <w:sz w:val="20"/>
                                  <w:szCs w:val="20"/>
                                  <w:lang w:val="zh-CN"/>
                                </w:rPr>
                                <w:t>[公司名称]</w:t>
                              </w:r>
                            </w:sdtContent>
                          </w:sdt>
                        </w:p>
                        <w:p w:rsidR="00430089" w:rsidRPr="00F04107" w:rsidRDefault="00430089">
                          <w:pPr>
                            <w:pStyle w:val="a3"/>
                            <w:jc w:val="right"/>
                            <w:rPr>
                              <w:rFonts w:ascii="微软雅黑 Light" w:eastAsia="微软雅黑 Light" w:hAnsi="微软雅黑 Light"/>
                              <w:caps/>
                              <w:color w:val="262626" w:themeColor="text1" w:themeTint="D9"/>
                              <w:sz w:val="20"/>
                              <w:szCs w:val="20"/>
                            </w:rPr>
                          </w:pPr>
                          <w:sdt>
                            <w:sdtPr>
                              <w:rPr>
                                <w:rFonts w:ascii="微软雅黑 Light" w:eastAsia="微软雅黑 Light" w:hAnsi="微软雅黑 Light"/>
                                <w:color w:val="262626" w:themeColor="text1" w:themeTint="D9"/>
                                <w:sz w:val="20"/>
                                <w:szCs w:val="20"/>
                              </w:rPr>
                              <w:alias w:val="地址"/>
                              <w:tag w:val=""/>
                              <w:id w:val="171227497"/>
                              <w:showingPlcHdr/>
                              <w:dataBinding w:prefixMappings="xmlns:ns0='http://schemas.microsoft.com/office/2006/coverPageProps' " w:xpath="/ns0:CoverPageProperties[1]/ns0:CompanyAddress[1]" w:storeItemID="{55AF091B-3C7A-41E3-B477-F2FDAA23CFDA}"/>
                              <w:text/>
                            </w:sdtPr>
                            <w:sdtContent>
                              <w:r w:rsidRPr="00F04107">
                                <w:rPr>
                                  <w:rFonts w:ascii="微软雅黑 Light" w:eastAsia="微软雅黑 Light" w:hAnsi="微软雅黑 Light"/>
                                  <w:color w:val="262626" w:themeColor="text1" w:themeTint="D9"/>
                                  <w:sz w:val="20"/>
                                  <w:szCs w:val="20"/>
                                  <w:lang w:val="zh-CN"/>
                                </w:rPr>
                                <w:t>[公司地址]</w:t>
                              </w:r>
                            </w:sdtContent>
                          </w:sdt>
                          <w:r w:rsidRPr="00F04107">
                            <w:rPr>
                              <w:rFonts w:ascii="微软雅黑 Light" w:eastAsia="微软雅黑 Light" w:hAnsi="微软雅黑 Light"/>
                              <w:color w:val="262626" w:themeColor="text1" w:themeTint="D9"/>
                              <w:sz w:val="20"/>
                              <w:szCs w:val="20"/>
                              <w:lang w:val="zh-CN"/>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文本框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0089" w:rsidRPr="00F04107" w:rsidRDefault="00430089">
                                <w:pPr>
                                  <w:pStyle w:val="a3"/>
                                  <w:jc w:val="right"/>
                                  <w:rPr>
                                    <w:rFonts w:ascii="微软雅黑 Light" w:eastAsia="微软雅黑 Light" w:hAnsi="微软雅黑 Light"/>
                                    <w:caps/>
                                    <w:color w:val="323E4F" w:themeColor="text2" w:themeShade="BF"/>
                                    <w:sz w:val="52"/>
                                    <w:szCs w:val="52"/>
                                  </w:rPr>
                                </w:pPr>
                                <w:sdt>
                                  <w:sdtPr>
                                    <w:rPr>
                                      <w:rFonts w:ascii="微软雅黑 Light" w:eastAsia="微软雅黑 Light" w:hAnsi="微软雅黑 Light"/>
                                      <w:caps/>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F04107">
                                      <w:rPr>
                                        <w:rFonts w:ascii="微软雅黑 Light" w:eastAsia="微软雅黑 Light" w:hAnsi="微软雅黑 Light"/>
                                        <w:caps/>
                                        <w:color w:val="323E4F" w:themeColor="text2" w:themeShade="BF"/>
                                        <w:sz w:val="52"/>
                                        <w:szCs w:val="52"/>
                                      </w:rPr>
                                      <w:t>反拖延系统需求规格说明</w:t>
                                    </w:r>
                                  </w:sdtContent>
                                </w:sdt>
                              </w:p>
                              <w:sdt>
                                <w:sdtPr>
                                  <w:rPr>
                                    <w:rFonts w:ascii="微软雅黑 Light" w:eastAsia="微软雅黑 Light" w:hAnsi="微软雅黑 Light"/>
                                    <w:smallCaps/>
                                    <w:color w:val="44546A" w:themeColor="text2"/>
                                    <w:sz w:val="36"/>
                                    <w:szCs w:val="36"/>
                                  </w:rPr>
                                  <w:alias w:val="副标题"/>
                                  <w:tag w:val=""/>
                                  <w:id w:val="1615247542"/>
                                  <w:dataBinding w:prefixMappings="xmlns:ns0='http://purl.org/dc/elements/1.1/' xmlns:ns1='http://schemas.openxmlformats.org/package/2006/metadata/core-properties' " w:xpath="/ns1:coreProperties[1]/ns0:subject[1]" w:storeItemID="{6C3C8BC8-F283-45AE-878A-BAB7291924A1}"/>
                                  <w:text/>
                                </w:sdtPr>
                                <w:sdtContent>
                                  <w:p w:rsidR="00430089" w:rsidRPr="00F04107" w:rsidRDefault="00430089">
                                    <w:pPr>
                                      <w:pStyle w:val="a3"/>
                                      <w:jc w:val="right"/>
                                      <w:rPr>
                                        <w:rFonts w:ascii="微软雅黑 Light" w:eastAsia="微软雅黑 Light" w:hAnsi="微软雅黑 Light"/>
                                        <w:smallCaps/>
                                        <w:color w:val="44546A" w:themeColor="text2"/>
                                        <w:sz w:val="36"/>
                                        <w:szCs w:val="36"/>
                                      </w:rPr>
                                    </w:pPr>
                                    <w:r w:rsidRPr="00F04107">
                                      <w:rPr>
                                        <w:rFonts w:ascii="微软雅黑 Light" w:eastAsia="微软雅黑 Light" w:hAnsi="微软雅黑 Light"/>
                                        <w:smallCaps/>
                                        <w:color w:val="44546A" w:themeColor="text2"/>
                                        <w:sz w:val="36"/>
                                        <w:szCs w:val="36"/>
                                      </w:rPr>
                                      <w:t>开发组</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文本框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" filled="f" stroked="f" strokeweight=".5pt">
                    <v:textbox inset="0,0,0,0">
                      <w:txbxContent>
                        <w:p w:rsidR="00430089" w:rsidRPr="00F04107" w:rsidRDefault="00430089">
                          <w:pPr>
                            <w:pStyle w:val="a3"/>
                            <w:jc w:val="right"/>
                            <w:rPr>
                              <w:rFonts w:ascii="微软雅黑 Light" w:eastAsia="微软雅黑 Light" w:hAnsi="微软雅黑 Light"/>
                              <w:caps/>
                              <w:color w:val="323E4F" w:themeColor="text2" w:themeShade="BF"/>
                              <w:sz w:val="52"/>
                              <w:szCs w:val="52"/>
                            </w:rPr>
                          </w:pPr>
                          <w:sdt>
                            <w:sdtPr>
                              <w:rPr>
                                <w:rFonts w:ascii="微软雅黑 Light" w:eastAsia="微软雅黑 Light" w:hAnsi="微软雅黑 Light"/>
                                <w:caps/>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F04107">
                                <w:rPr>
                                  <w:rFonts w:ascii="微软雅黑 Light" w:eastAsia="微软雅黑 Light" w:hAnsi="微软雅黑 Light"/>
                                  <w:caps/>
                                  <w:color w:val="323E4F" w:themeColor="text2" w:themeShade="BF"/>
                                  <w:sz w:val="52"/>
                                  <w:szCs w:val="52"/>
                                </w:rPr>
                                <w:t>反拖延系统需求规格说明</w:t>
                              </w:r>
                            </w:sdtContent>
                          </w:sdt>
                        </w:p>
                        <w:sdt>
                          <w:sdtPr>
                            <w:rPr>
                              <w:rFonts w:ascii="微软雅黑 Light" w:eastAsia="微软雅黑 Light" w:hAnsi="微软雅黑 Light"/>
                              <w:smallCaps/>
                              <w:color w:val="44546A" w:themeColor="text2"/>
                              <w:sz w:val="36"/>
                              <w:szCs w:val="36"/>
                            </w:rPr>
                            <w:alias w:val="副标题"/>
                            <w:tag w:val=""/>
                            <w:id w:val="1615247542"/>
                            <w:dataBinding w:prefixMappings="xmlns:ns0='http://purl.org/dc/elements/1.1/' xmlns:ns1='http://schemas.openxmlformats.org/package/2006/metadata/core-properties' " w:xpath="/ns1:coreProperties[1]/ns0:subject[1]" w:storeItemID="{6C3C8BC8-F283-45AE-878A-BAB7291924A1}"/>
                            <w:text/>
                          </w:sdtPr>
                          <w:sdtContent>
                            <w:p w:rsidR="00430089" w:rsidRPr="00F04107" w:rsidRDefault="00430089">
                              <w:pPr>
                                <w:pStyle w:val="a3"/>
                                <w:jc w:val="right"/>
                                <w:rPr>
                                  <w:rFonts w:ascii="微软雅黑 Light" w:eastAsia="微软雅黑 Light" w:hAnsi="微软雅黑 Light"/>
                                  <w:smallCaps/>
                                  <w:color w:val="44546A" w:themeColor="text2"/>
                                  <w:sz w:val="36"/>
                                  <w:szCs w:val="36"/>
                                </w:rPr>
                              </w:pPr>
                              <w:r w:rsidRPr="00F04107">
                                <w:rPr>
                                  <w:rFonts w:ascii="微软雅黑 Light" w:eastAsia="微软雅黑 Light" w:hAnsi="微软雅黑 Light"/>
                                  <w:smallCaps/>
                                  <w:color w:val="44546A" w:themeColor="text2"/>
                                  <w:sz w:val="36"/>
                                  <w:szCs w:val="36"/>
                                </w:rPr>
                                <w:t>开发组</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8DBD30" id="组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B6T2Ng/AwAA4woAAA4AAAAAAAAAAAAAAAAALgIAAGRycy9lMm9Eb2MueG1sUEsB&#10;Ai0AFAAGAAgAAAAhAL3Rd8PaAAAABQEAAA8AAAAAAAAAAAAAAAAAmQUAAGRycy9kb3ducmV2Lnht&#10;bFBLBQYAAAAABAAEAPMAAACgBgAAAAA=&#10;">
                    <v:rect id="矩形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矩形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rFonts w:ascii="微软雅黑 Light" w:eastAsia="微软雅黑 Light" w:hAnsi="微软雅黑 Light"/>
              <w:color w:val="5B9BD5" w:themeColor="accent1"/>
              <w:sz w:val="64"/>
              <w:szCs w:val="64"/>
            </w:rPr>
            <w:br w:type="page"/>
          </w:r>
        </w:p>
      </w:sdtContent>
    </w:sdt>
    <w:sdt>
      <w:sdtPr>
        <w:rPr>
          <w:lang w:val="zh-CN"/>
        </w:rPr>
        <w:id w:val="166474571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AE21A7" w:rsidRDefault="00AE21A7">
          <w:pPr>
            <w:pStyle w:val="TOC"/>
          </w:pPr>
          <w:r>
            <w:rPr>
              <w:lang w:val="zh-CN"/>
            </w:rPr>
            <w:t>目录</w:t>
          </w:r>
        </w:p>
        <w:p w:rsidR="00B4051B" w:rsidRDefault="00AE21A7">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03941081" w:history="1">
            <w:r w:rsidR="00B4051B" w:rsidRPr="00173DB1">
              <w:rPr>
                <w:rStyle w:val="aa"/>
                <w:noProof/>
              </w:rPr>
              <w:t>1.</w:t>
            </w:r>
            <w:r w:rsidR="00B4051B">
              <w:rPr>
                <w:rFonts w:cstheme="minorBidi"/>
                <w:noProof/>
                <w:kern w:val="2"/>
                <w:sz w:val="21"/>
              </w:rPr>
              <w:tab/>
            </w:r>
            <w:r w:rsidR="00B4051B" w:rsidRPr="00173DB1">
              <w:rPr>
                <w:rStyle w:val="aa"/>
                <w:rFonts w:hint="eastAsia"/>
                <w:noProof/>
              </w:rPr>
              <w:t>引言</w:t>
            </w:r>
            <w:r w:rsidR="00B4051B">
              <w:rPr>
                <w:noProof/>
                <w:webHidden/>
              </w:rPr>
              <w:tab/>
            </w:r>
            <w:r w:rsidR="00B4051B">
              <w:rPr>
                <w:noProof/>
                <w:webHidden/>
              </w:rPr>
              <w:fldChar w:fldCharType="begin"/>
            </w:r>
            <w:r w:rsidR="00B4051B">
              <w:rPr>
                <w:noProof/>
                <w:webHidden/>
              </w:rPr>
              <w:instrText xml:space="preserve"> PAGEREF _Toc403941081 \h </w:instrText>
            </w:r>
            <w:r w:rsidR="00B4051B">
              <w:rPr>
                <w:noProof/>
                <w:webHidden/>
              </w:rPr>
            </w:r>
            <w:r w:rsidR="00B4051B">
              <w:rPr>
                <w:noProof/>
                <w:webHidden/>
              </w:rPr>
              <w:fldChar w:fldCharType="separate"/>
            </w:r>
            <w:r w:rsidR="007C28EC">
              <w:rPr>
                <w:noProof/>
                <w:webHidden/>
              </w:rPr>
              <w:t>1</w:t>
            </w:r>
            <w:r w:rsidR="00B4051B">
              <w:rPr>
                <w:noProof/>
                <w:webHidden/>
              </w:rPr>
              <w:fldChar w:fldCharType="end"/>
            </w:r>
          </w:hyperlink>
        </w:p>
        <w:p w:rsidR="00B4051B" w:rsidRDefault="00B4051B">
          <w:pPr>
            <w:pStyle w:val="20"/>
            <w:tabs>
              <w:tab w:val="left" w:pos="840"/>
              <w:tab w:val="right" w:leader="dot" w:pos="8296"/>
            </w:tabs>
            <w:rPr>
              <w:rFonts w:cstheme="minorBidi"/>
              <w:noProof/>
              <w:kern w:val="2"/>
              <w:sz w:val="21"/>
            </w:rPr>
          </w:pPr>
          <w:hyperlink w:anchor="_Toc403941082" w:history="1">
            <w:r w:rsidRPr="00173DB1">
              <w:rPr>
                <w:rStyle w:val="aa"/>
                <w:noProof/>
              </w:rPr>
              <w:t>1.1</w:t>
            </w:r>
            <w:r>
              <w:rPr>
                <w:rFonts w:cstheme="minorBidi"/>
                <w:noProof/>
                <w:kern w:val="2"/>
                <w:sz w:val="21"/>
              </w:rPr>
              <w:tab/>
            </w:r>
            <w:r w:rsidRPr="00173DB1">
              <w:rPr>
                <w:rStyle w:val="aa"/>
                <w:rFonts w:hint="eastAsia"/>
                <w:noProof/>
              </w:rPr>
              <w:t>目的</w:t>
            </w:r>
            <w:r>
              <w:rPr>
                <w:noProof/>
                <w:webHidden/>
              </w:rPr>
              <w:tab/>
            </w:r>
            <w:r>
              <w:rPr>
                <w:noProof/>
                <w:webHidden/>
              </w:rPr>
              <w:fldChar w:fldCharType="begin"/>
            </w:r>
            <w:r>
              <w:rPr>
                <w:noProof/>
                <w:webHidden/>
              </w:rPr>
              <w:instrText xml:space="preserve"> PAGEREF _Toc403941082 \h </w:instrText>
            </w:r>
            <w:r>
              <w:rPr>
                <w:noProof/>
                <w:webHidden/>
              </w:rPr>
            </w:r>
            <w:r>
              <w:rPr>
                <w:noProof/>
                <w:webHidden/>
              </w:rPr>
              <w:fldChar w:fldCharType="separate"/>
            </w:r>
            <w:r w:rsidR="007C28EC">
              <w:rPr>
                <w:noProof/>
                <w:webHidden/>
              </w:rPr>
              <w:t>1</w:t>
            </w:r>
            <w:r>
              <w:rPr>
                <w:noProof/>
                <w:webHidden/>
              </w:rPr>
              <w:fldChar w:fldCharType="end"/>
            </w:r>
          </w:hyperlink>
        </w:p>
        <w:p w:rsidR="00B4051B" w:rsidRDefault="00B4051B">
          <w:pPr>
            <w:pStyle w:val="20"/>
            <w:tabs>
              <w:tab w:val="left" w:pos="840"/>
              <w:tab w:val="right" w:leader="dot" w:pos="8296"/>
            </w:tabs>
            <w:rPr>
              <w:rFonts w:cstheme="minorBidi"/>
              <w:noProof/>
              <w:kern w:val="2"/>
              <w:sz w:val="21"/>
            </w:rPr>
          </w:pPr>
          <w:hyperlink w:anchor="_Toc403941083" w:history="1">
            <w:r w:rsidRPr="00173DB1">
              <w:rPr>
                <w:rStyle w:val="aa"/>
                <w:noProof/>
              </w:rPr>
              <w:t>1.2</w:t>
            </w:r>
            <w:r>
              <w:rPr>
                <w:rFonts w:cstheme="minorBidi"/>
                <w:noProof/>
                <w:kern w:val="2"/>
                <w:sz w:val="21"/>
              </w:rPr>
              <w:tab/>
            </w:r>
            <w:r w:rsidRPr="00173DB1">
              <w:rPr>
                <w:rStyle w:val="aa"/>
                <w:rFonts w:hint="eastAsia"/>
                <w:noProof/>
              </w:rPr>
              <w:t>范围</w:t>
            </w:r>
            <w:r>
              <w:rPr>
                <w:noProof/>
                <w:webHidden/>
              </w:rPr>
              <w:tab/>
            </w:r>
            <w:r>
              <w:rPr>
                <w:noProof/>
                <w:webHidden/>
              </w:rPr>
              <w:fldChar w:fldCharType="begin"/>
            </w:r>
            <w:r>
              <w:rPr>
                <w:noProof/>
                <w:webHidden/>
              </w:rPr>
              <w:instrText xml:space="preserve"> PAGEREF _Toc403941083 \h </w:instrText>
            </w:r>
            <w:r>
              <w:rPr>
                <w:noProof/>
                <w:webHidden/>
              </w:rPr>
            </w:r>
            <w:r>
              <w:rPr>
                <w:noProof/>
                <w:webHidden/>
              </w:rPr>
              <w:fldChar w:fldCharType="separate"/>
            </w:r>
            <w:r w:rsidR="007C28EC">
              <w:rPr>
                <w:noProof/>
                <w:webHidden/>
              </w:rPr>
              <w:t>1</w:t>
            </w:r>
            <w:r>
              <w:rPr>
                <w:noProof/>
                <w:webHidden/>
              </w:rPr>
              <w:fldChar w:fldCharType="end"/>
            </w:r>
          </w:hyperlink>
        </w:p>
        <w:p w:rsidR="00B4051B" w:rsidRDefault="00B4051B">
          <w:pPr>
            <w:pStyle w:val="20"/>
            <w:tabs>
              <w:tab w:val="left" w:pos="840"/>
              <w:tab w:val="right" w:leader="dot" w:pos="8296"/>
            </w:tabs>
            <w:rPr>
              <w:rFonts w:cstheme="minorBidi"/>
              <w:noProof/>
              <w:kern w:val="2"/>
              <w:sz w:val="21"/>
            </w:rPr>
          </w:pPr>
          <w:hyperlink w:anchor="_Toc403941084" w:history="1">
            <w:r w:rsidRPr="00173DB1">
              <w:rPr>
                <w:rStyle w:val="aa"/>
                <w:noProof/>
              </w:rPr>
              <w:t>1.3</w:t>
            </w:r>
            <w:r>
              <w:rPr>
                <w:rFonts w:cstheme="minorBidi"/>
                <w:noProof/>
                <w:kern w:val="2"/>
                <w:sz w:val="21"/>
              </w:rPr>
              <w:tab/>
            </w:r>
            <w:r w:rsidRPr="00173DB1">
              <w:rPr>
                <w:rStyle w:val="aa"/>
                <w:rFonts w:hint="eastAsia"/>
                <w:noProof/>
              </w:rPr>
              <w:t>定义、首字母缩写和缩略语</w:t>
            </w:r>
            <w:r>
              <w:rPr>
                <w:noProof/>
                <w:webHidden/>
              </w:rPr>
              <w:tab/>
            </w:r>
            <w:r>
              <w:rPr>
                <w:noProof/>
                <w:webHidden/>
              </w:rPr>
              <w:fldChar w:fldCharType="begin"/>
            </w:r>
            <w:r>
              <w:rPr>
                <w:noProof/>
                <w:webHidden/>
              </w:rPr>
              <w:instrText xml:space="preserve"> PAGEREF _Toc403941084 \h </w:instrText>
            </w:r>
            <w:r>
              <w:rPr>
                <w:noProof/>
                <w:webHidden/>
              </w:rPr>
            </w:r>
            <w:r>
              <w:rPr>
                <w:noProof/>
                <w:webHidden/>
              </w:rPr>
              <w:fldChar w:fldCharType="separate"/>
            </w:r>
            <w:r w:rsidR="007C28EC">
              <w:rPr>
                <w:noProof/>
                <w:webHidden/>
              </w:rPr>
              <w:t>1</w:t>
            </w:r>
            <w:r>
              <w:rPr>
                <w:noProof/>
                <w:webHidden/>
              </w:rPr>
              <w:fldChar w:fldCharType="end"/>
            </w:r>
          </w:hyperlink>
        </w:p>
        <w:p w:rsidR="00B4051B" w:rsidRDefault="00B4051B">
          <w:pPr>
            <w:pStyle w:val="20"/>
            <w:tabs>
              <w:tab w:val="left" w:pos="840"/>
              <w:tab w:val="right" w:leader="dot" w:pos="8296"/>
            </w:tabs>
            <w:rPr>
              <w:rFonts w:cstheme="minorBidi"/>
              <w:noProof/>
              <w:kern w:val="2"/>
              <w:sz w:val="21"/>
            </w:rPr>
          </w:pPr>
          <w:hyperlink w:anchor="_Toc403941085" w:history="1">
            <w:r w:rsidRPr="00173DB1">
              <w:rPr>
                <w:rStyle w:val="aa"/>
                <w:noProof/>
              </w:rPr>
              <w:t>1.4</w:t>
            </w:r>
            <w:r>
              <w:rPr>
                <w:rFonts w:cstheme="minorBidi"/>
                <w:noProof/>
                <w:kern w:val="2"/>
                <w:sz w:val="21"/>
              </w:rPr>
              <w:tab/>
            </w:r>
            <w:r w:rsidRPr="00173DB1">
              <w:rPr>
                <w:rStyle w:val="aa"/>
                <w:rFonts w:hint="eastAsia"/>
                <w:noProof/>
              </w:rPr>
              <w:t>文档组织</w:t>
            </w:r>
            <w:r>
              <w:rPr>
                <w:noProof/>
                <w:webHidden/>
              </w:rPr>
              <w:tab/>
            </w:r>
            <w:r>
              <w:rPr>
                <w:noProof/>
                <w:webHidden/>
              </w:rPr>
              <w:fldChar w:fldCharType="begin"/>
            </w:r>
            <w:r>
              <w:rPr>
                <w:noProof/>
                <w:webHidden/>
              </w:rPr>
              <w:instrText xml:space="preserve"> PAGEREF _Toc403941085 \h </w:instrText>
            </w:r>
            <w:r>
              <w:rPr>
                <w:noProof/>
                <w:webHidden/>
              </w:rPr>
            </w:r>
            <w:r>
              <w:rPr>
                <w:noProof/>
                <w:webHidden/>
              </w:rPr>
              <w:fldChar w:fldCharType="separate"/>
            </w:r>
            <w:r w:rsidR="007C28EC">
              <w:rPr>
                <w:noProof/>
                <w:webHidden/>
              </w:rPr>
              <w:t>2</w:t>
            </w:r>
            <w:r>
              <w:rPr>
                <w:noProof/>
                <w:webHidden/>
              </w:rPr>
              <w:fldChar w:fldCharType="end"/>
            </w:r>
          </w:hyperlink>
        </w:p>
        <w:p w:rsidR="00B4051B" w:rsidRDefault="00B4051B">
          <w:pPr>
            <w:pStyle w:val="20"/>
            <w:tabs>
              <w:tab w:val="left" w:pos="840"/>
              <w:tab w:val="right" w:leader="dot" w:pos="8296"/>
            </w:tabs>
            <w:rPr>
              <w:rFonts w:cstheme="minorBidi"/>
              <w:noProof/>
              <w:kern w:val="2"/>
              <w:sz w:val="21"/>
            </w:rPr>
          </w:pPr>
          <w:hyperlink w:anchor="_Toc403941086" w:history="1">
            <w:r w:rsidRPr="00173DB1">
              <w:rPr>
                <w:rStyle w:val="aa"/>
                <w:noProof/>
              </w:rPr>
              <w:t>1.5</w:t>
            </w:r>
            <w:r>
              <w:rPr>
                <w:rFonts w:cstheme="minorBidi"/>
                <w:noProof/>
                <w:kern w:val="2"/>
                <w:sz w:val="21"/>
              </w:rPr>
              <w:tab/>
            </w:r>
            <w:r w:rsidRPr="00173DB1">
              <w:rPr>
                <w:rStyle w:val="aa"/>
                <w:rFonts w:hint="eastAsia"/>
                <w:noProof/>
              </w:rPr>
              <w:t>参考文献</w:t>
            </w:r>
            <w:r>
              <w:rPr>
                <w:noProof/>
                <w:webHidden/>
              </w:rPr>
              <w:tab/>
            </w:r>
            <w:r>
              <w:rPr>
                <w:noProof/>
                <w:webHidden/>
              </w:rPr>
              <w:fldChar w:fldCharType="begin"/>
            </w:r>
            <w:r>
              <w:rPr>
                <w:noProof/>
                <w:webHidden/>
              </w:rPr>
              <w:instrText xml:space="preserve"> PAGEREF _Toc403941086 \h </w:instrText>
            </w:r>
            <w:r>
              <w:rPr>
                <w:noProof/>
                <w:webHidden/>
              </w:rPr>
            </w:r>
            <w:r>
              <w:rPr>
                <w:noProof/>
                <w:webHidden/>
              </w:rPr>
              <w:fldChar w:fldCharType="separate"/>
            </w:r>
            <w:r w:rsidR="007C28EC">
              <w:rPr>
                <w:noProof/>
                <w:webHidden/>
              </w:rPr>
              <w:t>2</w:t>
            </w:r>
            <w:r>
              <w:rPr>
                <w:noProof/>
                <w:webHidden/>
              </w:rPr>
              <w:fldChar w:fldCharType="end"/>
            </w:r>
          </w:hyperlink>
        </w:p>
        <w:p w:rsidR="00B4051B" w:rsidRDefault="00B4051B">
          <w:pPr>
            <w:pStyle w:val="10"/>
            <w:tabs>
              <w:tab w:val="left" w:pos="440"/>
              <w:tab w:val="right" w:leader="dot" w:pos="8296"/>
            </w:tabs>
            <w:rPr>
              <w:rFonts w:cstheme="minorBidi"/>
              <w:noProof/>
              <w:kern w:val="2"/>
              <w:sz w:val="21"/>
            </w:rPr>
          </w:pPr>
          <w:hyperlink w:anchor="_Toc403941087" w:history="1">
            <w:r w:rsidRPr="00173DB1">
              <w:rPr>
                <w:rStyle w:val="aa"/>
                <w:noProof/>
              </w:rPr>
              <w:t>2.</w:t>
            </w:r>
            <w:r>
              <w:rPr>
                <w:rFonts w:cstheme="minorBidi"/>
                <w:noProof/>
                <w:kern w:val="2"/>
                <w:sz w:val="21"/>
              </w:rPr>
              <w:tab/>
            </w:r>
            <w:r w:rsidRPr="00173DB1">
              <w:rPr>
                <w:rStyle w:val="aa"/>
                <w:rFonts w:hint="eastAsia"/>
                <w:noProof/>
              </w:rPr>
              <w:t>总体描述</w:t>
            </w:r>
            <w:r>
              <w:rPr>
                <w:noProof/>
                <w:webHidden/>
              </w:rPr>
              <w:tab/>
            </w:r>
            <w:r>
              <w:rPr>
                <w:noProof/>
                <w:webHidden/>
              </w:rPr>
              <w:fldChar w:fldCharType="begin"/>
            </w:r>
            <w:r>
              <w:rPr>
                <w:noProof/>
                <w:webHidden/>
              </w:rPr>
              <w:instrText xml:space="preserve"> PAGEREF _Toc403941087 \h </w:instrText>
            </w:r>
            <w:r>
              <w:rPr>
                <w:noProof/>
                <w:webHidden/>
              </w:rPr>
            </w:r>
            <w:r>
              <w:rPr>
                <w:noProof/>
                <w:webHidden/>
              </w:rPr>
              <w:fldChar w:fldCharType="separate"/>
            </w:r>
            <w:r w:rsidR="007C28EC">
              <w:rPr>
                <w:noProof/>
                <w:webHidden/>
              </w:rPr>
              <w:t>2</w:t>
            </w:r>
            <w:r>
              <w:rPr>
                <w:noProof/>
                <w:webHidden/>
              </w:rPr>
              <w:fldChar w:fldCharType="end"/>
            </w:r>
          </w:hyperlink>
        </w:p>
        <w:p w:rsidR="00B4051B" w:rsidRDefault="00B4051B">
          <w:pPr>
            <w:pStyle w:val="20"/>
            <w:tabs>
              <w:tab w:val="left" w:pos="840"/>
              <w:tab w:val="right" w:leader="dot" w:pos="8296"/>
            </w:tabs>
            <w:rPr>
              <w:rFonts w:cstheme="minorBidi"/>
              <w:noProof/>
              <w:kern w:val="2"/>
              <w:sz w:val="21"/>
            </w:rPr>
          </w:pPr>
          <w:hyperlink w:anchor="_Toc403941088" w:history="1">
            <w:r w:rsidRPr="00173DB1">
              <w:rPr>
                <w:rStyle w:val="aa"/>
                <w:noProof/>
              </w:rPr>
              <w:t>2.1</w:t>
            </w:r>
            <w:r>
              <w:rPr>
                <w:rFonts w:cstheme="minorBidi"/>
                <w:noProof/>
                <w:kern w:val="2"/>
                <w:sz w:val="21"/>
              </w:rPr>
              <w:tab/>
            </w:r>
            <w:r w:rsidRPr="00173DB1">
              <w:rPr>
                <w:rStyle w:val="aa"/>
                <w:rFonts w:hint="eastAsia"/>
                <w:noProof/>
              </w:rPr>
              <w:t>商品前景</w:t>
            </w:r>
            <w:r>
              <w:rPr>
                <w:noProof/>
                <w:webHidden/>
              </w:rPr>
              <w:tab/>
            </w:r>
            <w:r>
              <w:rPr>
                <w:noProof/>
                <w:webHidden/>
              </w:rPr>
              <w:fldChar w:fldCharType="begin"/>
            </w:r>
            <w:r>
              <w:rPr>
                <w:noProof/>
                <w:webHidden/>
              </w:rPr>
              <w:instrText xml:space="preserve"> PAGEREF _Toc403941088 \h </w:instrText>
            </w:r>
            <w:r>
              <w:rPr>
                <w:noProof/>
                <w:webHidden/>
              </w:rPr>
            </w:r>
            <w:r>
              <w:rPr>
                <w:noProof/>
                <w:webHidden/>
              </w:rPr>
              <w:fldChar w:fldCharType="separate"/>
            </w:r>
            <w:r w:rsidR="007C28EC">
              <w:rPr>
                <w:noProof/>
                <w:webHidden/>
              </w:rPr>
              <w:t>2</w:t>
            </w:r>
            <w:r>
              <w:rPr>
                <w:noProof/>
                <w:webHidden/>
              </w:rPr>
              <w:fldChar w:fldCharType="end"/>
            </w:r>
          </w:hyperlink>
        </w:p>
        <w:p w:rsidR="00B4051B" w:rsidRDefault="00B4051B">
          <w:pPr>
            <w:pStyle w:val="30"/>
            <w:tabs>
              <w:tab w:val="left" w:pos="1260"/>
              <w:tab w:val="right" w:leader="dot" w:pos="8296"/>
            </w:tabs>
            <w:rPr>
              <w:rFonts w:cstheme="minorBidi"/>
              <w:noProof/>
              <w:kern w:val="2"/>
              <w:sz w:val="21"/>
            </w:rPr>
          </w:pPr>
          <w:hyperlink w:anchor="_Toc403941089" w:history="1">
            <w:r w:rsidRPr="00173DB1">
              <w:rPr>
                <w:rStyle w:val="aa"/>
                <w:noProof/>
              </w:rPr>
              <w:t>2.1.1</w:t>
            </w:r>
            <w:r>
              <w:rPr>
                <w:rFonts w:cstheme="minorBidi"/>
                <w:noProof/>
                <w:kern w:val="2"/>
                <w:sz w:val="21"/>
              </w:rPr>
              <w:tab/>
            </w:r>
            <w:r w:rsidRPr="00173DB1">
              <w:rPr>
                <w:rStyle w:val="aa"/>
                <w:rFonts w:hint="eastAsia"/>
                <w:noProof/>
              </w:rPr>
              <w:t>背景与机遇</w:t>
            </w:r>
            <w:r>
              <w:rPr>
                <w:noProof/>
                <w:webHidden/>
              </w:rPr>
              <w:tab/>
            </w:r>
            <w:r>
              <w:rPr>
                <w:noProof/>
                <w:webHidden/>
              </w:rPr>
              <w:fldChar w:fldCharType="begin"/>
            </w:r>
            <w:r>
              <w:rPr>
                <w:noProof/>
                <w:webHidden/>
              </w:rPr>
              <w:instrText xml:space="preserve"> PAGEREF _Toc403941089 \h </w:instrText>
            </w:r>
            <w:r>
              <w:rPr>
                <w:noProof/>
                <w:webHidden/>
              </w:rPr>
            </w:r>
            <w:r>
              <w:rPr>
                <w:noProof/>
                <w:webHidden/>
              </w:rPr>
              <w:fldChar w:fldCharType="separate"/>
            </w:r>
            <w:r w:rsidR="007C28EC">
              <w:rPr>
                <w:noProof/>
                <w:webHidden/>
              </w:rPr>
              <w:t>2</w:t>
            </w:r>
            <w:r>
              <w:rPr>
                <w:noProof/>
                <w:webHidden/>
              </w:rPr>
              <w:fldChar w:fldCharType="end"/>
            </w:r>
          </w:hyperlink>
        </w:p>
        <w:p w:rsidR="00B4051B" w:rsidRDefault="00B4051B">
          <w:pPr>
            <w:pStyle w:val="30"/>
            <w:tabs>
              <w:tab w:val="left" w:pos="1260"/>
              <w:tab w:val="right" w:leader="dot" w:pos="8296"/>
            </w:tabs>
            <w:rPr>
              <w:rFonts w:cstheme="minorBidi"/>
              <w:noProof/>
              <w:kern w:val="2"/>
              <w:sz w:val="21"/>
            </w:rPr>
          </w:pPr>
          <w:hyperlink w:anchor="_Toc403941090" w:history="1">
            <w:r w:rsidRPr="00173DB1">
              <w:rPr>
                <w:rStyle w:val="aa"/>
                <w:noProof/>
              </w:rPr>
              <w:t>2.1.2</w:t>
            </w:r>
            <w:r>
              <w:rPr>
                <w:rFonts w:cstheme="minorBidi"/>
                <w:noProof/>
                <w:kern w:val="2"/>
                <w:sz w:val="21"/>
              </w:rPr>
              <w:tab/>
            </w:r>
            <w:r w:rsidRPr="00173DB1">
              <w:rPr>
                <w:rStyle w:val="aa"/>
                <w:rFonts w:hint="eastAsia"/>
                <w:noProof/>
              </w:rPr>
              <w:t>业务目标</w:t>
            </w:r>
            <w:r>
              <w:rPr>
                <w:noProof/>
                <w:webHidden/>
              </w:rPr>
              <w:tab/>
            </w:r>
            <w:r>
              <w:rPr>
                <w:noProof/>
                <w:webHidden/>
              </w:rPr>
              <w:fldChar w:fldCharType="begin"/>
            </w:r>
            <w:r>
              <w:rPr>
                <w:noProof/>
                <w:webHidden/>
              </w:rPr>
              <w:instrText xml:space="preserve"> PAGEREF _Toc403941090 \h </w:instrText>
            </w:r>
            <w:r>
              <w:rPr>
                <w:noProof/>
                <w:webHidden/>
              </w:rPr>
            </w:r>
            <w:r>
              <w:rPr>
                <w:noProof/>
                <w:webHidden/>
              </w:rPr>
              <w:fldChar w:fldCharType="separate"/>
            </w:r>
            <w:r w:rsidR="007C28EC">
              <w:rPr>
                <w:noProof/>
                <w:webHidden/>
              </w:rPr>
              <w:t>2</w:t>
            </w:r>
            <w:r>
              <w:rPr>
                <w:noProof/>
                <w:webHidden/>
              </w:rPr>
              <w:fldChar w:fldCharType="end"/>
            </w:r>
          </w:hyperlink>
        </w:p>
        <w:p w:rsidR="00B4051B" w:rsidRDefault="00B4051B">
          <w:pPr>
            <w:pStyle w:val="20"/>
            <w:tabs>
              <w:tab w:val="left" w:pos="840"/>
              <w:tab w:val="right" w:leader="dot" w:pos="8296"/>
            </w:tabs>
            <w:rPr>
              <w:rFonts w:cstheme="minorBidi"/>
              <w:noProof/>
              <w:kern w:val="2"/>
              <w:sz w:val="21"/>
            </w:rPr>
          </w:pPr>
          <w:hyperlink w:anchor="_Toc403941091" w:history="1">
            <w:r w:rsidRPr="00173DB1">
              <w:rPr>
                <w:rStyle w:val="aa"/>
                <w:noProof/>
              </w:rPr>
              <w:t>2.3</w:t>
            </w:r>
            <w:r>
              <w:rPr>
                <w:rFonts w:cstheme="minorBidi"/>
                <w:noProof/>
                <w:kern w:val="2"/>
                <w:sz w:val="21"/>
              </w:rPr>
              <w:tab/>
            </w:r>
            <w:r w:rsidRPr="00173DB1">
              <w:rPr>
                <w:rStyle w:val="aa"/>
                <w:rFonts w:hint="eastAsia"/>
                <w:noProof/>
              </w:rPr>
              <w:t>用户特性</w:t>
            </w:r>
            <w:r>
              <w:rPr>
                <w:noProof/>
                <w:webHidden/>
              </w:rPr>
              <w:tab/>
            </w:r>
            <w:r>
              <w:rPr>
                <w:noProof/>
                <w:webHidden/>
              </w:rPr>
              <w:fldChar w:fldCharType="begin"/>
            </w:r>
            <w:r>
              <w:rPr>
                <w:noProof/>
                <w:webHidden/>
              </w:rPr>
              <w:instrText xml:space="preserve"> PAGEREF _Toc403941091 \h </w:instrText>
            </w:r>
            <w:r>
              <w:rPr>
                <w:noProof/>
                <w:webHidden/>
              </w:rPr>
            </w:r>
            <w:r>
              <w:rPr>
                <w:noProof/>
                <w:webHidden/>
              </w:rPr>
              <w:fldChar w:fldCharType="separate"/>
            </w:r>
            <w:r w:rsidR="007C28EC">
              <w:rPr>
                <w:noProof/>
                <w:webHidden/>
              </w:rPr>
              <w:t>3</w:t>
            </w:r>
            <w:r>
              <w:rPr>
                <w:noProof/>
                <w:webHidden/>
              </w:rPr>
              <w:fldChar w:fldCharType="end"/>
            </w:r>
          </w:hyperlink>
        </w:p>
        <w:p w:rsidR="00B4051B" w:rsidRDefault="00B4051B">
          <w:pPr>
            <w:pStyle w:val="20"/>
            <w:tabs>
              <w:tab w:val="left" w:pos="840"/>
              <w:tab w:val="right" w:leader="dot" w:pos="8296"/>
            </w:tabs>
            <w:rPr>
              <w:rFonts w:cstheme="minorBidi"/>
              <w:noProof/>
              <w:kern w:val="2"/>
              <w:sz w:val="21"/>
            </w:rPr>
          </w:pPr>
          <w:hyperlink w:anchor="_Toc403941092" w:history="1">
            <w:r w:rsidRPr="00173DB1">
              <w:rPr>
                <w:rStyle w:val="aa"/>
                <w:noProof/>
              </w:rPr>
              <w:t>2.4</w:t>
            </w:r>
            <w:r>
              <w:rPr>
                <w:rFonts w:cstheme="minorBidi"/>
                <w:noProof/>
                <w:kern w:val="2"/>
                <w:sz w:val="21"/>
              </w:rPr>
              <w:tab/>
            </w:r>
            <w:r w:rsidRPr="00173DB1">
              <w:rPr>
                <w:rStyle w:val="aa"/>
                <w:rFonts w:hint="eastAsia"/>
                <w:noProof/>
              </w:rPr>
              <w:t>约束</w:t>
            </w:r>
            <w:r>
              <w:rPr>
                <w:noProof/>
                <w:webHidden/>
              </w:rPr>
              <w:tab/>
            </w:r>
            <w:r>
              <w:rPr>
                <w:noProof/>
                <w:webHidden/>
              </w:rPr>
              <w:fldChar w:fldCharType="begin"/>
            </w:r>
            <w:r>
              <w:rPr>
                <w:noProof/>
                <w:webHidden/>
              </w:rPr>
              <w:instrText xml:space="preserve"> PAGEREF _Toc403941092 \h </w:instrText>
            </w:r>
            <w:r>
              <w:rPr>
                <w:noProof/>
                <w:webHidden/>
              </w:rPr>
            </w:r>
            <w:r>
              <w:rPr>
                <w:noProof/>
                <w:webHidden/>
              </w:rPr>
              <w:fldChar w:fldCharType="separate"/>
            </w:r>
            <w:r w:rsidR="007C28EC">
              <w:rPr>
                <w:noProof/>
                <w:webHidden/>
              </w:rPr>
              <w:t>3</w:t>
            </w:r>
            <w:r>
              <w:rPr>
                <w:noProof/>
                <w:webHidden/>
              </w:rPr>
              <w:fldChar w:fldCharType="end"/>
            </w:r>
          </w:hyperlink>
        </w:p>
        <w:p w:rsidR="00B4051B" w:rsidRDefault="00B4051B">
          <w:pPr>
            <w:pStyle w:val="20"/>
            <w:tabs>
              <w:tab w:val="left" w:pos="840"/>
              <w:tab w:val="right" w:leader="dot" w:pos="8296"/>
            </w:tabs>
            <w:rPr>
              <w:rFonts w:cstheme="minorBidi"/>
              <w:noProof/>
              <w:kern w:val="2"/>
              <w:sz w:val="21"/>
            </w:rPr>
          </w:pPr>
          <w:hyperlink w:anchor="_Toc403941093" w:history="1">
            <w:r w:rsidRPr="00173DB1">
              <w:rPr>
                <w:rStyle w:val="aa"/>
                <w:noProof/>
              </w:rPr>
              <w:t>2.5</w:t>
            </w:r>
            <w:r>
              <w:rPr>
                <w:rFonts w:cstheme="minorBidi"/>
                <w:noProof/>
                <w:kern w:val="2"/>
                <w:sz w:val="21"/>
              </w:rPr>
              <w:tab/>
            </w:r>
            <w:r w:rsidRPr="00173DB1">
              <w:rPr>
                <w:rStyle w:val="aa"/>
                <w:rFonts w:hint="eastAsia"/>
                <w:noProof/>
              </w:rPr>
              <w:t>假设和依赖</w:t>
            </w:r>
            <w:r>
              <w:rPr>
                <w:noProof/>
                <w:webHidden/>
              </w:rPr>
              <w:tab/>
            </w:r>
            <w:r>
              <w:rPr>
                <w:noProof/>
                <w:webHidden/>
              </w:rPr>
              <w:fldChar w:fldCharType="begin"/>
            </w:r>
            <w:r>
              <w:rPr>
                <w:noProof/>
                <w:webHidden/>
              </w:rPr>
              <w:instrText xml:space="preserve"> PAGEREF _Toc403941093 \h </w:instrText>
            </w:r>
            <w:r>
              <w:rPr>
                <w:noProof/>
                <w:webHidden/>
              </w:rPr>
            </w:r>
            <w:r>
              <w:rPr>
                <w:noProof/>
                <w:webHidden/>
              </w:rPr>
              <w:fldChar w:fldCharType="separate"/>
            </w:r>
            <w:r w:rsidR="007C28EC">
              <w:rPr>
                <w:noProof/>
                <w:webHidden/>
              </w:rPr>
              <w:t>3</w:t>
            </w:r>
            <w:r>
              <w:rPr>
                <w:noProof/>
                <w:webHidden/>
              </w:rPr>
              <w:fldChar w:fldCharType="end"/>
            </w:r>
          </w:hyperlink>
        </w:p>
        <w:p w:rsidR="00B4051B" w:rsidRDefault="00B4051B">
          <w:pPr>
            <w:pStyle w:val="20"/>
            <w:tabs>
              <w:tab w:val="left" w:pos="840"/>
              <w:tab w:val="right" w:leader="dot" w:pos="8296"/>
            </w:tabs>
            <w:rPr>
              <w:rFonts w:cstheme="minorBidi"/>
              <w:noProof/>
              <w:kern w:val="2"/>
              <w:sz w:val="21"/>
            </w:rPr>
          </w:pPr>
          <w:hyperlink w:anchor="_Toc403941094" w:history="1">
            <w:r w:rsidRPr="00173DB1">
              <w:rPr>
                <w:rStyle w:val="aa"/>
                <w:noProof/>
              </w:rPr>
              <w:t>2.6</w:t>
            </w:r>
            <w:r>
              <w:rPr>
                <w:rFonts w:cstheme="minorBidi"/>
                <w:noProof/>
                <w:kern w:val="2"/>
                <w:sz w:val="21"/>
              </w:rPr>
              <w:tab/>
            </w:r>
            <w:r w:rsidRPr="00173DB1">
              <w:rPr>
                <w:rStyle w:val="aa"/>
                <w:rFonts w:hint="eastAsia"/>
                <w:noProof/>
              </w:rPr>
              <w:t>限制与排除</w:t>
            </w:r>
            <w:r>
              <w:rPr>
                <w:noProof/>
                <w:webHidden/>
              </w:rPr>
              <w:tab/>
            </w:r>
            <w:r>
              <w:rPr>
                <w:noProof/>
                <w:webHidden/>
              </w:rPr>
              <w:fldChar w:fldCharType="begin"/>
            </w:r>
            <w:r>
              <w:rPr>
                <w:noProof/>
                <w:webHidden/>
              </w:rPr>
              <w:instrText xml:space="preserve"> PAGEREF _Toc403941094 \h </w:instrText>
            </w:r>
            <w:r>
              <w:rPr>
                <w:noProof/>
                <w:webHidden/>
              </w:rPr>
            </w:r>
            <w:r>
              <w:rPr>
                <w:noProof/>
                <w:webHidden/>
              </w:rPr>
              <w:fldChar w:fldCharType="separate"/>
            </w:r>
            <w:r w:rsidR="007C28EC">
              <w:rPr>
                <w:noProof/>
                <w:webHidden/>
              </w:rPr>
              <w:t>3</w:t>
            </w:r>
            <w:r>
              <w:rPr>
                <w:noProof/>
                <w:webHidden/>
              </w:rPr>
              <w:fldChar w:fldCharType="end"/>
            </w:r>
          </w:hyperlink>
        </w:p>
        <w:p w:rsidR="00B4051B" w:rsidRDefault="00B4051B">
          <w:pPr>
            <w:pStyle w:val="10"/>
            <w:tabs>
              <w:tab w:val="left" w:pos="440"/>
              <w:tab w:val="right" w:leader="dot" w:pos="8296"/>
            </w:tabs>
            <w:rPr>
              <w:rFonts w:cstheme="minorBidi"/>
              <w:noProof/>
              <w:kern w:val="2"/>
              <w:sz w:val="21"/>
            </w:rPr>
          </w:pPr>
          <w:hyperlink w:anchor="_Toc403941095" w:history="1">
            <w:r w:rsidRPr="00173DB1">
              <w:rPr>
                <w:rStyle w:val="aa"/>
                <w:noProof/>
              </w:rPr>
              <w:t>3.</w:t>
            </w:r>
            <w:r>
              <w:rPr>
                <w:rFonts w:cstheme="minorBidi"/>
                <w:noProof/>
                <w:kern w:val="2"/>
                <w:sz w:val="21"/>
              </w:rPr>
              <w:tab/>
            </w:r>
            <w:r w:rsidRPr="00173DB1">
              <w:rPr>
                <w:rStyle w:val="aa"/>
                <w:rFonts w:hint="eastAsia"/>
                <w:noProof/>
              </w:rPr>
              <w:t>详细需求描述</w:t>
            </w:r>
            <w:r>
              <w:rPr>
                <w:noProof/>
                <w:webHidden/>
              </w:rPr>
              <w:tab/>
            </w:r>
            <w:r>
              <w:rPr>
                <w:noProof/>
                <w:webHidden/>
              </w:rPr>
              <w:fldChar w:fldCharType="begin"/>
            </w:r>
            <w:r>
              <w:rPr>
                <w:noProof/>
                <w:webHidden/>
              </w:rPr>
              <w:instrText xml:space="preserve"> PAGEREF _Toc403941095 \h </w:instrText>
            </w:r>
            <w:r>
              <w:rPr>
                <w:noProof/>
                <w:webHidden/>
              </w:rPr>
            </w:r>
            <w:r>
              <w:rPr>
                <w:noProof/>
                <w:webHidden/>
              </w:rPr>
              <w:fldChar w:fldCharType="separate"/>
            </w:r>
            <w:r w:rsidR="007C28EC">
              <w:rPr>
                <w:noProof/>
                <w:webHidden/>
              </w:rPr>
              <w:t>4</w:t>
            </w:r>
            <w:r>
              <w:rPr>
                <w:noProof/>
                <w:webHidden/>
              </w:rPr>
              <w:fldChar w:fldCharType="end"/>
            </w:r>
          </w:hyperlink>
        </w:p>
        <w:p w:rsidR="00B4051B" w:rsidRDefault="00B4051B">
          <w:pPr>
            <w:pStyle w:val="20"/>
            <w:tabs>
              <w:tab w:val="left" w:pos="840"/>
              <w:tab w:val="right" w:leader="dot" w:pos="8296"/>
            </w:tabs>
            <w:rPr>
              <w:rFonts w:cstheme="minorBidi"/>
              <w:noProof/>
              <w:kern w:val="2"/>
              <w:sz w:val="21"/>
            </w:rPr>
          </w:pPr>
          <w:hyperlink w:anchor="_Toc403941096" w:history="1">
            <w:r w:rsidRPr="00173DB1">
              <w:rPr>
                <w:rStyle w:val="aa"/>
                <w:noProof/>
              </w:rPr>
              <w:t>3.1</w:t>
            </w:r>
            <w:r>
              <w:rPr>
                <w:rFonts w:cstheme="minorBidi"/>
                <w:noProof/>
                <w:kern w:val="2"/>
                <w:sz w:val="21"/>
              </w:rPr>
              <w:tab/>
            </w:r>
            <w:r w:rsidRPr="00173DB1">
              <w:rPr>
                <w:rStyle w:val="aa"/>
                <w:rFonts w:hint="eastAsia"/>
                <w:noProof/>
              </w:rPr>
              <w:t>对外接口需求</w:t>
            </w:r>
            <w:r>
              <w:rPr>
                <w:noProof/>
                <w:webHidden/>
              </w:rPr>
              <w:tab/>
            </w:r>
            <w:r>
              <w:rPr>
                <w:noProof/>
                <w:webHidden/>
              </w:rPr>
              <w:fldChar w:fldCharType="begin"/>
            </w:r>
            <w:r>
              <w:rPr>
                <w:noProof/>
                <w:webHidden/>
              </w:rPr>
              <w:instrText xml:space="preserve"> PAGEREF _Toc403941096 \h </w:instrText>
            </w:r>
            <w:r>
              <w:rPr>
                <w:noProof/>
                <w:webHidden/>
              </w:rPr>
            </w:r>
            <w:r>
              <w:rPr>
                <w:noProof/>
                <w:webHidden/>
              </w:rPr>
              <w:fldChar w:fldCharType="separate"/>
            </w:r>
            <w:r w:rsidR="007C28EC">
              <w:rPr>
                <w:noProof/>
                <w:webHidden/>
              </w:rPr>
              <w:t>4</w:t>
            </w:r>
            <w:r>
              <w:rPr>
                <w:noProof/>
                <w:webHidden/>
              </w:rPr>
              <w:fldChar w:fldCharType="end"/>
            </w:r>
          </w:hyperlink>
        </w:p>
        <w:p w:rsidR="00B4051B" w:rsidRDefault="00B4051B">
          <w:pPr>
            <w:pStyle w:val="30"/>
            <w:tabs>
              <w:tab w:val="left" w:pos="1260"/>
              <w:tab w:val="right" w:leader="dot" w:pos="8296"/>
            </w:tabs>
            <w:rPr>
              <w:rFonts w:cstheme="minorBidi"/>
              <w:noProof/>
              <w:kern w:val="2"/>
              <w:sz w:val="21"/>
            </w:rPr>
          </w:pPr>
          <w:hyperlink w:anchor="_Toc403941097" w:history="1">
            <w:r w:rsidRPr="00173DB1">
              <w:rPr>
                <w:rStyle w:val="aa"/>
                <w:noProof/>
              </w:rPr>
              <w:t>3.1.1</w:t>
            </w:r>
            <w:r>
              <w:rPr>
                <w:rFonts w:cstheme="minorBidi"/>
                <w:noProof/>
                <w:kern w:val="2"/>
                <w:sz w:val="21"/>
              </w:rPr>
              <w:tab/>
            </w:r>
            <w:r w:rsidRPr="00173DB1">
              <w:rPr>
                <w:rStyle w:val="aa"/>
                <w:rFonts w:hint="eastAsia"/>
                <w:noProof/>
              </w:rPr>
              <w:t>用户界面</w:t>
            </w:r>
            <w:r>
              <w:rPr>
                <w:noProof/>
                <w:webHidden/>
              </w:rPr>
              <w:tab/>
            </w:r>
            <w:r>
              <w:rPr>
                <w:noProof/>
                <w:webHidden/>
              </w:rPr>
              <w:fldChar w:fldCharType="begin"/>
            </w:r>
            <w:r>
              <w:rPr>
                <w:noProof/>
                <w:webHidden/>
              </w:rPr>
              <w:instrText xml:space="preserve"> PAGEREF _Toc403941097 \h </w:instrText>
            </w:r>
            <w:r>
              <w:rPr>
                <w:noProof/>
                <w:webHidden/>
              </w:rPr>
            </w:r>
            <w:r>
              <w:rPr>
                <w:noProof/>
                <w:webHidden/>
              </w:rPr>
              <w:fldChar w:fldCharType="separate"/>
            </w:r>
            <w:r w:rsidR="007C28EC">
              <w:rPr>
                <w:noProof/>
                <w:webHidden/>
              </w:rPr>
              <w:t>4</w:t>
            </w:r>
            <w:r>
              <w:rPr>
                <w:noProof/>
                <w:webHidden/>
              </w:rPr>
              <w:fldChar w:fldCharType="end"/>
            </w:r>
          </w:hyperlink>
        </w:p>
        <w:p w:rsidR="00B4051B" w:rsidRDefault="00B4051B">
          <w:pPr>
            <w:pStyle w:val="20"/>
            <w:tabs>
              <w:tab w:val="left" w:pos="840"/>
              <w:tab w:val="right" w:leader="dot" w:pos="8296"/>
            </w:tabs>
            <w:rPr>
              <w:rFonts w:cstheme="minorBidi"/>
              <w:noProof/>
              <w:kern w:val="2"/>
              <w:sz w:val="21"/>
            </w:rPr>
          </w:pPr>
          <w:hyperlink w:anchor="_Toc403941098" w:history="1">
            <w:r w:rsidRPr="00173DB1">
              <w:rPr>
                <w:rStyle w:val="aa"/>
                <w:noProof/>
              </w:rPr>
              <w:t>3.2</w:t>
            </w:r>
            <w:r>
              <w:rPr>
                <w:rFonts w:cstheme="minorBidi"/>
                <w:noProof/>
                <w:kern w:val="2"/>
                <w:sz w:val="21"/>
              </w:rPr>
              <w:tab/>
            </w:r>
            <w:r w:rsidRPr="00173DB1">
              <w:rPr>
                <w:rStyle w:val="aa"/>
                <w:rFonts w:hint="eastAsia"/>
                <w:noProof/>
              </w:rPr>
              <w:t>功能需求</w:t>
            </w:r>
            <w:r>
              <w:rPr>
                <w:noProof/>
                <w:webHidden/>
              </w:rPr>
              <w:tab/>
            </w:r>
            <w:r>
              <w:rPr>
                <w:noProof/>
                <w:webHidden/>
              </w:rPr>
              <w:fldChar w:fldCharType="begin"/>
            </w:r>
            <w:r>
              <w:rPr>
                <w:noProof/>
                <w:webHidden/>
              </w:rPr>
              <w:instrText xml:space="preserve"> PAGEREF _Toc403941098 \h </w:instrText>
            </w:r>
            <w:r>
              <w:rPr>
                <w:noProof/>
                <w:webHidden/>
              </w:rPr>
            </w:r>
            <w:r>
              <w:rPr>
                <w:noProof/>
                <w:webHidden/>
              </w:rPr>
              <w:fldChar w:fldCharType="separate"/>
            </w:r>
            <w:r w:rsidR="007C28EC">
              <w:rPr>
                <w:noProof/>
                <w:webHidden/>
              </w:rPr>
              <w:t>9</w:t>
            </w:r>
            <w:r>
              <w:rPr>
                <w:noProof/>
                <w:webHidden/>
              </w:rPr>
              <w:fldChar w:fldCharType="end"/>
            </w:r>
          </w:hyperlink>
        </w:p>
        <w:p w:rsidR="00B4051B" w:rsidRDefault="00B4051B">
          <w:pPr>
            <w:pStyle w:val="20"/>
            <w:tabs>
              <w:tab w:val="left" w:pos="840"/>
              <w:tab w:val="right" w:leader="dot" w:pos="8296"/>
            </w:tabs>
            <w:rPr>
              <w:rFonts w:cstheme="minorBidi"/>
              <w:noProof/>
              <w:kern w:val="2"/>
              <w:sz w:val="21"/>
            </w:rPr>
          </w:pPr>
          <w:hyperlink w:anchor="_Toc403941099" w:history="1">
            <w:r w:rsidRPr="00173DB1">
              <w:rPr>
                <w:rStyle w:val="aa"/>
                <w:noProof/>
              </w:rPr>
              <w:t>3.3</w:t>
            </w:r>
            <w:r>
              <w:rPr>
                <w:rFonts w:cstheme="minorBidi"/>
                <w:noProof/>
                <w:kern w:val="2"/>
                <w:sz w:val="21"/>
              </w:rPr>
              <w:tab/>
            </w:r>
            <w:r w:rsidRPr="00173DB1">
              <w:rPr>
                <w:rStyle w:val="aa"/>
                <w:rFonts w:hint="eastAsia"/>
                <w:noProof/>
              </w:rPr>
              <w:t>非功能性需求</w:t>
            </w:r>
            <w:r>
              <w:rPr>
                <w:noProof/>
                <w:webHidden/>
              </w:rPr>
              <w:tab/>
            </w:r>
            <w:r>
              <w:rPr>
                <w:noProof/>
                <w:webHidden/>
              </w:rPr>
              <w:fldChar w:fldCharType="begin"/>
            </w:r>
            <w:r>
              <w:rPr>
                <w:noProof/>
                <w:webHidden/>
              </w:rPr>
              <w:instrText xml:space="preserve"> PAGEREF _Toc403941099 \h </w:instrText>
            </w:r>
            <w:r>
              <w:rPr>
                <w:noProof/>
                <w:webHidden/>
              </w:rPr>
            </w:r>
            <w:r>
              <w:rPr>
                <w:noProof/>
                <w:webHidden/>
              </w:rPr>
              <w:fldChar w:fldCharType="separate"/>
            </w:r>
            <w:r w:rsidR="007C28EC">
              <w:rPr>
                <w:noProof/>
                <w:webHidden/>
              </w:rPr>
              <w:t>13</w:t>
            </w:r>
            <w:r>
              <w:rPr>
                <w:noProof/>
                <w:webHidden/>
              </w:rPr>
              <w:fldChar w:fldCharType="end"/>
            </w:r>
          </w:hyperlink>
        </w:p>
        <w:p w:rsidR="00B4051B" w:rsidRDefault="00B4051B">
          <w:pPr>
            <w:pStyle w:val="30"/>
            <w:tabs>
              <w:tab w:val="left" w:pos="1260"/>
              <w:tab w:val="right" w:leader="dot" w:pos="8296"/>
            </w:tabs>
            <w:rPr>
              <w:rFonts w:cstheme="minorBidi"/>
              <w:noProof/>
              <w:kern w:val="2"/>
              <w:sz w:val="21"/>
            </w:rPr>
          </w:pPr>
          <w:hyperlink w:anchor="_Toc403941100" w:history="1">
            <w:r w:rsidRPr="00173DB1">
              <w:rPr>
                <w:rStyle w:val="aa"/>
                <w:noProof/>
              </w:rPr>
              <w:t>3.3.1</w:t>
            </w:r>
            <w:r>
              <w:rPr>
                <w:rFonts w:cstheme="minorBidi"/>
                <w:noProof/>
                <w:kern w:val="2"/>
                <w:sz w:val="21"/>
              </w:rPr>
              <w:tab/>
            </w:r>
            <w:r w:rsidRPr="00173DB1">
              <w:rPr>
                <w:rStyle w:val="aa"/>
                <w:rFonts w:hint="eastAsia"/>
                <w:noProof/>
              </w:rPr>
              <w:t>安全性</w:t>
            </w:r>
            <w:r>
              <w:rPr>
                <w:noProof/>
                <w:webHidden/>
              </w:rPr>
              <w:tab/>
            </w:r>
            <w:r>
              <w:rPr>
                <w:noProof/>
                <w:webHidden/>
              </w:rPr>
              <w:fldChar w:fldCharType="begin"/>
            </w:r>
            <w:r>
              <w:rPr>
                <w:noProof/>
                <w:webHidden/>
              </w:rPr>
              <w:instrText xml:space="preserve"> PAGEREF _Toc403941100 \h </w:instrText>
            </w:r>
            <w:r>
              <w:rPr>
                <w:noProof/>
                <w:webHidden/>
              </w:rPr>
            </w:r>
            <w:r>
              <w:rPr>
                <w:noProof/>
                <w:webHidden/>
              </w:rPr>
              <w:fldChar w:fldCharType="separate"/>
            </w:r>
            <w:r w:rsidR="007C28EC">
              <w:rPr>
                <w:noProof/>
                <w:webHidden/>
              </w:rPr>
              <w:t>13</w:t>
            </w:r>
            <w:r>
              <w:rPr>
                <w:noProof/>
                <w:webHidden/>
              </w:rPr>
              <w:fldChar w:fldCharType="end"/>
            </w:r>
          </w:hyperlink>
        </w:p>
        <w:p w:rsidR="00B4051B" w:rsidRDefault="00B4051B">
          <w:pPr>
            <w:pStyle w:val="30"/>
            <w:tabs>
              <w:tab w:val="left" w:pos="1260"/>
              <w:tab w:val="right" w:leader="dot" w:pos="8296"/>
            </w:tabs>
            <w:rPr>
              <w:rFonts w:cstheme="minorBidi"/>
              <w:noProof/>
              <w:kern w:val="2"/>
              <w:sz w:val="21"/>
            </w:rPr>
          </w:pPr>
          <w:hyperlink w:anchor="_Toc403941101" w:history="1">
            <w:r w:rsidRPr="00173DB1">
              <w:rPr>
                <w:rStyle w:val="aa"/>
                <w:noProof/>
              </w:rPr>
              <w:t>3.3.2</w:t>
            </w:r>
            <w:r>
              <w:rPr>
                <w:rFonts w:cstheme="minorBidi"/>
                <w:noProof/>
                <w:kern w:val="2"/>
                <w:sz w:val="21"/>
              </w:rPr>
              <w:tab/>
            </w:r>
            <w:r w:rsidRPr="00173DB1">
              <w:rPr>
                <w:rStyle w:val="aa"/>
                <w:rFonts w:hint="eastAsia"/>
                <w:noProof/>
              </w:rPr>
              <w:t>可维护性</w:t>
            </w:r>
            <w:r>
              <w:rPr>
                <w:noProof/>
                <w:webHidden/>
              </w:rPr>
              <w:tab/>
            </w:r>
            <w:r>
              <w:rPr>
                <w:noProof/>
                <w:webHidden/>
              </w:rPr>
              <w:fldChar w:fldCharType="begin"/>
            </w:r>
            <w:r>
              <w:rPr>
                <w:noProof/>
                <w:webHidden/>
              </w:rPr>
              <w:instrText xml:space="preserve"> PAGEREF _Toc403941101 \h </w:instrText>
            </w:r>
            <w:r>
              <w:rPr>
                <w:noProof/>
                <w:webHidden/>
              </w:rPr>
            </w:r>
            <w:r>
              <w:rPr>
                <w:noProof/>
                <w:webHidden/>
              </w:rPr>
              <w:fldChar w:fldCharType="separate"/>
            </w:r>
            <w:r w:rsidR="007C28EC">
              <w:rPr>
                <w:noProof/>
                <w:webHidden/>
              </w:rPr>
              <w:t>13</w:t>
            </w:r>
            <w:r>
              <w:rPr>
                <w:noProof/>
                <w:webHidden/>
              </w:rPr>
              <w:fldChar w:fldCharType="end"/>
            </w:r>
          </w:hyperlink>
        </w:p>
        <w:p w:rsidR="00B4051B" w:rsidRDefault="00B4051B">
          <w:pPr>
            <w:pStyle w:val="30"/>
            <w:tabs>
              <w:tab w:val="left" w:pos="1260"/>
              <w:tab w:val="right" w:leader="dot" w:pos="8296"/>
            </w:tabs>
            <w:rPr>
              <w:rFonts w:cstheme="minorBidi"/>
              <w:noProof/>
              <w:kern w:val="2"/>
              <w:sz w:val="21"/>
            </w:rPr>
          </w:pPr>
          <w:hyperlink w:anchor="_Toc403941102" w:history="1">
            <w:r w:rsidRPr="00173DB1">
              <w:rPr>
                <w:rStyle w:val="aa"/>
                <w:noProof/>
              </w:rPr>
              <w:t>3.3.4</w:t>
            </w:r>
            <w:r>
              <w:rPr>
                <w:rFonts w:cstheme="minorBidi"/>
                <w:noProof/>
                <w:kern w:val="2"/>
                <w:sz w:val="21"/>
              </w:rPr>
              <w:tab/>
            </w:r>
            <w:r w:rsidRPr="00173DB1">
              <w:rPr>
                <w:rStyle w:val="aa"/>
                <w:rFonts w:hint="eastAsia"/>
                <w:noProof/>
              </w:rPr>
              <w:t>可靠性</w:t>
            </w:r>
            <w:r>
              <w:rPr>
                <w:noProof/>
                <w:webHidden/>
              </w:rPr>
              <w:tab/>
            </w:r>
            <w:r>
              <w:rPr>
                <w:noProof/>
                <w:webHidden/>
              </w:rPr>
              <w:fldChar w:fldCharType="begin"/>
            </w:r>
            <w:r>
              <w:rPr>
                <w:noProof/>
                <w:webHidden/>
              </w:rPr>
              <w:instrText xml:space="preserve"> PAGEREF _Toc403941102 \h </w:instrText>
            </w:r>
            <w:r>
              <w:rPr>
                <w:noProof/>
                <w:webHidden/>
              </w:rPr>
            </w:r>
            <w:r>
              <w:rPr>
                <w:noProof/>
                <w:webHidden/>
              </w:rPr>
              <w:fldChar w:fldCharType="separate"/>
            </w:r>
            <w:r w:rsidR="007C28EC">
              <w:rPr>
                <w:noProof/>
                <w:webHidden/>
              </w:rPr>
              <w:t>14</w:t>
            </w:r>
            <w:r>
              <w:rPr>
                <w:noProof/>
                <w:webHidden/>
              </w:rPr>
              <w:fldChar w:fldCharType="end"/>
            </w:r>
          </w:hyperlink>
        </w:p>
        <w:p w:rsidR="00B4051B" w:rsidRDefault="00B4051B">
          <w:pPr>
            <w:pStyle w:val="30"/>
            <w:tabs>
              <w:tab w:val="left" w:pos="1260"/>
              <w:tab w:val="right" w:leader="dot" w:pos="8296"/>
            </w:tabs>
            <w:rPr>
              <w:rFonts w:cstheme="minorBidi"/>
              <w:noProof/>
              <w:kern w:val="2"/>
              <w:sz w:val="21"/>
            </w:rPr>
          </w:pPr>
          <w:hyperlink w:anchor="_Toc403941103" w:history="1">
            <w:r w:rsidRPr="00173DB1">
              <w:rPr>
                <w:rStyle w:val="aa"/>
                <w:noProof/>
              </w:rPr>
              <w:t>3.3.5</w:t>
            </w:r>
            <w:r>
              <w:rPr>
                <w:rFonts w:cstheme="minorBidi"/>
                <w:noProof/>
                <w:kern w:val="2"/>
                <w:sz w:val="21"/>
              </w:rPr>
              <w:tab/>
            </w:r>
            <w:r w:rsidRPr="00173DB1">
              <w:rPr>
                <w:rStyle w:val="aa"/>
                <w:rFonts w:hint="eastAsia"/>
                <w:noProof/>
              </w:rPr>
              <w:t>业务规则</w:t>
            </w:r>
            <w:r>
              <w:rPr>
                <w:noProof/>
                <w:webHidden/>
              </w:rPr>
              <w:tab/>
            </w:r>
            <w:r>
              <w:rPr>
                <w:noProof/>
                <w:webHidden/>
              </w:rPr>
              <w:fldChar w:fldCharType="begin"/>
            </w:r>
            <w:r>
              <w:rPr>
                <w:noProof/>
                <w:webHidden/>
              </w:rPr>
              <w:instrText xml:space="preserve"> PAGEREF _Toc403941103 \h </w:instrText>
            </w:r>
            <w:r>
              <w:rPr>
                <w:noProof/>
                <w:webHidden/>
              </w:rPr>
            </w:r>
            <w:r>
              <w:rPr>
                <w:noProof/>
                <w:webHidden/>
              </w:rPr>
              <w:fldChar w:fldCharType="separate"/>
            </w:r>
            <w:r w:rsidR="007C28EC">
              <w:rPr>
                <w:noProof/>
                <w:webHidden/>
              </w:rPr>
              <w:t>14</w:t>
            </w:r>
            <w:r>
              <w:rPr>
                <w:noProof/>
                <w:webHidden/>
              </w:rPr>
              <w:fldChar w:fldCharType="end"/>
            </w:r>
          </w:hyperlink>
        </w:p>
        <w:p w:rsidR="00B4051B" w:rsidRDefault="00B4051B">
          <w:pPr>
            <w:pStyle w:val="30"/>
            <w:tabs>
              <w:tab w:val="left" w:pos="1260"/>
              <w:tab w:val="right" w:leader="dot" w:pos="8296"/>
            </w:tabs>
            <w:rPr>
              <w:rFonts w:cstheme="minorBidi"/>
              <w:noProof/>
              <w:kern w:val="2"/>
              <w:sz w:val="21"/>
            </w:rPr>
          </w:pPr>
          <w:hyperlink w:anchor="_Toc403941104" w:history="1">
            <w:r w:rsidRPr="00173DB1">
              <w:rPr>
                <w:rStyle w:val="aa"/>
                <w:noProof/>
              </w:rPr>
              <w:t>3.3.6</w:t>
            </w:r>
            <w:r>
              <w:rPr>
                <w:rFonts w:cstheme="minorBidi"/>
                <w:noProof/>
                <w:kern w:val="2"/>
                <w:sz w:val="21"/>
              </w:rPr>
              <w:tab/>
            </w:r>
            <w:r w:rsidRPr="00173DB1">
              <w:rPr>
                <w:rStyle w:val="aa"/>
                <w:rFonts w:hint="eastAsia"/>
                <w:noProof/>
              </w:rPr>
              <w:t>约束</w:t>
            </w:r>
            <w:r>
              <w:rPr>
                <w:noProof/>
                <w:webHidden/>
              </w:rPr>
              <w:tab/>
            </w:r>
            <w:r>
              <w:rPr>
                <w:noProof/>
                <w:webHidden/>
              </w:rPr>
              <w:fldChar w:fldCharType="begin"/>
            </w:r>
            <w:r>
              <w:rPr>
                <w:noProof/>
                <w:webHidden/>
              </w:rPr>
              <w:instrText xml:space="preserve"> PAGEREF _Toc403941104 \h </w:instrText>
            </w:r>
            <w:r>
              <w:rPr>
                <w:noProof/>
                <w:webHidden/>
              </w:rPr>
            </w:r>
            <w:r>
              <w:rPr>
                <w:noProof/>
                <w:webHidden/>
              </w:rPr>
              <w:fldChar w:fldCharType="separate"/>
            </w:r>
            <w:r w:rsidR="007C28EC">
              <w:rPr>
                <w:noProof/>
                <w:webHidden/>
              </w:rPr>
              <w:t>14</w:t>
            </w:r>
            <w:r>
              <w:rPr>
                <w:noProof/>
                <w:webHidden/>
              </w:rPr>
              <w:fldChar w:fldCharType="end"/>
            </w:r>
          </w:hyperlink>
        </w:p>
        <w:p w:rsidR="00B4051B" w:rsidRDefault="00B4051B">
          <w:pPr>
            <w:pStyle w:val="20"/>
            <w:tabs>
              <w:tab w:val="left" w:pos="840"/>
              <w:tab w:val="right" w:leader="dot" w:pos="8296"/>
            </w:tabs>
            <w:rPr>
              <w:rFonts w:cstheme="minorBidi"/>
              <w:noProof/>
              <w:kern w:val="2"/>
              <w:sz w:val="21"/>
            </w:rPr>
          </w:pPr>
          <w:hyperlink w:anchor="_Toc403941105" w:history="1">
            <w:r w:rsidRPr="00173DB1">
              <w:rPr>
                <w:rStyle w:val="aa"/>
                <w:noProof/>
              </w:rPr>
              <w:t>3.4</w:t>
            </w:r>
            <w:r>
              <w:rPr>
                <w:rFonts w:cstheme="minorBidi"/>
                <w:noProof/>
                <w:kern w:val="2"/>
                <w:sz w:val="21"/>
              </w:rPr>
              <w:tab/>
            </w:r>
            <w:r w:rsidRPr="00173DB1">
              <w:rPr>
                <w:rStyle w:val="aa"/>
                <w:rFonts w:hint="eastAsia"/>
                <w:noProof/>
              </w:rPr>
              <w:t>数据需求</w:t>
            </w:r>
            <w:r>
              <w:rPr>
                <w:noProof/>
                <w:webHidden/>
              </w:rPr>
              <w:tab/>
            </w:r>
            <w:r>
              <w:rPr>
                <w:noProof/>
                <w:webHidden/>
              </w:rPr>
              <w:fldChar w:fldCharType="begin"/>
            </w:r>
            <w:r>
              <w:rPr>
                <w:noProof/>
                <w:webHidden/>
              </w:rPr>
              <w:instrText xml:space="preserve"> PAGEREF _Toc403941105 \h </w:instrText>
            </w:r>
            <w:r>
              <w:rPr>
                <w:noProof/>
                <w:webHidden/>
              </w:rPr>
            </w:r>
            <w:r>
              <w:rPr>
                <w:noProof/>
                <w:webHidden/>
              </w:rPr>
              <w:fldChar w:fldCharType="separate"/>
            </w:r>
            <w:r w:rsidR="007C28EC">
              <w:rPr>
                <w:noProof/>
                <w:webHidden/>
              </w:rPr>
              <w:t>14</w:t>
            </w:r>
            <w:r>
              <w:rPr>
                <w:noProof/>
                <w:webHidden/>
              </w:rPr>
              <w:fldChar w:fldCharType="end"/>
            </w:r>
          </w:hyperlink>
        </w:p>
        <w:p w:rsidR="00B4051B" w:rsidRDefault="00B4051B">
          <w:pPr>
            <w:pStyle w:val="30"/>
            <w:tabs>
              <w:tab w:val="left" w:pos="1260"/>
              <w:tab w:val="right" w:leader="dot" w:pos="8296"/>
            </w:tabs>
            <w:rPr>
              <w:rFonts w:cstheme="minorBidi"/>
              <w:noProof/>
              <w:kern w:val="2"/>
              <w:sz w:val="21"/>
            </w:rPr>
          </w:pPr>
          <w:hyperlink w:anchor="_Toc403941106" w:history="1">
            <w:r w:rsidRPr="00173DB1">
              <w:rPr>
                <w:rStyle w:val="aa"/>
                <w:noProof/>
              </w:rPr>
              <w:t>3.4.1</w:t>
            </w:r>
            <w:r>
              <w:rPr>
                <w:rFonts w:cstheme="minorBidi"/>
                <w:noProof/>
                <w:kern w:val="2"/>
                <w:sz w:val="21"/>
              </w:rPr>
              <w:tab/>
            </w:r>
            <w:r w:rsidRPr="00173DB1">
              <w:rPr>
                <w:rStyle w:val="aa"/>
                <w:rFonts w:hint="eastAsia"/>
                <w:noProof/>
              </w:rPr>
              <w:t>数据定义</w:t>
            </w:r>
            <w:r>
              <w:rPr>
                <w:noProof/>
                <w:webHidden/>
              </w:rPr>
              <w:tab/>
            </w:r>
            <w:r>
              <w:rPr>
                <w:noProof/>
                <w:webHidden/>
              </w:rPr>
              <w:fldChar w:fldCharType="begin"/>
            </w:r>
            <w:r>
              <w:rPr>
                <w:noProof/>
                <w:webHidden/>
              </w:rPr>
              <w:instrText xml:space="preserve"> PAGEREF _Toc403941106 \h </w:instrText>
            </w:r>
            <w:r>
              <w:rPr>
                <w:noProof/>
                <w:webHidden/>
              </w:rPr>
            </w:r>
            <w:r>
              <w:rPr>
                <w:noProof/>
                <w:webHidden/>
              </w:rPr>
              <w:fldChar w:fldCharType="separate"/>
            </w:r>
            <w:r w:rsidR="007C28EC">
              <w:rPr>
                <w:noProof/>
                <w:webHidden/>
              </w:rPr>
              <w:t>14</w:t>
            </w:r>
            <w:r>
              <w:rPr>
                <w:noProof/>
                <w:webHidden/>
              </w:rPr>
              <w:fldChar w:fldCharType="end"/>
            </w:r>
          </w:hyperlink>
        </w:p>
        <w:p w:rsidR="00B4051B" w:rsidRDefault="00B4051B">
          <w:pPr>
            <w:pStyle w:val="30"/>
            <w:tabs>
              <w:tab w:val="left" w:pos="1260"/>
              <w:tab w:val="right" w:leader="dot" w:pos="8296"/>
            </w:tabs>
            <w:rPr>
              <w:rFonts w:cstheme="minorBidi"/>
              <w:noProof/>
              <w:kern w:val="2"/>
              <w:sz w:val="21"/>
            </w:rPr>
          </w:pPr>
          <w:hyperlink w:anchor="_Toc403941107" w:history="1">
            <w:r w:rsidRPr="00173DB1">
              <w:rPr>
                <w:rStyle w:val="aa"/>
                <w:noProof/>
              </w:rPr>
              <w:t>3.4.2</w:t>
            </w:r>
            <w:r>
              <w:rPr>
                <w:rFonts w:cstheme="minorBidi"/>
                <w:noProof/>
                <w:kern w:val="2"/>
                <w:sz w:val="21"/>
              </w:rPr>
              <w:tab/>
            </w:r>
            <w:r w:rsidRPr="00173DB1">
              <w:rPr>
                <w:rStyle w:val="aa"/>
                <w:rFonts w:hint="eastAsia"/>
                <w:noProof/>
              </w:rPr>
              <w:t>默认数据</w:t>
            </w:r>
            <w:r>
              <w:rPr>
                <w:noProof/>
                <w:webHidden/>
              </w:rPr>
              <w:tab/>
            </w:r>
            <w:r>
              <w:rPr>
                <w:noProof/>
                <w:webHidden/>
              </w:rPr>
              <w:fldChar w:fldCharType="begin"/>
            </w:r>
            <w:r>
              <w:rPr>
                <w:noProof/>
                <w:webHidden/>
              </w:rPr>
              <w:instrText xml:space="preserve"> PAGEREF _Toc403941107 \h </w:instrText>
            </w:r>
            <w:r>
              <w:rPr>
                <w:noProof/>
                <w:webHidden/>
              </w:rPr>
            </w:r>
            <w:r>
              <w:rPr>
                <w:noProof/>
                <w:webHidden/>
              </w:rPr>
              <w:fldChar w:fldCharType="separate"/>
            </w:r>
            <w:r w:rsidR="007C28EC">
              <w:rPr>
                <w:noProof/>
                <w:webHidden/>
              </w:rPr>
              <w:t>14</w:t>
            </w:r>
            <w:r>
              <w:rPr>
                <w:noProof/>
                <w:webHidden/>
              </w:rPr>
              <w:fldChar w:fldCharType="end"/>
            </w:r>
          </w:hyperlink>
        </w:p>
        <w:p w:rsidR="00B4051B" w:rsidRDefault="00B4051B">
          <w:pPr>
            <w:pStyle w:val="30"/>
            <w:tabs>
              <w:tab w:val="left" w:pos="1260"/>
              <w:tab w:val="right" w:leader="dot" w:pos="8296"/>
            </w:tabs>
            <w:rPr>
              <w:rFonts w:cstheme="minorBidi"/>
              <w:noProof/>
              <w:kern w:val="2"/>
              <w:sz w:val="21"/>
            </w:rPr>
          </w:pPr>
          <w:hyperlink w:anchor="_Toc403941108" w:history="1">
            <w:r w:rsidRPr="00173DB1">
              <w:rPr>
                <w:rStyle w:val="aa"/>
                <w:noProof/>
              </w:rPr>
              <w:t>3.4.3</w:t>
            </w:r>
            <w:r>
              <w:rPr>
                <w:rFonts w:cstheme="minorBidi"/>
                <w:noProof/>
                <w:kern w:val="2"/>
                <w:sz w:val="21"/>
              </w:rPr>
              <w:tab/>
            </w:r>
            <w:r w:rsidRPr="00173DB1">
              <w:rPr>
                <w:rStyle w:val="aa"/>
                <w:rFonts w:hint="eastAsia"/>
                <w:noProof/>
              </w:rPr>
              <w:t>数据格式要求</w:t>
            </w:r>
            <w:r>
              <w:rPr>
                <w:noProof/>
                <w:webHidden/>
              </w:rPr>
              <w:tab/>
            </w:r>
            <w:r>
              <w:rPr>
                <w:noProof/>
                <w:webHidden/>
              </w:rPr>
              <w:fldChar w:fldCharType="begin"/>
            </w:r>
            <w:r>
              <w:rPr>
                <w:noProof/>
                <w:webHidden/>
              </w:rPr>
              <w:instrText xml:space="preserve"> PAGEREF _Toc403941108 \h </w:instrText>
            </w:r>
            <w:r>
              <w:rPr>
                <w:noProof/>
                <w:webHidden/>
              </w:rPr>
            </w:r>
            <w:r>
              <w:rPr>
                <w:noProof/>
                <w:webHidden/>
              </w:rPr>
              <w:fldChar w:fldCharType="separate"/>
            </w:r>
            <w:r w:rsidR="007C28EC">
              <w:rPr>
                <w:noProof/>
                <w:webHidden/>
              </w:rPr>
              <w:t>15</w:t>
            </w:r>
            <w:r>
              <w:rPr>
                <w:noProof/>
                <w:webHidden/>
              </w:rPr>
              <w:fldChar w:fldCharType="end"/>
            </w:r>
          </w:hyperlink>
        </w:p>
        <w:p w:rsidR="00B4051B" w:rsidRDefault="00B4051B">
          <w:pPr>
            <w:pStyle w:val="20"/>
            <w:tabs>
              <w:tab w:val="left" w:pos="840"/>
              <w:tab w:val="right" w:leader="dot" w:pos="8296"/>
            </w:tabs>
            <w:rPr>
              <w:rFonts w:cstheme="minorBidi"/>
              <w:noProof/>
              <w:kern w:val="2"/>
              <w:sz w:val="21"/>
            </w:rPr>
          </w:pPr>
          <w:hyperlink w:anchor="_Toc403941109" w:history="1">
            <w:r w:rsidRPr="00173DB1">
              <w:rPr>
                <w:rStyle w:val="aa"/>
                <w:noProof/>
              </w:rPr>
              <w:t>3.5</w:t>
            </w:r>
            <w:r>
              <w:rPr>
                <w:rFonts w:cstheme="minorBidi"/>
                <w:noProof/>
                <w:kern w:val="2"/>
                <w:sz w:val="21"/>
              </w:rPr>
              <w:tab/>
            </w:r>
            <w:r w:rsidRPr="00173DB1">
              <w:rPr>
                <w:rStyle w:val="aa"/>
                <w:rFonts w:hint="eastAsia"/>
                <w:noProof/>
              </w:rPr>
              <w:t>质量需求</w:t>
            </w:r>
            <w:r>
              <w:rPr>
                <w:noProof/>
                <w:webHidden/>
              </w:rPr>
              <w:tab/>
            </w:r>
            <w:r>
              <w:rPr>
                <w:noProof/>
                <w:webHidden/>
              </w:rPr>
              <w:fldChar w:fldCharType="begin"/>
            </w:r>
            <w:r>
              <w:rPr>
                <w:noProof/>
                <w:webHidden/>
              </w:rPr>
              <w:instrText xml:space="preserve"> PAGEREF _Toc403941109 \h </w:instrText>
            </w:r>
            <w:r>
              <w:rPr>
                <w:noProof/>
                <w:webHidden/>
              </w:rPr>
            </w:r>
            <w:r>
              <w:rPr>
                <w:noProof/>
                <w:webHidden/>
              </w:rPr>
              <w:fldChar w:fldCharType="separate"/>
            </w:r>
            <w:r w:rsidR="007C28EC">
              <w:rPr>
                <w:noProof/>
                <w:webHidden/>
              </w:rPr>
              <w:t>15</w:t>
            </w:r>
            <w:r>
              <w:rPr>
                <w:noProof/>
                <w:webHidden/>
              </w:rPr>
              <w:fldChar w:fldCharType="end"/>
            </w:r>
          </w:hyperlink>
        </w:p>
        <w:p w:rsidR="00B4051B" w:rsidRDefault="00B4051B">
          <w:pPr>
            <w:pStyle w:val="20"/>
            <w:tabs>
              <w:tab w:val="left" w:pos="840"/>
              <w:tab w:val="right" w:leader="dot" w:pos="8296"/>
            </w:tabs>
            <w:rPr>
              <w:rFonts w:cstheme="minorBidi"/>
              <w:noProof/>
              <w:kern w:val="2"/>
              <w:sz w:val="21"/>
            </w:rPr>
          </w:pPr>
          <w:hyperlink w:anchor="_Toc403941110" w:history="1">
            <w:r w:rsidRPr="00173DB1">
              <w:rPr>
                <w:rStyle w:val="aa"/>
                <w:noProof/>
              </w:rPr>
              <w:t>3.6</w:t>
            </w:r>
            <w:r>
              <w:rPr>
                <w:rFonts w:cstheme="minorBidi"/>
                <w:noProof/>
                <w:kern w:val="2"/>
                <w:sz w:val="21"/>
              </w:rPr>
              <w:tab/>
            </w:r>
            <w:r w:rsidRPr="00173DB1">
              <w:rPr>
                <w:rStyle w:val="aa"/>
                <w:rFonts w:hint="eastAsia"/>
                <w:noProof/>
              </w:rPr>
              <w:t>其他需求</w:t>
            </w:r>
            <w:r>
              <w:rPr>
                <w:noProof/>
                <w:webHidden/>
              </w:rPr>
              <w:tab/>
            </w:r>
            <w:r>
              <w:rPr>
                <w:noProof/>
                <w:webHidden/>
              </w:rPr>
              <w:fldChar w:fldCharType="begin"/>
            </w:r>
            <w:r>
              <w:rPr>
                <w:noProof/>
                <w:webHidden/>
              </w:rPr>
              <w:instrText xml:space="preserve"> PAGEREF _Toc403941110 \h </w:instrText>
            </w:r>
            <w:r>
              <w:rPr>
                <w:noProof/>
                <w:webHidden/>
              </w:rPr>
            </w:r>
            <w:r>
              <w:rPr>
                <w:noProof/>
                <w:webHidden/>
              </w:rPr>
              <w:fldChar w:fldCharType="separate"/>
            </w:r>
            <w:r w:rsidR="007C28EC">
              <w:rPr>
                <w:noProof/>
                <w:webHidden/>
              </w:rPr>
              <w:t>15</w:t>
            </w:r>
            <w:r>
              <w:rPr>
                <w:noProof/>
                <w:webHidden/>
              </w:rPr>
              <w:fldChar w:fldCharType="end"/>
            </w:r>
          </w:hyperlink>
        </w:p>
        <w:p w:rsidR="00B4051B" w:rsidRDefault="00B4051B">
          <w:pPr>
            <w:pStyle w:val="30"/>
            <w:tabs>
              <w:tab w:val="left" w:pos="1260"/>
              <w:tab w:val="right" w:leader="dot" w:pos="8296"/>
            </w:tabs>
            <w:rPr>
              <w:rFonts w:cstheme="minorBidi"/>
              <w:noProof/>
              <w:kern w:val="2"/>
              <w:sz w:val="21"/>
            </w:rPr>
          </w:pPr>
          <w:hyperlink w:anchor="_Toc403941111" w:history="1">
            <w:r w:rsidRPr="00173DB1">
              <w:rPr>
                <w:rStyle w:val="aa"/>
                <w:noProof/>
              </w:rPr>
              <w:t>3.6.1</w:t>
            </w:r>
            <w:r>
              <w:rPr>
                <w:rFonts w:cstheme="minorBidi"/>
                <w:noProof/>
                <w:kern w:val="2"/>
                <w:sz w:val="21"/>
              </w:rPr>
              <w:tab/>
            </w:r>
            <w:r w:rsidRPr="00173DB1">
              <w:rPr>
                <w:rStyle w:val="aa"/>
                <w:rFonts w:hint="eastAsia"/>
                <w:noProof/>
              </w:rPr>
              <w:t>安装需求</w:t>
            </w:r>
            <w:r>
              <w:rPr>
                <w:noProof/>
                <w:webHidden/>
              </w:rPr>
              <w:tab/>
            </w:r>
            <w:r>
              <w:rPr>
                <w:noProof/>
                <w:webHidden/>
              </w:rPr>
              <w:fldChar w:fldCharType="begin"/>
            </w:r>
            <w:r>
              <w:rPr>
                <w:noProof/>
                <w:webHidden/>
              </w:rPr>
              <w:instrText xml:space="preserve"> PAGEREF _Toc403941111 \h </w:instrText>
            </w:r>
            <w:r>
              <w:rPr>
                <w:noProof/>
                <w:webHidden/>
              </w:rPr>
            </w:r>
            <w:r>
              <w:rPr>
                <w:noProof/>
                <w:webHidden/>
              </w:rPr>
              <w:fldChar w:fldCharType="separate"/>
            </w:r>
            <w:r w:rsidR="007C28EC">
              <w:rPr>
                <w:noProof/>
                <w:webHidden/>
              </w:rPr>
              <w:t>15</w:t>
            </w:r>
            <w:r>
              <w:rPr>
                <w:noProof/>
                <w:webHidden/>
              </w:rPr>
              <w:fldChar w:fldCharType="end"/>
            </w:r>
          </w:hyperlink>
        </w:p>
        <w:p w:rsidR="00B4051B" w:rsidRDefault="00B4051B">
          <w:pPr>
            <w:pStyle w:val="30"/>
            <w:tabs>
              <w:tab w:val="left" w:pos="1260"/>
              <w:tab w:val="right" w:leader="dot" w:pos="8296"/>
            </w:tabs>
            <w:rPr>
              <w:rFonts w:cstheme="minorBidi"/>
              <w:noProof/>
              <w:kern w:val="2"/>
              <w:sz w:val="21"/>
            </w:rPr>
          </w:pPr>
          <w:hyperlink w:anchor="_Toc403941112" w:history="1">
            <w:r w:rsidRPr="00173DB1">
              <w:rPr>
                <w:rStyle w:val="aa"/>
                <w:noProof/>
              </w:rPr>
              <w:t>3.6.2</w:t>
            </w:r>
            <w:r>
              <w:rPr>
                <w:rFonts w:cstheme="minorBidi"/>
                <w:noProof/>
                <w:kern w:val="2"/>
                <w:sz w:val="21"/>
              </w:rPr>
              <w:tab/>
            </w:r>
            <w:r w:rsidRPr="00173DB1">
              <w:rPr>
                <w:rStyle w:val="aa"/>
                <w:rFonts w:hint="eastAsia"/>
                <w:noProof/>
              </w:rPr>
              <w:t>性能需求</w:t>
            </w:r>
            <w:r>
              <w:rPr>
                <w:noProof/>
                <w:webHidden/>
              </w:rPr>
              <w:tab/>
            </w:r>
            <w:r>
              <w:rPr>
                <w:noProof/>
                <w:webHidden/>
              </w:rPr>
              <w:fldChar w:fldCharType="begin"/>
            </w:r>
            <w:r>
              <w:rPr>
                <w:noProof/>
                <w:webHidden/>
              </w:rPr>
              <w:instrText xml:space="preserve"> PAGEREF _Toc403941112 \h </w:instrText>
            </w:r>
            <w:r>
              <w:rPr>
                <w:noProof/>
                <w:webHidden/>
              </w:rPr>
            </w:r>
            <w:r>
              <w:rPr>
                <w:noProof/>
                <w:webHidden/>
              </w:rPr>
              <w:fldChar w:fldCharType="separate"/>
            </w:r>
            <w:r w:rsidR="007C28EC">
              <w:rPr>
                <w:noProof/>
                <w:webHidden/>
              </w:rPr>
              <w:t>15</w:t>
            </w:r>
            <w:r>
              <w:rPr>
                <w:noProof/>
                <w:webHidden/>
              </w:rPr>
              <w:fldChar w:fldCharType="end"/>
            </w:r>
          </w:hyperlink>
        </w:p>
        <w:p w:rsidR="00B4051B" w:rsidRDefault="00B4051B">
          <w:pPr>
            <w:pStyle w:val="10"/>
            <w:tabs>
              <w:tab w:val="right" w:leader="dot" w:pos="8296"/>
            </w:tabs>
            <w:rPr>
              <w:rFonts w:cstheme="minorBidi"/>
              <w:noProof/>
              <w:kern w:val="2"/>
              <w:sz w:val="21"/>
            </w:rPr>
          </w:pPr>
          <w:hyperlink w:anchor="_Toc403941113" w:history="1">
            <w:r w:rsidRPr="00173DB1">
              <w:rPr>
                <w:rStyle w:val="aa"/>
                <w:rFonts w:hint="eastAsia"/>
                <w:noProof/>
              </w:rPr>
              <w:t>附录</w:t>
            </w:r>
            <w:r>
              <w:rPr>
                <w:noProof/>
                <w:webHidden/>
              </w:rPr>
              <w:tab/>
            </w:r>
            <w:r>
              <w:rPr>
                <w:noProof/>
                <w:webHidden/>
              </w:rPr>
              <w:fldChar w:fldCharType="begin"/>
            </w:r>
            <w:r>
              <w:rPr>
                <w:noProof/>
                <w:webHidden/>
              </w:rPr>
              <w:instrText xml:space="preserve"> PAGEREF _Toc403941113 \h </w:instrText>
            </w:r>
            <w:r>
              <w:rPr>
                <w:noProof/>
                <w:webHidden/>
              </w:rPr>
            </w:r>
            <w:r>
              <w:rPr>
                <w:noProof/>
                <w:webHidden/>
              </w:rPr>
              <w:fldChar w:fldCharType="separate"/>
            </w:r>
            <w:r w:rsidR="007C28EC">
              <w:rPr>
                <w:noProof/>
                <w:webHidden/>
              </w:rPr>
              <w:t>15</w:t>
            </w:r>
            <w:r>
              <w:rPr>
                <w:noProof/>
                <w:webHidden/>
              </w:rPr>
              <w:fldChar w:fldCharType="end"/>
            </w:r>
          </w:hyperlink>
        </w:p>
        <w:p w:rsidR="00940116" w:rsidRPr="00940116" w:rsidRDefault="00AE21A7" w:rsidP="00940116">
          <w:r>
            <w:rPr>
              <w:b/>
              <w:bCs/>
              <w:lang w:val="zh-CN"/>
            </w:rPr>
            <w:fldChar w:fldCharType="end"/>
          </w:r>
        </w:p>
      </w:sdtContent>
    </w:sdt>
    <w:p w:rsidR="00940116" w:rsidRDefault="00940116" w:rsidP="00940116">
      <w:pPr>
        <w:tabs>
          <w:tab w:val="left" w:pos="4677"/>
        </w:tabs>
      </w:pPr>
      <w:r>
        <w:tab/>
      </w:r>
    </w:p>
    <w:p w:rsidR="00940116" w:rsidRDefault="00940116" w:rsidP="00940116"/>
    <w:p w:rsidR="00940116" w:rsidRPr="00940116" w:rsidRDefault="00940116" w:rsidP="00940116">
      <w:pPr>
        <w:sectPr w:rsidR="00940116" w:rsidRPr="00940116" w:rsidSect="003937C6">
          <w:pgSz w:w="11906" w:h="16838"/>
          <w:pgMar w:top="1440" w:right="1800" w:bottom="1440" w:left="1800" w:header="720" w:footer="720" w:gutter="0"/>
          <w:pgNumType w:start="0"/>
          <w:cols w:space="720"/>
          <w:titlePg/>
          <w:docGrid w:type="lines" w:linePitch="312"/>
        </w:sectPr>
      </w:pPr>
    </w:p>
    <w:p w:rsidR="00721B76" w:rsidRDefault="00721B76" w:rsidP="00721B76">
      <w:pPr>
        <w:pStyle w:val="a4"/>
        <w:numPr>
          <w:ilvl w:val="0"/>
          <w:numId w:val="3"/>
        </w:numPr>
        <w:ind w:firstLineChars="0"/>
        <w:outlineLvl w:val="0"/>
      </w:pPr>
      <w:bookmarkStart w:id="0" w:name="_Toc403941081"/>
      <w:r>
        <w:lastRenderedPageBreak/>
        <w:t>引言</w:t>
      </w:r>
      <w:bookmarkEnd w:id="0"/>
    </w:p>
    <w:p w:rsidR="00721B76" w:rsidRDefault="00721B76" w:rsidP="00721B76">
      <w:pPr>
        <w:pStyle w:val="a4"/>
        <w:numPr>
          <w:ilvl w:val="1"/>
          <w:numId w:val="3"/>
        </w:numPr>
        <w:ind w:firstLineChars="0"/>
        <w:outlineLvl w:val="1"/>
      </w:pPr>
      <w:bookmarkStart w:id="1" w:name="_Toc403941082"/>
      <w:r>
        <w:rPr>
          <w:rFonts w:hint="eastAsia"/>
        </w:rPr>
        <w:t>目的</w:t>
      </w:r>
      <w:bookmarkEnd w:id="1"/>
    </w:p>
    <w:p w:rsidR="00721B76" w:rsidRDefault="00721B76" w:rsidP="0009734E">
      <w:pPr>
        <w:ind w:left="425" w:firstLine="415"/>
      </w:pPr>
      <w:r>
        <w:rPr>
          <w:rFonts w:hint="eastAsia"/>
        </w:rPr>
        <w:t>本文档</w:t>
      </w:r>
      <w:r>
        <w:t>描述了</w:t>
      </w:r>
      <w:r w:rsidR="007B610D">
        <w:rPr>
          <w:rFonts w:hint="eastAsia"/>
        </w:rPr>
        <w:t>“</w:t>
      </w:r>
      <w:r w:rsidR="007B610D">
        <w:rPr>
          <w:rFonts w:hint="eastAsia"/>
        </w:rPr>
        <w:t>D</w:t>
      </w:r>
      <w:r w:rsidR="007B610D">
        <w:t>ing”</w:t>
      </w:r>
      <w:r w:rsidR="00701E1C">
        <w:rPr>
          <w:rFonts w:hint="eastAsia"/>
        </w:rPr>
        <w:t>反拖延与效率应用</w:t>
      </w:r>
      <w:r>
        <w:t>的功能需求和</w:t>
      </w:r>
      <w:r>
        <w:rPr>
          <w:rFonts w:hint="eastAsia"/>
        </w:rPr>
        <w:t>非功能需求</w:t>
      </w:r>
      <w:r w:rsidR="00701E1C">
        <w:rPr>
          <w:rFonts w:hint="eastAsia"/>
        </w:rPr>
        <w:t>。</w:t>
      </w:r>
      <w:r>
        <w:t>开发小组的软件系统实现</w:t>
      </w:r>
      <w:r>
        <w:rPr>
          <w:rFonts w:hint="eastAsia"/>
        </w:rPr>
        <w:t>与</w:t>
      </w:r>
      <w:r>
        <w:t>验证工作都</w:t>
      </w:r>
      <w:r>
        <w:rPr>
          <w:rFonts w:hint="eastAsia"/>
        </w:rPr>
        <w:t>以</w:t>
      </w:r>
      <w:r>
        <w:t>此</w:t>
      </w:r>
      <w:r>
        <w:rPr>
          <w:rFonts w:hint="eastAsia"/>
        </w:rPr>
        <w:t>文档</w:t>
      </w:r>
      <w:r>
        <w:t>为依据。</w:t>
      </w:r>
    </w:p>
    <w:p w:rsidR="00721B76" w:rsidRDefault="00721B76" w:rsidP="00721B76">
      <w:pPr>
        <w:ind w:left="425"/>
        <w:rPr>
          <w:rFonts w:hint="eastAsia"/>
        </w:rPr>
      </w:pPr>
      <w:r>
        <w:rPr>
          <w:rFonts w:hint="eastAsia"/>
        </w:rPr>
        <w:t>除特殊说明外</w:t>
      </w:r>
      <w:r>
        <w:t>，本文档所包含的需求都是高优先级需求。</w:t>
      </w:r>
    </w:p>
    <w:p w:rsidR="00721B76" w:rsidRDefault="00721B76" w:rsidP="00721B76">
      <w:pPr>
        <w:pStyle w:val="a4"/>
        <w:numPr>
          <w:ilvl w:val="1"/>
          <w:numId w:val="3"/>
        </w:numPr>
        <w:ind w:firstLineChars="0"/>
        <w:outlineLvl w:val="1"/>
      </w:pPr>
      <w:bookmarkStart w:id="2" w:name="_Toc403941083"/>
      <w:r>
        <w:rPr>
          <w:rFonts w:hint="eastAsia"/>
        </w:rPr>
        <w:t>范围</w:t>
      </w:r>
      <w:bookmarkEnd w:id="2"/>
    </w:p>
    <w:p w:rsidR="00721B76" w:rsidRDefault="007B610D" w:rsidP="0009734E">
      <w:pPr>
        <w:ind w:left="425" w:firstLine="415"/>
      </w:pPr>
      <w:r>
        <w:rPr>
          <w:rFonts w:hint="eastAsia"/>
        </w:rPr>
        <w:t>“</w:t>
      </w:r>
      <w:r>
        <w:rPr>
          <w:rFonts w:hint="eastAsia"/>
        </w:rPr>
        <w:t>D</w:t>
      </w:r>
      <w:r>
        <w:t>ing”</w:t>
      </w:r>
      <w:r w:rsidR="00BD41FA">
        <w:rPr>
          <w:rFonts w:hint="eastAsia"/>
        </w:rPr>
        <w:t>反拖延与效率应用</w:t>
      </w:r>
      <w:r w:rsidR="00721B76">
        <w:rPr>
          <w:rFonts w:hint="eastAsia"/>
        </w:rPr>
        <w:t>是</w:t>
      </w:r>
      <w:r w:rsidRPr="007B610D">
        <w:rPr>
          <w:rFonts w:hint="eastAsia"/>
        </w:rPr>
        <w:t>需求是</w:t>
      </w:r>
      <w:r w:rsidR="00EF3D41">
        <w:rPr>
          <w:rFonts w:hint="eastAsia"/>
        </w:rPr>
        <w:t>客户面对当前</w:t>
      </w:r>
      <w:r w:rsidR="00EF3D41">
        <w:t>人群中普遍</w:t>
      </w:r>
      <w:r w:rsidR="00EF3D41">
        <w:rPr>
          <w:rFonts w:hint="eastAsia"/>
        </w:rPr>
        <w:t>存在</w:t>
      </w:r>
      <w:r w:rsidR="00EF3D41">
        <w:t>的拖延症和做事效率不高的问题，为</w:t>
      </w:r>
      <w:r w:rsidR="00721B76">
        <w:rPr>
          <w:rFonts w:hint="eastAsia"/>
        </w:rPr>
        <w:t>提高工作</w:t>
      </w:r>
      <w:r w:rsidR="00EF3D41">
        <w:rPr>
          <w:rFonts w:hint="eastAsia"/>
        </w:rPr>
        <w:t>生活</w:t>
      </w:r>
      <w:r w:rsidR="00EF3D41">
        <w:t>学习</w:t>
      </w:r>
      <w:r w:rsidR="00721B76">
        <w:rPr>
          <w:rFonts w:hint="eastAsia"/>
        </w:rPr>
        <w:t>效率，聘请</w:t>
      </w:r>
      <w:r w:rsidRPr="007B610D">
        <w:rPr>
          <w:rFonts w:hint="eastAsia"/>
        </w:rPr>
        <w:t>需求是我们需要个需求</w:t>
      </w:r>
      <w:r>
        <w:rPr>
          <w:rFonts w:hint="eastAsia"/>
        </w:rPr>
        <w:t>工作组</w:t>
      </w:r>
      <w:r w:rsidR="00EF3D41">
        <w:rPr>
          <w:rFonts w:hint="eastAsia"/>
        </w:rPr>
        <w:t>开发</w:t>
      </w:r>
      <w:r w:rsidR="00721B76">
        <w:rPr>
          <w:rFonts w:hint="eastAsia"/>
        </w:rPr>
        <w:t>的一</w:t>
      </w:r>
      <w:r>
        <w:rPr>
          <w:rFonts w:hint="eastAsia"/>
        </w:rPr>
        <w:t>个反拖延</w:t>
      </w:r>
      <w:r>
        <w:t>效率</w:t>
      </w:r>
      <w:r>
        <w:rPr>
          <w:rFonts w:hint="eastAsia"/>
        </w:rPr>
        <w:t>类</w:t>
      </w:r>
      <w:r>
        <w:t>应用</w:t>
      </w:r>
      <w:r w:rsidR="00721B76">
        <w:rPr>
          <w:rFonts w:hint="eastAsia"/>
        </w:rPr>
        <w:t>。</w:t>
      </w:r>
    </w:p>
    <w:p w:rsidR="0009734E" w:rsidRDefault="0009734E" w:rsidP="0009734E">
      <w:pPr>
        <w:ind w:left="425" w:firstLine="415"/>
        <w:rPr>
          <w:rFonts w:hint="eastAsia"/>
        </w:rPr>
      </w:pPr>
      <w:r>
        <w:rPr>
          <w:rFonts w:hint="eastAsia"/>
        </w:rPr>
        <w:t>1.</w:t>
      </w:r>
      <w:r>
        <w:rPr>
          <w:rFonts w:hint="eastAsia"/>
        </w:rPr>
        <w:tab/>
      </w:r>
      <w:r>
        <w:rPr>
          <w:rFonts w:hint="eastAsia"/>
        </w:rPr>
        <w:t>第一版范围</w:t>
      </w:r>
    </w:p>
    <w:p w:rsidR="0009734E" w:rsidRDefault="0009734E" w:rsidP="0009734E">
      <w:pPr>
        <w:ind w:left="425" w:firstLine="415"/>
        <w:rPr>
          <w:rFonts w:hint="eastAsia"/>
        </w:rPr>
      </w:pPr>
      <w:r>
        <w:rPr>
          <w:rFonts w:hint="eastAsia"/>
        </w:rPr>
        <w:t>在软件的最初版本中，学生和白领要能够记录未来的日程安排；应用根据记录的日程安排提醒即将到来的</w:t>
      </w:r>
      <w:r>
        <w:rPr>
          <w:rFonts w:hint="eastAsia"/>
        </w:rPr>
        <w:t>deadline</w:t>
      </w:r>
      <w:r>
        <w:rPr>
          <w:rFonts w:hint="eastAsia"/>
        </w:rPr>
        <w:t>；没有工作可做时，应用提供的建议从这个用户的历史日程中获取；工作、学习时段，不允许学生和白领主动打开设备上的娱乐应用；督促工作学习；工作学习一段时间后需要放松时，向用户给出提示。</w:t>
      </w:r>
    </w:p>
    <w:p w:rsidR="0009734E" w:rsidRDefault="0009734E" w:rsidP="0009734E">
      <w:pPr>
        <w:ind w:left="425" w:firstLine="415"/>
        <w:rPr>
          <w:rFonts w:hint="eastAsia"/>
        </w:rPr>
      </w:pPr>
      <w:r>
        <w:rPr>
          <w:rFonts w:hint="eastAsia"/>
        </w:rPr>
        <w:t>2.</w:t>
      </w:r>
      <w:r>
        <w:rPr>
          <w:rFonts w:hint="eastAsia"/>
        </w:rPr>
        <w:tab/>
      </w:r>
      <w:r>
        <w:rPr>
          <w:rFonts w:hint="eastAsia"/>
        </w:rPr>
        <w:t>后续版本范围</w:t>
      </w:r>
    </w:p>
    <w:p w:rsidR="0009734E" w:rsidRDefault="0009734E" w:rsidP="0009734E">
      <w:pPr>
        <w:ind w:left="425" w:firstLine="415"/>
      </w:pPr>
      <w:r>
        <w:rPr>
          <w:rFonts w:hint="eastAsia"/>
        </w:rPr>
        <w:t>在第一版范围中，</w:t>
      </w:r>
      <w:r w:rsidR="001B5D3A">
        <w:t>SF</w:t>
      </w:r>
      <w:r>
        <w:rPr>
          <w:rFonts w:hint="eastAsia"/>
        </w:rPr>
        <w:t>-1</w:t>
      </w:r>
      <w:r>
        <w:rPr>
          <w:rFonts w:hint="eastAsia"/>
        </w:rPr>
        <w:t>和</w:t>
      </w:r>
      <w:r w:rsidR="001B5D3A">
        <w:t>SF</w:t>
      </w:r>
      <w:r>
        <w:rPr>
          <w:rFonts w:hint="eastAsia"/>
        </w:rPr>
        <w:t>-2</w:t>
      </w:r>
      <w:r>
        <w:rPr>
          <w:rFonts w:hint="eastAsia"/>
        </w:rPr>
        <w:t>已被完全实现。后续版本的范围定义如下表所示。</w:t>
      </w:r>
    </w:p>
    <w:tbl>
      <w:tblPr>
        <w:tblStyle w:val="a5"/>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51"/>
        <w:gridCol w:w="3722"/>
        <w:gridCol w:w="3723"/>
      </w:tblGrid>
      <w:tr w:rsidR="00223001" w:rsidTr="00223001">
        <w:tc>
          <w:tcPr>
            <w:tcW w:w="851" w:type="dxa"/>
            <w:tcBorders>
              <w:top w:val="single" w:sz="12" w:space="0" w:color="auto"/>
              <w:left w:val="nil"/>
              <w:bottom w:val="single" w:sz="4" w:space="0" w:color="auto"/>
              <w:right w:val="single" w:sz="4" w:space="0" w:color="auto"/>
            </w:tcBorders>
            <w:vAlign w:val="center"/>
            <w:hideMark/>
          </w:tcPr>
          <w:p w:rsidR="00223001" w:rsidRDefault="00223001">
            <w:pPr>
              <w:spacing w:line="360" w:lineRule="exact"/>
              <w:jc w:val="center"/>
              <w:rPr>
                <w:rFonts w:ascii="Courier New" w:eastAsia="微软雅黑" w:hAnsi="Courier New"/>
                <w:sz w:val="22"/>
              </w:rPr>
            </w:pPr>
            <w:r>
              <w:rPr>
                <w:rFonts w:ascii="Courier New" w:eastAsia="微软雅黑" w:hAnsi="Courier New" w:hint="eastAsia"/>
                <w:sz w:val="22"/>
              </w:rPr>
              <w:t>特性</w:t>
            </w:r>
          </w:p>
        </w:tc>
        <w:tc>
          <w:tcPr>
            <w:tcW w:w="3722" w:type="dxa"/>
            <w:tcBorders>
              <w:top w:val="single" w:sz="12" w:space="0" w:color="auto"/>
              <w:left w:val="single" w:sz="4" w:space="0" w:color="auto"/>
              <w:bottom w:val="single" w:sz="4" w:space="0" w:color="auto"/>
              <w:right w:val="single" w:sz="4" w:space="0" w:color="auto"/>
            </w:tcBorders>
            <w:vAlign w:val="center"/>
            <w:hideMark/>
          </w:tcPr>
          <w:p w:rsidR="00223001" w:rsidRDefault="00223001">
            <w:pPr>
              <w:spacing w:line="360" w:lineRule="exact"/>
              <w:jc w:val="center"/>
              <w:rPr>
                <w:rFonts w:ascii="Courier New" w:eastAsia="微软雅黑" w:hAnsi="Courier New"/>
                <w:sz w:val="22"/>
              </w:rPr>
            </w:pPr>
            <w:r>
              <w:rPr>
                <w:rFonts w:ascii="Courier New" w:eastAsia="微软雅黑" w:hAnsi="Courier New" w:hint="eastAsia"/>
                <w:sz w:val="22"/>
              </w:rPr>
              <w:t>版本</w:t>
            </w:r>
            <w:r>
              <w:rPr>
                <w:rFonts w:ascii="Courier New" w:eastAsia="微软雅黑" w:hAnsi="Courier New"/>
                <w:sz w:val="22"/>
              </w:rPr>
              <w:t>2</w:t>
            </w:r>
          </w:p>
        </w:tc>
        <w:tc>
          <w:tcPr>
            <w:tcW w:w="3723" w:type="dxa"/>
            <w:tcBorders>
              <w:top w:val="single" w:sz="12" w:space="0" w:color="auto"/>
              <w:left w:val="single" w:sz="4" w:space="0" w:color="auto"/>
              <w:bottom w:val="single" w:sz="4" w:space="0" w:color="auto"/>
              <w:right w:val="nil"/>
            </w:tcBorders>
            <w:vAlign w:val="center"/>
            <w:hideMark/>
          </w:tcPr>
          <w:p w:rsidR="00223001" w:rsidRDefault="00223001">
            <w:pPr>
              <w:spacing w:line="360" w:lineRule="exact"/>
              <w:jc w:val="center"/>
              <w:rPr>
                <w:rFonts w:ascii="Courier New" w:eastAsia="微软雅黑" w:hAnsi="Courier New"/>
                <w:sz w:val="22"/>
              </w:rPr>
            </w:pPr>
            <w:r>
              <w:rPr>
                <w:rFonts w:ascii="Courier New" w:eastAsia="微软雅黑" w:hAnsi="Courier New" w:hint="eastAsia"/>
                <w:sz w:val="22"/>
              </w:rPr>
              <w:t>版本</w:t>
            </w:r>
            <w:r>
              <w:rPr>
                <w:rFonts w:ascii="Courier New" w:eastAsia="微软雅黑" w:hAnsi="Courier New"/>
                <w:sz w:val="22"/>
              </w:rPr>
              <w:t>3</w:t>
            </w:r>
          </w:p>
        </w:tc>
      </w:tr>
      <w:tr w:rsidR="00223001" w:rsidTr="00223001">
        <w:tc>
          <w:tcPr>
            <w:tcW w:w="851" w:type="dxa"/>
            <w:tcBorders>
              <w:top w:val="single" w:sz="4" w:space="0" w:color="auto"/>
              <w:left w:val="nil"/>
              <w:bottom w:val="single" w:sz="4" w:space="0" w:color="auto"/>
              <w:right w:val="single" w:sz="4" w:space="0" w:color="auto"/>
            </w:tcBorders>
            <w:vAlign w:val="center"/>
            <w:hideMark/>
          </w:tcPr>
          <w:p w:rsidR="00223001" w:rsidRDefault="001B5D3A">
            <w:pPr>
              <w:spacing w:line="360" w:lineRule="exact"/>
              <w:jc w:val="center"/>
              <w:rPr>
                <w:rFonts w:ascii="Courier New" w:eastAsia="微软雅黑" w:hAnsi="Courier New"/>
                <w:sz w:val="22"/>
              </w:rPr>
            </w:pPr>
            <w:r>
              <w:rPr>
                <w:rFonts w:ascii="Courier New" w:eastAsia="微软雅黑" w:hAnsi="Courier New"/>
                <w:sz w:val="22"/>
              </w:rPr>
              <w:t>SF</w:t>
            </w:r>
            <w:r w:rsidR="00223001">
              <w:rPr>
                <w:rFonts w:ascii="Courier New" w:eastAsia="微软雅黑" w:hAnsi="Courier New"/>
                <w:sz w:val="22"/>
              </w:rPr>
              <w:t>-3</w:t>
            </w:r>
          </w:p>
        </w:tc>
        <w:tc>
          <w:tcPr>
            <w:tcW w:w="3722" w:type="dxa"/>
            <w:tcBorders>
              <w:top w:val="single" w:sz="4" w:space="0" w:color="auto"/>
              <w:left w:val="single" w:sz="4" w:space="0" w:color="auto"/>
              <w:bottom w:val="single" w:sz="4" w:space="0" w:color="auto"/>
              <w:right w:val="single" w:sz="4" w:space="0" w:color="auto"/>
            </w:tcBorders>
            <w:vAlign w:val="center"/>
            <w:hideMark/>
          </w:tcPr>
          <w:p w:rsidR="00223001" w:rsidRDefault="00223001">
            <w:pPr>
              <w:spacing w:line="360" w:lineRule="exact"/>
              <w:ind w:firstLineChars="100" w:firstLine="220"/>
              <w:rPr>
                <w:rFonts w:ascii="Courier New" w:eastAsia="微软雅黑" w:hAnsi="Courier New"/>
                <w:sz w:val="22"/>
              </w:rPr>
            </w:pPr>
            <w:r>
              <w:rPr>
                <w:rFonts w:ascii="Courier New" w:eastAsia="微软雅黑" w:hAnsi="Courier New" w:hint="eastAsia"/>
                <w:sz w:val="22"/>
              </w:rPr>
              <w:t>若开发进度能够满足，则将建议的来源扩大到其他学生和公司职员在同一时段的日程安排</w:t>
            </w:r>
          </w:p>
        </w:tc>
        <w:tc>
          <w:tcPr>
            <w:tcW w:w="3723" w:type="dxa"/>
            <w:tcBorders>
              <w:top w:val="single" w:sz="4" w:space="0" w:color="auto"/>
              <w:left w:val="single" w:sz="4" w:space="0" w:color="auto"/>
              <w:bottom w:val="single" w:sz="4" w:space="0" w:color="auto"/>
              <w:right w:val="nil"/>
            </w:tcBorders>
            <w:vAlign w:val="center"/>
            <w:hideMark/>
          </w:tcPr>
          <w:p w:rsidR="00223001" w:rsidRDefault="00223001">
            <w:pPr>
              <w:spacing w:line="360" w:lineRule="exact"/>
              <w:ind w:firstLineChars="100" w:firstLine="220"/>
              <w:rPr>
                <w:rFonts w:ascii="Courier New" w:eastAsia="微软雅黑" w:hAnsi="Courier New"/>
                <w:sz w:val="22"/>
              </w:rPr>
            </w:pPr>
            <w:r>
              <w:rPr>
                <w:rFonts w:ascii="Courier New" w:eastAsia="微软雅黑" w:hAnsi="Courier New" w:hint="eastAsia"/>
                <w:sz w:val="22"/>
              </w:rPr>
              <w:t>建议的来源扩大到其他学生和公司职员历史上的和同一时段的日程安排</w:t>
            </w:r>
          </w:p>
        </w:tc>
      </w:tr>
      <w:tr w:rsidR="00223001" w:rsidTr="00223001">
        <w:tc>
          <w:tcPr>
            <w:tcW w:w="851" w:type="dxa"/>
            <w:tcBorders>
              <w:top w:val="single" w:sz="4" w:space="0" w:color="auto"/>
              <w:left w:val="nil"/>
              <w:bottom w:val="single" w:sz="4" w:space="0" w:color="auto"/>
              <w:right w:val="single" w:sz="4" w:space="0" w:color="auto"/>
            </w:tcBorders>
            <w:vAlign w:val="center"/>
            <w:hideMark/>
          </w:tcPr>
          <w:p w:rsidR="00223001" w:rsidRDefault="001B5D3A">
            <w:pPr>
              <w:spacing w:line="360" w:lineRule="exact"/>
              <w:jc w:val="center"/>
              <w:rPr>
                <w:rFonts w:ascii="Courier New" w:eastAsia="微软雅黑" w:hAnsi="Courier New"/>
                <w:sz w:val="22"/>
              </w:rPr>
            </w:pPr>
            <w:r>
              <w:rPr>
                <w:rFonts w:ascii="Courier New" w:eastAsia="微软雅黑" w:hAnsi="Courier New"/>
                <w:sz w:val="22"/>
              </w:rPr>
              <w:t>SF</w:t>
            </w:r>
            <w:r w:rsidR="00223001">
              <w:rPr>
                <w:rFonts w:ascii="Courier New" w:eastAsia="微软雅黑" w:hAnsi="Courier New"/>
                <w:sz w:val="22"/>
              </w:rPr>
              <w:t>-4</w:t>
            </w:r>
          </w:p>
        </w:tc>
        <w:tc>
          <w:tcPr>
            <w:tcW w:w="3722" w:type="dxa"/>
            <w:tcBorders>
              <w:top w:val="single" w:sz="4" w:space="0" w:color="auto"/>
              <w:left w:val="single" w:sz="4" w:space="0" w:color="auto"/>
              <w:bottom w:val="single" w:sz="4" w:space="0" w:color="auto"/>
              <w:right w:val="single" w:sz="4" w:space="0" w:color="auto"/>
            </w:tcBorders>
            <w:vAlign w:val="center"/>
            <w:hideMark/>
          </w:tcPr>
          <w:p w:rsidR="00223001" w:rsidRDefault="00223001">
            <w:pPr>
              <w:spacing w:line="360" w:lineRule="exact"/>
              <w:ind w:firstLineChars="100" w:firstLine="220"/>
              <w:rPr>
                <w:rFonts w:ascii="Courier New" w:eastAsia="微软雅黑" w:hAnsi="Courier New"/>
                <w:sz w:val="22"/>
              </w:rPr>
            </w:pPr>
            <w:r>
              <w:rPr>
                <w:rFonts w:ascii="Courier New" w:eastAsia="微软雅黑" w:hAnsi="Courier New" w:hint="eastAsia"/>
                <w:sz w:val="22"/>
              </w:rPr>
              <w:t>在不允许用户主动打开娱乐应用的前提下，屏蔽这些应用的弹窗和消息推送</w:t>
            </w:r>
          </w:p>
        </w:tc>
        <w:tc>
          <w:tcPr>
            <w:tcW w:w="3723" w:type="dxa"/>
            <w:tcBorders>
              <w:top w:val="single" w:sz="4" w:space="0" w:color="auto"/>
              <w:left w:val="single" w:sz="4" w:space="0" w:color="auto"/>
              <w:bottom w:val="single" w:sz="4" w:space="0" w:color="auto"/>
              <w:right w:val="nil"/>
            </w:tcBorders>
            <w:vAlign w:val="center"/>
          </w:tcPr>
          <w:p w:rsidR="00223001" w:rsidRDefault="00223001">
            <w:pPr>
              <w:spacing w:line="360" w:lineRule="exact"/>
              <w:ind w:firstLineChars="100" w:firstLine="220"/>
              <w:rPr>
                <w:rFonts w:ascii="Courier New" w:eastAsia="微软雅黑" w:hAnsi="Courier New"/>
                <w:sz w:val="22"/>
              </w:rPr>
            </w:pPr>
          </w:p>
        </w:tc>
      </w:tr>
      <w:tr w:rsidR="00223001" w:rsidTr="00223001">
        <w:tc>
          <w:tcPr>
            <w:tcW w:w="851" w:type="dxa"/>
            <w:tcBorders>
              <w:top w:val="single" w:sz="4" w:space="0" w:color="auto"/>
              <w:left w:val="nil"/>
              <w:bottom w:val="single" w:sz="4" w:space="0" w:color="auto"/>
              <w:right w:val="single" w:sz="4" w:space="0" w:color="auto"/>
            </w:tcBorders>
            <w:vAlign w:val="center"/>
            <w:hideMark/>
          </w:tcPr>
          <w:p w:rsidR="00223001" w:rsidRDefault="001B5D3A">
            <w:pPr>
              <w:spacing w:line="360" w:lineRule="exact"/>
              <w:jc w:val="center"/>
              <w:rPr>
                <w:rFonts w:ascii="Courier New" w:eastAsia="微软雅黑" w:hAnsi="Courier New"/>
                <w:sz w:val="22"/>
              </w:rPr>
            </w:pPr>
            <w:r>
              <w:rPr>
                <w:rFonts w:ascii="Courier New" w:eastAsia="微软雅黑" w:hAnsi="Courier New"/>
                <w:sz w:val="22"/>
              </w:rPr>
              <w:t>SF</w:t>
            </w:r>
            <w:r w:rsidR="00223001">
              <w:rPr>
                <w:rFonts w:ascii="Courier New" w:eastAsia="微软雅黑" w:hAnsi="Courier New"/>
                <w:sz w:val="22"/>
              </w:rPr>
              <w:t>-5</w:t>
            </w:r>
          </w:p>
        </w:tc>
        <w:tc>
          <w:tcPr>
            <w:tcW w:w="3722" w:type="dxa"/>
            <w:tcBorders>
              <w:top w:val="single" w:sz="4" w:space="0" w:color="auto"/>
              <w:left w:val="single" w:sz="4" w:space="0" w:color="auto"/>
              <w:bottom w:val="single" w:sz="4" w:space="0" w:color="auto"/>
              <w:right w:val="single" w:sz="4" w:space="0" w:color="auto"/>
            </w:tcBorders>
            <w:vAlign w:val="center"/>
            <w:hideMark/>
          </w:tcPr>
          <w:p w:rsidR="00223001" w:rsidRDefault="00223001">
            <w:pPr>
              <w:spacing w:line="360" w:lineRule="exact"/>
              <w:ind w:firstLineChars="100" w:firstLine="220"/>
              <w:rPr>
                <w:rFonts w:ascii="Courier New" w:eastAsia="微软雅黑" w:hAnsi="Courier New"/>
                <w:sz w:val="22"/>
              </w:rPr>
            </w:pPr>
            <w:r>
              <w:rPr>
                <w:rFonts w:ascii="Courier New" w:eastAsia="微软雅黑" w:hAnsi="Courier New" w:hint="eastAsia"/>
                <w:sz w:val="22"/>
              </w:rPr>
              <w:t>若开发进度能够满足，向用户展示此时此刻其他正在工作学习的学生、白领的日程安排</w:t>
            </w:r>
          </w:p>
        </w:tc>
        <w:tc>
          <w:tcPr>
            <w:tcW w:w="3723" w:type="dxa"/>
            <w:tcBorders>
              <w:top w:val="single" w:sz="4" w:space="0" w:color="auto"/>
              <w:left w:val="single" w:sz="4" w:space="0" w:color="auto"/>
              <w:bottom w:val="single" w:sz="4" w:space="0" w:color="auto"/>
              <w:right w:val="nil"/>
            </w:tcBorders>
            <w:vAlign w:val="center"/>
            <w:hideMark/>
          </w:tcPr>
          <w:p w:rsidR="00223001" w:rsidRDefault="00223001">
            <w:pPr>
              <w:spacing w:line="360" w:lineRule="exact"/>
              <w:ind w:firstLineChars="100" w:firstLine="220"/>
              <w:rPr>
                <w:rFonts w:ascii="Courier New" w:eastAsia="微软雅黑" w:hAnsi="Courier New"/>
                <w:sz w:val="22"/>
              </w:rPr>
            </w:pPr>
            <w:r>
              <w:rPr>
                <w:rFonts w:ascii="Courier New" w:eastAsia="微软雅黑" w:hAnsi="Courier New" w:hint="eastAsia"/>
                <w:sz w:val="22"/>
              </w:rPr>
              <w:t>完全实现</w:t>
            </w:r>
          </w:p>
        </w:tc>
      </w:tr>
      <w:tr w:rsidR="00223001" w:rsidTr="00223001">
        <w:tc>
          <w:tcPr>
            <w:tcW w:w="851" w:type="dxa"/>
            <w:tcBorders>
              <w:top w:val="single" w:sz="4" w:space="0" w:color="auto"/>
              <w:left w:val="nil"/>
              <w:bottom w:val="single" w:sz="4" w:space="0" w:color="auto"/>
              <w:right w:val="single" w:sz="4" w:space="0" w:color="auto"/>
            </w:tcBorders>
            <w:vAlign w:val="center"/>
            <w:hideMark/>
          </w:tcPr>
          <w:p w:rsidR="00223001" w:rsidRDefault="001B5D3A">
            <w:pPr>
              <w:spacing w:line="360" w:lineRule="exact"/>
              <w:jc w:val="center"/>
              <w:rPr>
                <w:rFonts w:ascii="Courier New" w:eastAsia="微软雅黑" w:hAnsi="Courier New"/>
                <w:sz w:val="22"/>
              </w:rPr>
            </w:pPr>
            <w:r>
              <w:rPr>
                <w:rFonts w:ascii="Courier New" w:eastAsia="微软雅黑" w:hAnsi="Courier New"/>
                <w:sz w:val="22"/>
              </w:rPr>
              <w:t>SF</w:t>
            </w:r>
            <w:r w:rsidR="00223001">
              <w:rPr>
                <w:rFonts w:ascii="Courier New" w:eastAsia="微软雅黑" w:hAnsi="Courier New"/>
                <w:sz w:val="22"/>
              </w:rPr>
              <w:t>-6</w:t>
            </w:r>
          </w:p>
        </w:tc>
        <w:tc>
          <w:tcPr>
            <w:tcW w:w="3722" w:type="dxa"/>
            <w:tcBorders>
              <w:top w:val="single" w:sz="4" w:space="0" w:color="auto"/>
              <w:left w:val="single" w:sz="4" w:space="0" w:color="auto"/>
              <w:bottom w:val="single" w:sz="4" w:space="0" w:color="auto"/>
              <w:right w:val="single" w:sz="4" w:space="0" w:color="auto"/>
            </w:tcBorders>
            <w:vAlign w:val="center"/>
            <w:hideMark/>
          </w:tcPr>
          <w:p w:rsidR="00223001" w:rsidRDefault="00223001">
            <w:pPr>
              <w:spacing w:line="360" w:lineRule="exact"/>
              <w:ind w:firstLineChars="100" w:firstLine="220"/>
              <w:rPr>
                <w:rFonts w:ascii="Courier New" w:eastAsia="微软雅黑" w:hAnsi="Courier New"/>
                <w:sz w:val="22"/>
              </w:rPr>
            </w:pPr>
            <w:r>
              <w:rPr>
                <w:rFonts w:ascii="Courier New" w:eastAsia="微软雅黑" w:hAnsi="Courier New" w:hint="eastAsia"/>
                <w:sz w:val="22"/>
              </w:rPr>
              <w:t>提供放松的形式从提示转变为提示得到用户认可后自动开启其它娱乐应用</w:t>
            </w:r>
          </w:p>
        </w:tc>
        <w:tc>
          <w:tcPr>
            <w:tcW w:w="3723" w:type="dxa"/>
            <w:tcBorders>
              <w:top w:val="single" w:sz="4" w:space="0" w:color="auto"/>
              <w:left w:val="single" w:sz="4" w:space="0" w:color="auto"/>
              <w:bottom w:val="single" w:sz="4" w:space="0" w:color="auto"/>
              <w:right w:val="nil"/>
            </w:tcBorders>
            <w:vAlign w:val="center"/>
          </w:tcPr>
          <w:p w:rsidR="00223001" w:rsidRDefault="00223001">
            <w:pPr>
              <w:spacing w:line="360" w:lineRule="exact"/>
              <w:ind w:firstLineChars="100" w:firstLine="220"/>
              <w:rPr>
                <w:rFonts w:ascii="Courier New" w:eastAsia="微软雅黑" w:hAnsi="Courier New"/>
                <w:sz w:val="22"/>
              </w:rPr>
            </w:pPr>
          </w:p>
        </w:tc>
      </w:tr>
      <w:tr w:rsidR="00223001" w:rsidTr="00223001">
        <w:tc>
          <w:tcPr>
            <w:tcW w:w="851" w:type="dxa"/>
            <w:tcBorders>
              <w:top w:val="single" w:sz="4" w:space="0" w:color="auto"/>
              <w:left w:val="nil"/>
              <w:bottom w:val="single" w:sz="12" w:space="0" w:color="auto"/>
              <w:right w:val="single" w:sz="4" w:space="0" w:color="auto"/>
            </w:tcBorders>
            <w:vAlign w:val="center"/>
            <w:hideMark/>
          </w:tcPr>
          <w:p w:rsidR="00223001" w:rsidRDefault="001B5D3A">
            <w:pPr>
              <w:spacing w:line="360" w:lineRule="exact"/>
              <w:jc w:val="center"/>
              <w:rPr>
                <w:rFonts w:ascii="Courier New" w:eastAsia="微软雅黑" w:hAnsi="Courier New"/>
                <w:sz w:val="22"/>
              </w:rPr>
            </w:pPr>
            <w:r>
              <w:rPr>
                <w:rFonts w:ascii="Courier New" w:eastAsia="微软雅黑" w:hAnsi="Courier New"/>
                <w:sz w:val="22"/>
              </w:rPr>
              <w:t>SF</w:t>
            </w:r>
            <w:r w:rsidR="00223001">
              <w:rPr>
                <w:rFonts w:ascii="Courier New" w:eastAsia="微软雅黑" w:hAnsi="Courier New"/>
                <w:sz w:val="22"/>
              </w:rPr>
              <w:t>-7</w:t>
            </w:r>
          </w:p>
        </w:tc>
        <w:tc>
          <w:tcPr>
            <w:tcW w:w="3722" w:type="dxa"/>
            <w:tcBorders>
              <w:top w:val="single" w:sz="4" w:space="0" w:color="auto"/>
              <w:left w:val="single" w:sz="4" w:space="0" w:color="auto"/>
              <w:bottom w:val="single" w:sz="12" w:space="0" w:color="auto"/>
              <w:right w:val="single" w:sz="4" w:space="0" w:color="auto"/>
            </w:tcBorders>
            <w:vAlign w:val="center"/>
            <w:hideMark/>
          </w:tcPr>
          <w:p w:rsidR="00223001" w:rsidRDefault="00223001">
            <w:pPr>
              <w:spacing w:line="360" w:lineRule="exact"/>
              <w:ind w:firstLineChars="100" w:firstLine="220"/>
              <w:rPr>
                <w:rFonts w:ascii="Courier New" w:eastAsia="微软雅黑" w:hAnsi="Courier New"/>
                <w:sz w:val="22"/>
              </w:rPr>
            </w:pPr>
            <w:r>
              <w:rPr>
                <w:rFonts w:ascii="Courier New" w:eastAsia="微软雅黑" w:hAnsi="Courier New" w:hint="eastAsia"/>
                <w:sz w:val="22"/>
              </w:rPr>
              <w:t>不实现</w:t>
            </w:r>
          </w:p>
        </w:tc>
        <w:tc>
          <w:tcPr>
            <w:tcW w:w="3723" w:type="dxa"/>
            <w:tcBorders>
              <w:top w:val="single" w:sz="4" w:space="0" w:color="auto"/>
              <w:left w:val="single" w:sz="4" w:space="0" w:color="auto"/>
              <w:bottom w:val="single" w:sz="12" w:space="0" w:color="auto"/>
              <w:right w:val="nil"/>
            </w:tcBorders>
            <w:vAlign w:val="center"/>
            <w:hideMark/>
          </w:tcPr>
          <w:p w:rsidR="00223001" w:rsidRDefault="00223001">
            <w:pPr>
              <w:spacing w:line="360" w:lineRule="exact"/>
              <w:ind w:firstLineChars="100" w:firstLine="220"/>
              <w:rPr>
                <w:rFonts w:ascii="Courier New" w:eastAsia="微软雅黑" w:hAnsi="Courier New"/>
                <w:sz w:val="22"/>
              </w:rPr>
            </w:pPr>
            <w:r>
              <w:rPr>
                <w:rFonts w:ascii="Courier New" w:eastAsia="微软雅黑" w:hAnsi="Courier New" w:hint="eastAsia"/>
                <w:sz w:val="22"/>
              </w:rPr>
              <w:t>大学生和白领可以查看开放了权限的其他用户的日程安排</w:t>
            </w:r>
          </w:p>
        </w:tc>
      </w:tr>
    </w:tbl>
    <w:p w:rsidR="0009734E" w:rsidRPr="00223001" w:rsidRDefault="0009734E" w:rsidP="0009734E">
      <w:pPr>
        <w:ind w:left="425" w:firstLine="415"/>
        <w:rPr>
          <w:rFonts w:hint="eastAsia"/>
        </w:rPr>
      </w:pPr>
    </w:p>
    <w:p w:rsidR="00721B76" w:rsidRDefault="00721B76" w:rsidP="00721B76">
      <w:pPr>
        <w:pStyle w:val="a4"/>
        <w:numPr>
          <w:ilvl w:val="1"/>
          <w:numId w:val="3"/>
        </w:numPr>
        <w:ind w:firstLineChars="0"/>
        <w:contextualSpacing/>
        <w:outlineLvl w:val="1"/>
      </w:pPr>
      <w:bookmarkStart w:id="3" w:name="_Toc403941084"/>
      <w:r>
        <w:rPr>
          <w:rFonts w:hint="eastAsia"/>
        </w:rPr>
        <w:t>定义</w:t>
      </w:r>
      <w:r>
        <w:t>、首字母缩写和缩略语</w:t>
      </w:r>
      <w:bookmarkEnd w:id="3"/>
    </w:p>
    <w:p w:rsidR="00884205" w:rsidRDefault="00721B76" w:rsidP="00721B76">
      <w:pPr>
        <w:pStyle w:val="a4"/>
        <w:numPr>
          <w:ilvl w:val="2"/>
          <w:numId w:val="3"/>
        </w:numPr>
        <w:ind w:firstLineChars="0"/>
        <w:contextualSpacing/>
      </w:pPr>
      <w:r>
        <w:rPr>
          <w:rFonts w:hint="eastAsia"/>
        </w:rPr>
        <w:t>缩略语</w:t>
      </w:r>
      <w:r>
        <w:t>：</w:t>
      </w:r>
    </w:p>
    <w:p w:rsidR="00721B76" w:rsidRDefault="00966594" w:rsidP="00884205">
      <w:pPr>
        <w:pStyle w:val="a4"/>
        <w:ind w:left="1003" w:firstLineChars="0" w:firstLine="415"/>
        <w:contextualSpacing/>
      </w:pPr>
      <w:r>
        <w:rPr>
          <w:rFonts w:hint="eastAsia"/>
        </w:rPr>
        <w:t>D</w:t>
      </w:r>
      <w:r>
        <w:t>ing</w:t>
      </w:r>
      <w:r w:rsidR="00721B76">
        <w:rPr>
          <w:rFonts w:hint="eastAsia"/>
        </w:rPr>
        <w:t xml:space="preserve"> = </w:t>
      </w:r>
      <w:r>
        <w:rPr>
          <w:rFonts w:hint="eastAsia"/>
        </w:rPr>
        <w:t>“</w:t>
      </w:r>
      <w:r>
        <w:rPr>
          <w:rFonts w:hint="eastAsia"/>
        </w:rPr>
        <w:t>D</w:t>
      </w:r>
      <w:r>
        <w:t>ing</w:t>
      </w:r>
      <w:r>
        <w:rPr>
          <w:rFonts w:hint="eastAsia"/>
        </w:rPr>
        <w:t>”</w:t>
      </w:r>
      <w:r w:rsidR="00BD41FA">
        <w:rPr>
          <w:rFonts w:hint="eastAsia"/>
        </w:rPr>
        <w:t>反拖延与效率应用</w:t>
      </w:r>
    </w:p>
    <w:p w:rsidR="00884205" w:rsidRDefault="00884205" w:rsidP="00884205">
      <w:pPr>
        <w:pStyle w:val="a4"/>
        <w:ind w:left="1418" w:firstLineChars="0" w:firstLine="0"/>
        <w:contextualSpacing/>
        <w:rPr>
          <w:rFonts w:hint="eastAsia"/>
        </w:rPr>
      </w:pPr>
      <w:r>
        <w:rPr>
          <w:rFonts w:hint="eastAsia"/>
        </w:rPr>
        <w:t>DDL</w:t>
      </w:r>
      <w:r w:rsidR="00EF4A52">
        <w:rPr>
          <w:rFonts w:hint="eastAsia"/>
        </w:rPr>
        <w:t xml:space="preserve"> = </w:t>
      </w:r>
      <w:r>
        <w:t>deadline</w:t>
      </w:r>
    </w:p>
    <w:p w:rsidR="00966594" w:rsidRDefault="00966594" w:rsidP="00721B76">
      <w:pPr>
        <w:pStyle w:val="a4"/>
        <w:numPr>
          <w:ilvl w:val="2"/>
          <w:numId w:val="3"/>
        </w:numPr>
        <w:ind w:firstLineChars="0"/>
        <w:contextualSpacing/>
      </w:pPr>
      <w:r>
        <w:rPr>
          <w:rFonts w:hint="eastAsia"/>
        </w:rPr>
        <w:t>定义</w:t>
      </w:r>
      <w:r>
        <w:t>：</w:t>
      </w:r>
    </w:p>
    <w:p w:rsidR="00513088" w:rsidRPr="00513088" w:rsidRDefault="00513088" w:rsidP="00513088">
      <w:pPr>
        <w:pStyle w:val="a4"/>
        <w:ind w:left="1418" w:firstLine="422"/>
        <w:contextualSpacing/>
        <w:rPr>
          <w:rFonts w:hint="eastAsia"/>
          <w:b/>
        </w:rPr>
      </w:pPr>
      <w:r w:rsidRPr="00513088">
        <w:rPr>
          <w:rFonts w:hint="eastAsia"/>
          <w:b/>
        </w:rPr>
        <w:t>拖延症：</w:t>
      </w:r>
    </w:p>
    <w:p w:rsidR="00513088" w:rsidRDefault="00513088" w:rsidP="00513088">
      <w:pPr>
        <w:pStyle w:val="a4"/>
        <w:ind w:left="1680"/>
        <w:contextualSpacing/>
        <w:rPr>
          <w:rFonts w:hint="eastAsia"/>
        </w:rPr>
      </w:pPr>
      <w:r>
        <w:rPr>
          <w:rFonts w:hint="eastAsia"/>
        </w:rPr>
        <w:t>拖延症是指自我调节失败，在能够预料后果有害的情况下，仍然把计划要做的事情往后推迟的一种行为。</w:t>
      </w:r>
    </w:p>
    <w:p w:rsidR="00513088" w:rsidRPr="00513088" w:rsidRDefault="00513088" w:rsidP="00513088">
      <w:pPr>
        <w:pStyle w:val="a4"/>
        <w:ind w:left="1418" w:firstLine="422"/>
        <w:contextualSpacing/>
        <w:rPr>
          <w:rFonts w:hint="eastAsia"/>
          <w:b/>
        </w:rPr>
      </w:pPr>
      <w:r w:rsidRPr="00513088">
        <w:rPr>
          <w:rFonts w:hint="eastAsia"/>
          <w:b/>
        </w:rPr>
        <w:t>放松：</w:t>
      </w:r>
    </w:p>
    <w:p w:rsidR="00513088" w:rsidRDefault="00513088" w:rsidP="00513088">
      <w:pPr>
        <w:pStyle w:val="a4"/>
        <w:ind w:left="1680"/>
        <w:contextualSpacing/>
        <w:rPr>
          <w:rFonts w:hint="eastAsia"/>
        </w:rPr>
      </w:pPr>
      <w:r>
        <w:rPr>
          <w:rFonts w:hint="eastAsia"/>
        </w:rPr>
        <w:t>在本文档中，“放松”被定义为能够消除因工作、学习而产生的疲劳</w:t>
      </w:r>
      <w:r>
        <w:rPr>
          <w:rFonts w:hint="eastAsia"/>
        </w:rPr>
        <w:lastRenderedPageBreak/>
        <w:t>的一切行为，如听音乐、玩游戏、刷微博、刷人人等。</w:t>
      </w:r>
    </w:p>
    <w:p w:rsidR="00513088" w:rsidRPr="00513088" w:rsidRDefault="00513088" w:rsidP="00513088">
      <w:pPr>
        <w:pStyle w:val="a4"/>
        <w:ind w:left="1418" w:firstLine="422"/>
        <w:contextualSpacing/>
        <w:rPr>
          <w:rFonts w:hint="eastAsia"/>
          <w:b/>
        </w:rPr>
      </w:pPr>
      <w:r w:rsidRPr="00513088">
        <w:rPr>
          <w:rFonts w:hint="eastAsia"/>
          <w:b/>
        </w:rPr>
        <w:t>用户通常工作时间：</w:t>
      </w:r>
    </w:p>
    <w:p w:rsidR="00966594" w:rsidRDefault="00513088" w:rsidP="00513088">
      <w:pPr>
        <w:pStyle w:val="a4"/>
        <w:ind w:left="1418" w:firstLineChars="0" w:firstLine="262"/>
        <w:contextualSpacing/>
        <w:rPr>
          <w:rFonts w:hint="eastAsia"/>
        </w:rPr>
      </w:pPr>
      <w:r>
        <w:rPr>
          <w:rFonts w:hint="eastAsia"/>
        </w:rPr>
        <w:t>通常情况下，大学生的工作时间会安排在</w:t>
      </w:r>
      <w:r>
        <w:rPr>
          <w:rFonts w:hint="eastAsia"/>
        </w:rPr>
        <w:t>8:00-22:00</w:t>
      </w:r>
      <w:r>
        <w:rPr>
          <w:rFonts w:hint="eastAsia"/>
        </w:rPr>
        <w:t>这个时间段之内。对某些专业（如</w:t>
      </w:r>
      <w:r>
        <w:rPr>
          <w:rFonts w:hint="eastAsia"/>
        </w:rPr>
        <w:t>CS</w:t>
      </w:r>
      <w:r>
        <w:rPr>
          <w:rFonts w:hint="eastAsia"/>
        </w:rPr>
        <w:t>、</w:t>
      </w:r>
      <w:r>
        <w:rPr>
          <w:rFonts w:hint="eastAsia"/>
        </w:rPr>
        <w:t>SE</w:t>
      </w:r>
      <w:r>
        <w:rPr>
          <w:rFonts w:hint="eastAsia"/>
        </w:rPr>
        <w:t>等）的学生而言，工作时间可能被整体推后</w:t>
      </w:r>
      <w:r>
        <w:rPr>
          <w:rFonts w:hint="eastAsia"/>
        </w:rPr>
        <w:t>4~6</w:t>
      </w:r>
      <w:r>
        <w:rPr>
          <w:rFonts w:hint="eastAsia"/>
        </w:rPr>
        <w:t>个小时。对公司白领而言，典型的工作时间为朝九晚五，不含午休时间，但不排除一些白领需要晚上加班，但通常加班时间不会超过</w:t>
      </w:r>
      <w:r>
        <w:rPr>
          <w:rFonts w:hint="eastAsia"/>
        </w:rPr>
        <w:t>23:00</w:t>
      </w:r>
      <w:r>
        <w:rPr>
          <w:rFonts w:hint="eastAsia"/>
        </w:rPr>
        <w:t>。</w:t>
      </w:r>
    </w:p>
    <w:p w:rsidR="00721B76" w:rsidRDefault="00721B76" w:rsidP="00721B76">
      <w:pPr>
        <w:pStyle w:val="a4"/>
        <w:numPr>
          <w:ilvl w:val="1"/>
          <w:numId w:val="3"/>
        </w:numPr>
        <w:ind w:firstLineChars="0"/>
        <w:contextualSpacing/>
        <w:outlineLvl w:val="1"/>
      </w:pPr>
      <w:bookmarkStart w:id="4" w:name="_Toc403941085"/>
      <w:r>
        <w:rPr>
          <w:rFonts w:hint="eastAsia"/>
        </w:rPr>
        <w:t>文档组织</w:t>
      </w:r>
      <w:bookmarkEnd w:id="4"/>
    </w:p>
    <w:p w:rsidR="00721B76" w:rsidRDefault="00721B76" w:rsidP="0009734E">
      <w:pPr>
        <w:pStyle w:val="a4"/>
        <w:ind w:left="992" w:firstLineChars="0" w:firstLine="268"/>
        <w:contextualSpacing/>
      </w:pPr>
      <w:r>
        <w:rPr>
          <w:rFonts w:hint="eastAsia"/>
        </w:rPr>
        <w:t>本文档</w:t>
      </w:r>
      <w:r>
        <w:t>包括</w:t>
      </w:r>
      <w:r>
        <w:rPr>
          <w:rFonts w:hint="eastAsia"/>
        </w:rPr>
        <w:t>总体描述、详细</w:t>
      </w:r>
      <w:bookmarkStart w:id="5" w:name="_GoBack"/>
      <w:bookmarkEnd w:id="5"/>
      <w:r>
        <w:t>需求</w:t>
      </w:r>
      <w:r>
        <w:rPr>
          <w:rFonts w:hint="eastAsia"/>
        </w:rPr>
        <w:t>描述两大</w:t>
      </w:r>
      <w:r>
        <w:t>内容，包含产品前景，产品功能，用户特性，约束</w:t>
      </w:r>
      <w:r>
        <w:rPr>
          <w:rFonts w:hint="eastAsia"/>
        </w:rPr>
        <w:t>；</w:t>
      </w:r>
      <w:r>
        <w:t>假设和依赖，对外接口需求，功能需求，性能需求，约束，</w:t>
      </w:r>
      <w:r>
        <w:rPr>
          <w:rFonts w:hint="eastAsia"/>
        </w:rPr>
        <w:t>质量属性</w:t>
      </w:r>
      <w:r>
        <w:t>，其他需求</w:t>
      </w:r>
      <w:r>
        <w:rPr>
          <w:rFonts w:hint="eastAsia"/>
        </w:rPr>
        <w:t>；</w:t>
      </w:r>
      <w:r>
        <w:t>附录。</w:t>
      </w:r>
    </w:p>
    <w:p w:rsidR="00721B76" w:rsidRPr="00B63844" w:rsidRDefault="00721B76" w:rsidP="00721B76">
      <w:pPr>
        <w:pStyle w:val="a4"/>
        <w:ind w:left="992" w:firstLineChars="0" w:firstLine="0"/>
        <w:contextualSpacing/>
      </w:pPr>
      <w:r>
        <w:rPr>
          <w:rFonts w:hint="eastAsia"/>
        </w:rPr>
        <w:t>采用</w:t>
      </w:r>
      <w:r>
        <w:t>标准</w:t>
      </w:r>
      <w:r>
        <w:rPr>
          <w:rFonts w:hint="eastAsia"/>
        </w:rPr>
        <w:t>多级序号样式</w:t>
      </w:r>
      <w:r>
        <w:t>。</w:t>
      </w:r>
    </w:p>
    <w:p w:rsidR="00721B76" w:rsidRDefault="00721B76" w:rsidP="00721B76">
      <w:pPr>
        <w:pStyle w:val="a4"/>
        <w:numPr>
          <w:ilvl w:val="1"/>
          <w:numId w:val="3"/>
        </w:numPr>
        <w:ind w:firstLineChars="0"/>
        <w:contextualSpacing/>
        <w:outlineLvl w:val="1"/>
      </w:pPr>
      <w:bookmarkStart w:id="6" w:name="_Toc403941086"/>
      <w:r>
        <w:rPr>
          <w:rFonts w:hint="eastAsia"/>
        </w:rPr>
        <w:t>参考</w:t>
      </w:r>
      <w:r>
        <w:t>文献</w:t>
      </w:r>
      <w:bookmarkEnd w:id="6"/>
    </w:p>
    <w:p w:rsidR="00721B76" w:rsidRDefault="00721B76" w:rsidP="00721B76">
      <w:pPr>
        <w:pStyle w:val="a4"/>
        <w:numPr>
          <w:ilvl w:val="0"/>
          <w:numId w:val="5"/>
        </w:numPr>
        <w:ind w:firstLineChars="0"/>
        <w:contextualSpacing/>
      </w:pPr>
      <w:r>
        <w:rPr>
          <w:rFonts w:hint="eastAsia"/>
        </w:rPr>
        <w:t>IEEE</w:t>
      </w:r>
      <w:r>
        <w:rPr>
          <w:rFonts w:hint="eastAsia"/>
        </w:rPr>
        <w:t>标准。</w:t>
      </w:r>
    </w:p>
    <w:p w:rsidR="00721B76" w:rsidRDefault="00966594" w:rsidP="00721B76">
      <w:pPr>
        <w:pStyle w:val="a4"/>
        <w:numPr>
          <w:ilvl w:val="0"/>
          <w:numId w:val="5"/>
        </w:numPr>
        <w:ind w:firstLineChars="0"/>
        <w:contextualSpacing/>
      </w:pPr>
      <w:r>
        <w:rPr>
          <w:rFonts w:hint="eastAsia"/>
        </w:rPr>
        <w:t>用例文档</w:t>
      </w:r>
    </w:p>
    <w:p w:rsidR="00966594" w:rsidRDefault="00966594" w:rsidP="00721B76">
      <w:pPr>
        <w:pStyle w:val="a4"/>
        <w:numPr>
          <w:ilvl w:val="0"/>
          <w:numId w:val="5"/>
        </w:numPr>
        <w:ind w:firstLineChars="0"/>
        <w:contextualSpacing/>
      </w:pPr>
      <w:r>
        <w:t>项目前景</w:t>
      </w:r>
      <w:r>
        <w:rPr>
          <w:rFonts w:hint="eastAsia"/>
        </w:rPr>
        <w:t>与范围</w:t>
      </w:r>
      <w:r>
        <w:t>文档</w:t>
      </w:r>
    </w:p>
    <w:p w:rsidR="00966594" w:rsidRDefault="00966594" w:rsidP="00721B76">
      <w:pPr>
        <w:pStyle w:val="a4"/>
        <w:numPr>
          <w:ilvl w:val="0"/>
          <w:numId w:val="5"/>
        </w:numPr>
        <w:ind w:firstLineChars="0"/>
        <w:contextualSpacing/>
      </w:pPr>
      <w:r>
        <w:rPr>
          <w:rFonts w:hint="eastAsia"/>
        </w:rPr>
        <w:t>面谈报告</w:t>
      </w:r>
    </w:p>
    <w:p w:rsidR="00966594" w:rsidRDefault="00966594" w:rsidP="00721B76">
      <w:pPr>
        <w:pStyle w:val="a4"/>
        <w:numPr>
          <w:ilvl w:val="0"/>
          <w:numId w:val="5"/>
        </w:numPr>
        <w:ind w:firstLineChars="0"/>
        <w:contextualSpacing/>
      </w:pPr>
      <w:r>
        <w:rPr>
          <w:rFonts w:hint="eastAsia"/>
        </w:rPr>
        <w:t>目标描述列表</w:t>
      </w:r>
    </w:p>
    <w:p w:rsidR="00721B76" w:rsidRDefault="00721B76" w:rsidP="00721B76">
      <w:pPr>
        <w:pStyle w:val="a4"/>
        <w:numPr>
          <w:ilvl w:val="0"/>
          <w:numId w:val="3"/>
        </w:numPr>
        <w:ind w:firstLineChars="0"/>
        <w:contextualSpacing/>
        <w:outlineLvl w:val="0"/>
      </w:pPr>
      <w:bookmarkStart w:id="7" w:name="_Toc403941087"/>
      <w:r>
        <w:rPr>
          <w:rFonts w:hint="eastAsia"/>
        </w:rPr>
        <w:t>总体描述</w:t>
      </w:r>
      <w:bookmarkEnd w:id="7"/>
    </w:p>
    <w:p w:rsidR="00721B76" w:rsidRDefault="00721B76" w:rsidP="00721B76">
      <w:pPr>
        <w:pStyle w:val="a4"/>
        <w:numPr>
          <w:ilvl w:val="1"/>
          <w:numId w:val="3"/>
        </w:numPr>
        <w:ind w:firstLineChars="0"/>
        <w:contextualSpacing/>
        <w:outlineLvl w:val="1"/>
      </w:pPr>
      <w:bookmarkStart w:id="8" w:name="_Toc403941088"/>
      <w:r>
        <w:rPr>
          <w:rFonts w:hint="eastAsia"/>
        </w:rPr>
        <w:t>商品</w:t>
      </w:r>
      <w:r>
        <w:t>前景</w:t>
      </w:r>
      <w:bookmarkEnd w:id="8"/>
    </w:p>
    <w:p w:rsidR="00721B76" w:rsidRDefault="00721B76" w:rsidP="00721B76">
      <w:pPr>
        <w:pStyle w:val="a4"/>
        <w:numPr>
          <w:ilvl w:val="2"/>
          <w:numId w:val="3"/>
        </w:numPr>
        <w:ind w:firstLineChars="0"/>
        <w:contextualSpacing/>
        <w:outlineLvl w:val="2"/>
      </w:pPr>
      <w:bookmarkStart w:id="9" w:name="_Toc403941089"/>
      <w:r>
        <w:rPr>
          <w:rFonts w:hint="eastAsia"/>
        </w:rPr>
        <w:t>背景与</w:t>
      </w:r>
      <w:r>
        <w:t>机遇</w:t>
      </w:r>
      <w:bookmarkEnd w:id="9"/>
    </w:p>
    <w:p w:rsidR="00721B76" w:rsidRDefault="000E0978" w:rsidP="000E0978">
      <w:pPr>
        <w:pStyle w:val="a4"/>
        <w:ind w:left="851" w:firstLineChars="0" w:firstLine="409"/>
        <w:contextualSpacing/>
      </w:pPr>
      <w:r w:rsidRPr="000E0978">
        <w:rPr>
          <w:rFonts w:hint="eastAsia"/>
        </w:rPr>
        <w:t>目前，不少大学生和白领们正被拖延症困扰。一方面，</w:t>
      </w:r>
      <w:r w:rsidRPr="000E0978">
        <w:rPr>
          <w:rFonts w:hint="eastAsia"/>
        </w:rPr>
        <w:t>deadline</w:t>
      </w:r>
      <w:r w:rsidRPr="000E0978">
        <w:rPr>
          <w:rFonts w:hint="eastAsia"/>
        </w:rPr>
        <w:t>近在眼前，学生和职员们的压力巨大；另一方面，他们却仍会在这种情况下毫无计划地度过一整天。除此以外，在他们最终下定决心开始工作时，拖延症又会导致工作效率低下，令他们不由自主地在工作过程中随手刷微博、刷人人，或是被手中的股票行情吸引，或是顺手给自己的某宝购物车添加新成员，或是做其它与工作学习无关的事，导致好不容易下的决心也没能产生什么成效。</w:t>
      </w:r>
    </w:p>
    <w:p w:rsidR="0080086A" w:rsidRDefault="0080086A" w:rsidP="000E0978">
      <w:pPr>
        <w:pStyle w:val="a4"/>
        <w:ind w:left="851" w:firstLineChars="0" w:firstLine="409"/>
        <w:contextualSpacing/>
      </w:pPr>
      <w:r>
        <w:rPr>
          <w:rFonts w:hint="eastAsia"/>
        </w:rPr>
        <w:t>市场上现有</w:t>
      </w:r>
      <w:r>
        <w:t>产品并未能</w:t>
      </w:r>
      <w:r>
        <w:rPr>
          <w:rFonts w:hint="eastAsia"/>
        </w:rPr>
        <w:t>对</w:t>
      </w:r>
      <w:r>
        <w:t>此问题提供有效的解决办法。</w:t>
      </w:r>
    </w:p>
    <w:p w:rsidR="007973FF" w:rsidRPr="000E0978" w:rsidRDefault="007973FF" w:rsidP="000E0978">
      <w:pPr>
        <w:pStyle w:val="a4"/>
        <w:ind w:left="851" w:firstLineChars="0" w:firstLine="409"/>
        <w:contextualSpacing/>
        <w:rPr>
          <w:rFonts w:hint="eastAsia"/>
        </w:rPr>
      </w:pPr>
      <w:r w:rsidRPr="007973FF">
        <w:rPr>
          <w:rFonts w:hint="eastAsia"/>
        </w:rPr>
        <w:t>大量大学生和白领在使用</w:t>
      </w:r>
      <w:r w:rsidR="00B6473E">
        <w:rPr>
          <w:rFonts w:hint="eastAsia"/>
        </w:rPr>
        <w:t>D</w:t>
      </w:r>
      <w:r w:rsidR="00B6473E">
        <w:t>ing</w:t>
      </w:r>
      <w:r w:rsidRPr="007973FF">
        <w:rPr>
          <w:rFonts w:hint="eastAsia"/>
        </w:rPr>
        <w:t>后，拖延症的症状有所改善，工作、学习的效率得到了提高。在每个</w:t>
      </w:r>
      <w:r w:rsidRPr="007973FF">
        <w:rPr>
          <w:rFonts w:hint="eastAsia"/>
        </w:rPr>
        <w:t>deadline</w:t>
      </w:r>
      <w:r w:rsidRPr="007973FF">
        <w:rPr>
          <w:rFonts w:hint="eastAsia"/>
        </w:rPr>
        <w:t>迫近前，应用给学生和白领们及时做出提示，好让他们有足够的时间来应对，缓解因猝不及防的</w:t>
      </w:r>
      <w:r w:rsidRPr="007973FF">
        <w:rPr>
          <w:rFonts w:hint="eastAsia"/>
        </w:rPr>
        <w:t>deadline</w:t>
      </w:r>
      <w:r w:rsidRPr="007973FF">
        <w:rPr>
          <w:rFonts w:hint="eastAsia"/>
        </w:rPr>
        <w:t>而产生的焦虑；当他们在某一天无所事事时，应用向他们提示，今天还有什么工作可做，驱使他们勤勉地度过每一天；在真正的工作学习过程中，应用给学生和白领们提供了有效的监督，不让他们因其它因素而分心，同时在工作学习一段时间后给出温馨的提示，建议他们稍事休息，从而保证了工作的效率，学生也不致过于疲劳。系统从勤奋、焦虑和疲劳三方面同时作用，有效解决了导致拖延症产生的三大诱因。</w:t>
      </w:r>
    </w:p>
    <w:p w:rsidR="00721B76" w:rsidRDefault="00721B76" w:rsidP="00721B76">
      <w:pPr>
        <w:pStyle w:val="a4"/>
        <w:numPr>
          <w:ilvl w:val="2"/>
          <w:numId w:val="3"/>
        </w:numPr>
        <w:ind w:firstLineChars="0"/>
        <w:contextualSpacing/>
        <w:outlineLvl w:val="2"/>
      </w:pPr>
      <w:bookmarkStart w:id="10" w:name="_Toc403941090"/>
      <w:r>
        <w:rPr>
          <w:rFonts w:hint="eastAsia"/>
        </w:rPr>
        <w:t>业务</w:t>
      </w:r>
      <w:r w:rsidR="00DE34E1">
        <w:rPr>
          <w:rFonts w:hint="eastAsia"/>
        </w:rPr>
        <w:t>目标</w:t>
      </w:r>
      <w:bookmarkEnd w:id="10"/>
    </w:p>
    <w:p w:rsidR="00FF7548" w:rsidRPr="00FF7548" w:rsidRDefault="00FF7548" w:rsidP="00FF7548">
      <w:pPr>
        <w:ind w:leftChars="505" w:left="1060"/>
        <w:contextualSpacing/>
        <w:rPr>
          <w:rFonts w:hint="eastAsia"/>
          <w:b/>
        </w:rPr>
      </w:pPr>
      <w:r w:rsidRPr="00FF7548">
        <w:rPr>
          <w:rFonts w:hint="eastAsia"/>
          <w:b/>
        </w:rPr>
        <w:t>业务目标：</w:t>
      </w:r>
    </w:p>
    <w:p w:rsidR="00FF7548" w:rsidRDefault="00FF7548" w:rsidP="00FF7548">
      <w:pPr>
        <w:ind w:leftChars="505" w:left="1060"/>
        <w:contextualSpacing/>
        <w:rPr>
          <w:rFonts w:hint="eastAsia"/>
        </w:rPr>
      </w:pPr>
      <w:r>
        <w:rPr>
          <w:rFonts w:hint="eastAsia"/>
        </w:rPr>
        <w:t>BO-1</w:t>
      </w:r>
      <w:r>
        <w:rPr>
          <w:rFonts w:hint="eastAsia"/>
        </w:rPr>
        <w:t>：在使用应用后的</w:t>
      </w:r>
      <w:r>
        <w:rPr>
          <w:rFonts w:hint="eastAsia"/>
        </w:rPr>
        <w:t>1</w:t>
      </w:r>
      <w:r>
        <w:rPr>
          <w:rFonts w:hint="eastAsia"/>
        </w:rPr>
        <w:t>个月内，拖延症的症状得到改善。</w:t>
      </w:r>
    </w:p>
    <w:p w:rsidR="00FF7548" w:rsidRDefault="00FF7548" w:rsidP="00FF7548">
      <w:pPr>
        <w:ind w:leftChars="600" w:left="1260"/>
        <w:contextualSpacing/>
        <w:rPr>
          <w:rFonts w:hint="eastAsia"/>
        </w:rPr>
      </w:pPr>
      <w:r>
        <w:rPr>
          <w:rFonts w:hint="eastAsia"/>
        </w:rPr>
        <w:t>度量标准：用户的</w:t>
      </w:r>
      <w:r>
        <w:rPr>
          <w:rFonts w:hint="eastAsia"/>
        </w:rPr>
        <w:t>deadline</w:t>
      </w:r>
      <w:r>
        <w:rPr>
          <w:rFonts w:hint="eastAsia"/>
        </w:rPr>
        <w:t>与对应任务的实际完成时间。</w:t>
      </w:r>
    </w:p>
    <w:p w:rsidR="00FF7548" w:rsidRDefault="00FF7548" w:rsidP="00FF7548">
      <w:pPr>
        <w:ind w:leftChars="600" w:left="1260"/>
        <w:contextualSpacing/>
        <w:rPr>
          <w:rFonts w:hint="eastAsia"/>
        </w:rPr>
      </w:pPr>
      <w:r>
        <w:rPr>
          <w:rFonts w:hint="eastAsia"/>
        </w:rPr>
        <w:t>计量方法：向用户调查最近</w:t>
      </w:r>
      <w:r>
        <w:rPr>
          <w:rFonts w:hint="eastAsia"/>
        </w:rPr>
        <w:t>1</w:t>
      </w:r>
      <w:r>
        <w:rPr>
          <w:rFonts w:hint="eastAsia"/>
        </w:rPr>
        <w:t>个月内所有任务的完成情况。</w:t>
      </w:r>
    </w:p>
    <w:p w:rsidR="00FF7548" w:rsidRDefault="00FF7548" w:rsidP="00FF7548">
      <w:pPr>
        <w:ind w:leftChars="600" w:left="1260"/>
        <w:contextualSpacing/>
        <w:rPr>
          <w:rFonts w:hint="eastAsia"/>
        </w:rPr>
      </w:pPr>
      <w:r>
        <w:rPr>
          <w:rFonts w:hint="eastAsia"/>
        </w:rPr>
        <w:t>理想标准：所有任务在</w:t>
      </w:r>
      <w:r>
        <w:rPr>
          <w:rFonts w:hint="eastAsia"/>
        </w:rPr>
        <w:t>deadline</w:t>
      </w:r>
      <w:r>
        <w:rPr>
          <w:rFonts w:hint="eastAsia"/>
        </w:rPr>
        <w:t>到期前完成；一般标准：不超过一定数目的</w:t>
      </w:r>
      <w:r>
        <w:rPr>
          <w:rFonts w:hint="eastAsia"/>
        </w:rPr>
        <w:t>deadline</w:t>
      </w:r>
      <w:r>
        <w:rPr>
          <w:rFonts w:hint="eastAsia"/>
        </w:rPr>
        <w:t>未能达成，相应的数目取</w:t>
      </w:r>
      <w:r>
        <w:rPr>
          <w:rFonts w:hint="eastAsia"/>
        </w:rPr>
        <w:t>2</w:t>
      </w:r>
      <w:r>
        <w:rPr>
          <w:rFonts w:hint="eastAsia"/>
        </w:rPr>
        <w:t>个和最近</w:t>
      </w:r>
      <w:r>
        <w:rPr>
          <w:rFonts w:hint="eastAsia"/>
        </w:rPr>
        <w:t>1</w:t>
      </w:r>
      <w:r>
        <w:rPr>
          <w:rFonts w:hint="eastAsia"/>
        </w:rPr>
        <w:t>个月内任务总数</w:t>
      </w:r>
      <w:r>
        <w:rPr>
          <w:rFonts w:hint="eastAsia"/>
        </w:rPr>
        <w:t>5%</w:t>
      </w:r>
      <w:r>
        <w:rPr>
          <w:rFonts w:hint="eastAsia"/>
        </w:rPr>
        <w:t>中的较大值；最低标准：所有</w:t>
      </w:r>
      <w:r>
        <w:rPr>
          <w:rFonts w:hint="eastAsia"/>
        </w:rPr>
        <w:t>deadline</w:t>
      </w:r>
      <w:r>
        <w:rPr>
          <w:rFonts w:hint="eastAsia"/>
        </w:rPr>
        <w:t>的延期不超过规定时限的</w:t>
      </w:r>
      <w:r>
        <w:rPr>
          <w:rFonts w:hint="eastAsia"/>
        </w:rPr>
        <w:t>15%</w:t>
      </w:r>
      <w:r>
        <w:rPr>
          <w:rFonts w:hint="eastAsia"/>
        </w:rPr>
        <w:t>。</w:t>
      </w:r>
    </w:p>
    <w:p w:rsidR="00FF7548" w:rsidRDefault="00FF7548" w:rsidP="00FF7548">
      <w:pPr>
        <w:ind w:leftChars="505" w:left="1060"/>
        <w:contextualSpacing/>
        <w:rPr>
          <w:rFonts w:hint="eastAsia"/>
        </w:rPr>
      </w:pPr>
      <w:r>
        <w:rPr>
          <w:rFonts w:hint="eastAsia"/>
        </w:rPr>
        <w:t>BO-2</w:t>
      </w:r>
      <w:r>
        <w:rPr>
          <w:rFonts w:hint="eastAsia"/>
        </w:rPr>
        <w:t>：在使用应用后的</w:t>
      </w:r>
      <w:r>
        <w:rPr>
          <w:rFonts w:hint="eastAsia"/>
        </w:rPr>
        <w:t>1</w:t>
      </w:r>
      <w:r>
        <w:rPr>
          <w:rFonts w:hint="eastAsia"/>
        </w:rPr>
        <w:t>周内，工作效率得到提高。</w:t>
      </w:r>
    </w:p>
    <w:p w:rsidR="00FF7548" w:rsidRDefault="00FF7548" w:rsidP="00FF7548">
      <w:pPr>
        <w:ind w:leftChars="600" w:left="1260"/>
        <w:contextualSpacing/>
        <w:rPr>
          <w:rFonts w:hint="eastAsia"/>
        </w:rPr>
      </w:pPr>
      <w:r>
        <w:rPr>
          <w:rFonts w:hint="eastAsia"/>
        </w:rPr>
        <w:lastRenderedPageBreak/>
        <w:t>度量标准：用户每日除休息时间以外，工作、学习时间占剩余时间的百分比。</w:t>
      </w:r>
    </w:p>
    <w:p w:rsidR="00FF7548" w:rsidRDefault="00FF7548" w:rsidP="00FF7548">
      <w:pPr>
        <w:ind w:leftChars="600" w:left="1260"/>
        <w:contextualSpacing/>
        <w:rPr>
          <w:rFonts w:hint="eastAsia"/>
        </w:rPr>
      </w:pPr>
      <w:r>
        <w:rPr>
          <w:rFonts w:hint="eastAsia"/>
        </w:rPr>
        <w:t>计量方法：向用户调查使用应用前后的详细日程安排，由应用监控既定的工作、学习时段内，真正用于工作学习的时间。</w:t>
      </w:r>
    </w:p>
    <w:p w:rsidR="00FF7548" w:rsidRDefault="00FF7548" w:rsidP="00FF7548">
      <w:pPr>
        <w:ind w:leftChars="600" w:left="1260"/>
        <w:contextualSpacing/>
        <w:rPr>
          <w:rFonts w:hint="eastAsia"/>
        </w:rPr>
      </w:pPr>
      <w:r>
        <w:rPr>
          <w:rFonts w:hint="eastAsia"/>
        </w:rPr>
        <w:t>理想标准：真正用于工作的时间达到</w:t>
      </w:r>
      <w:r>
        <w:rPr>
          <w:rFonts w:hint="eastAsia"/>
        </w:rPr>
        <w:t>90%</w:t>
      </w:r>
      <w:r>
        <w:rPr>
          <w:rFonts w:hint="eastAsia"/>
        </w:rPr>
        <w:t>；一般标准：真正用于工作的时间达到</w:t>
      </w:r>
      <w:r>
        <w:rPr>
          <w:rFonts w:hint="eastAsia"/>
        </w:rPr>
        <w:t>75%</w:t>
      </w:r>
      <w:r>
        <w:rPr>
          <w:rFonts w:hint="eastAsia"/>
        </w:rPr>
        <w:t>；最低标准：真正用于工作的时间占比不低于使用应用前。</w:t>
      </w:r>
    </w:p>
    <w:p w:rsidR="00FF7548" w:rsidRPr="00FF7548" w:rsidRDefault="00FF7548" w:rsidP="00FF7548">
      <w:pPr>
        <w:ind w:leftChars="505" w:left="1060"/>
        <w:contextualSpacing/>
        <w:rPr>
          <w:rFonts w:hint="eastAsia"/>
          <w:b/>
        </w:rPr>
      </w:pPr>
      <w:r w:rsidRPr="00FF7548">
        <w:rPr>
          <w:rFonts w:hint="eastAsia"/>
          <w:b/>
        </w:rPr>
        <w:t>成功标准：</w:t>
      </w:r>
    </w:p>
    <w:p w:rsidR="00FF7548" w:rsidRDefault="00FF7548" w:rsidP="00FF7548">
      <w:pPr>
        <w:ind w:leftChars="505" w:left="1060"/>
        <w:contextualSpacing/>
        <w:rPr>
          <w:rFonts w:hint="eastAsia"/>
        </w:rPr>
      </w:pPr>
      <w:r>
        <w:rPr>
          <w:rFonts w:hint="eastAsia"/>
        </w:rPr>
        <w:t>SC-1</w:t>
      </w:r>
      <w:r>
        <w:rPr>
          <w:rFonts w:hint="eastAsia"/>
        </w:rPr>
        <w:t>：在应用发布后的</w:t>
      </w:r>
      <w:r>
        <w:rPr>
          <w:rFonts w:hint="eastAsia"/>
        </w:rPr>
        <w:t>1</w:t>
      </w:r>
      <w:r>
        <w:rPr>
          <w:rFonts w:hint="eastAsia"/>
        </w:rPr>
        <w:t>个月后，使用这款应用的大学生和公司职员数量不少于</w:t>
      </w:r>
      <w:r>
        <w:rPr>
          <w:rFonts w:hint="eastAsia"/>
        </w:rPr>
        <w:t>500</w:t>
      </w:r>
      <w:r>
        <w:rPr>
          <w:rFonts w:hint="eastAsia"/>
        </w:rPr>
        <w:t>。</w:t>
      </w:r>
    </w:p>
    <w:p w:rsidR="00721B76" w:rsidRDefault="00FF7548" w:rsidP="00FF7548">
      <w:pPr>
        <w:ind w:leftChars="505" w:left="1060"/>
        <w:contextualSpacing/>
      </w:pPr>
      <w:r>
        <w:rPr>
          <w:rFonts w:hint="eastAsia"/>
        </w:rPr>
        <w:t>SC-2</w:t>
      </w:r>
      <w:r>
        <w:rPr>
          <w:rFonts w:hint="eastAsia"/>
        </w:rPr>
        <w:t>：在使用本应用第一版后</w:t>
      </w:r>
      <w:r>
        <w:rPr>
          <w:rFonts w:hint="eastAsia"/>
        </w:rPr>
        <w:t>1</w:t>
      </w:r>
      <w:r>
        <w:rPr>
          <w:rFonts w:hint="eastAsia"/>
        </w:rPr>
        <w:t>个月内，用户在工作学习时间刷人人、微博、逛淘宝等的时间比使用前减少；使用本应用后续版本后</w:t>
      </w:r>
      <w:r>
        <w:rPr>
          <w:rFonts w:hint="eastAsia"/>
        </w:rPr>
        <w:t>1</w:t>
      </w:r>
      <w:r>
        <w:rPr>
          <w:rFonts w:hint="eastAsia"/>
        </w:rPr>
        <w:t>个月内，用户不再主动在工作学习时间进行上述活动。</w:t>
      </w:r>
    </w:p>
    <w:p w:rsidR="00721B76" w:rsidRDefault="00721B76" w:rsidP="00721B76">
      <w:pPr>
        <w:pStyle w:val="a4"/>
        <w:numPr>
          <w:ilvl w:val="1"/>
          <w:numId w:val="3"/>
        </w:numPr>
        <w:ind w:firstLineChars="0"/>
        <w:contextualSpacing/>
      </w:pPr>
      <w:r>
        <w:rPr>
          <w:rFonts w:hint="eastAsia"/>
        </w:rPr>
        <w:t>商品</w:t>
      </w:r>
      <w:r>
        <w:t>功能</w:t>
      </w:r>
    </w:p>
    <w:p w:rsidR="00CB52EF" w:rsidRDefault="001B5D3A" w:rsidP="00CB52EF">
      <w:pPr>
        <w:ind w:left="425" w:firstLine="415"/>
        <w:contextualSpacing/>
        <w:rPr>
          <w:rFonts w:hint="eastAsia"/>
        </w:rPr>
      </w:pPr>
      <w:r>
        <w:t>SF</w:t>
      </w:r>
      <w:r w:rsidR="00CB52EF">
        <w:rPr>
          <w:rFonts w:hint="eastAsia"/>
        </w:rPr>
        <w:t>-1</w:t>
      </w:r>
      <w:r w:rsidR="00CB52EF">
        <w:rPr>
          <w:rFonts w:hint="eastAsia"/>
        </w:rPr>
        <w:t>：记录学生和白领未来的日程安排。</w:t>
      </w:r>
    </w:p>
    <w:p w:rsidR="00CB52EF" w:rsidRDefault="001B5D3A" w:rsidP="00CB52EF">
      <w:pPr>
        <w:ind w:left="425" w:firstLine="415"/>
        <w:contextualSpacing/>
        <w:rPr>
          <w:rFonts w:hint="eastAsia"/>
        </w:rPr>
      </w:pPr>
      <w:r>
        <w:t>SF</w:t>
      </w:r>
      <w:r w:rsidR="00CB52EF">
        <w:rPr>
          <w:rFonts w:hint="eastAsia"/>
        </w:rPr>
        <w:t>-2</w:t>
      </w:r>
      <w:r w:rsidR="00CB52EF">
        <w:rPr>
          <w:rFonts w:hint="eastAsia"/>
        </w:rPr>
        <w:t>：提醒学生和白领即将到来的</w:t>
      </w:r>
      <w:r w:rsidR="00CB52EF">
        <w:rPr>
          <w:rFonts w:hint="eastAsia"/>
        </w:rPr>
        <w:t>deadline</w:t>
      </w:r>
      <w:r w:rsidR="00CB52EF">
        <w:rPr>
          <w:rFonts w:hint="eastAsia"/>
        </w:rPr>
        <w:t>。</w:t>
      </w:r>
    </w:p>
    <w:p w:rsidR="00CB52EF" w:rsidRDefault="001B5D3A" w:rsidP="00CB52EF">
      <w:pPr>
        <w:ind w:left="425" w:firstLine="415"/>
        <w:contextualSpacing/>
        <w:rPr>
          <w:rFonts w:hint="eastAsia"/>
        </w:rPr>
      </w:pPr>
      <w:r>
        <w:t>SF</w:t>
      </w:r>
      <w:r w:rsidR="00CB52EF">
        <w:rPr>
          <w:rFonts w:hint="eastAsia"/>
        </w:rPr>
        <w:t>-3</w:t>
      </w:r>
      <w:r w:rsidR="00CB52EF">
        <w:rPr>
          <w:rFonts w:hint="eastAsia"/>
        </w:rPr>
        <w:t>：为无所事事的日程安排提供建议。</w:t>
      </w:r>
    </w:p>
    <w:p w:rsidR="00CB52EF" w:rsidRDefault="001B5D3A" w:rsidP="00CB52EF">
      <w:pPr>
        <w:ind w:left="425" w:firstLine="415"/>
        <w:contextualSpacing/>
        <w:rPr>
          <w:rFonts w:hint="eastAsia"/>
        </w:rPr>
      </w:pPr>
      <w:r>
        <w:t>SF</w:t>
      </w:r>
      <w:r w:rsidR="00CB52EF">
        <w:rPr>
          <w:rFonts w:hint="eastAsia"/>
        </w:rPr>
        <w:t>-4</w:t>
      </w:r>
      <w:r w:rsidR="00CB52EF">
        <w:rPr>
          <w:rFonts w:hint="eastAsia"/>
        </w:rPr>
        <w:t>：监督学生和白领在工作、学习过程中注意力不被其它因素分散。</w:t>
      </w:r>
    </w:p>
    <w:p w:rsidR="00CB52EF" w:rsidRDefault="001B5D3A" w:rsidP="00CB52EF">
      <w:pPr>
        <w:ind w:left="425" w:firstLine="415"/>
        <w:contextualSpacing/>
        <w:rPr>
          <w:rFonts w:hint="eastAsia"/>
        </w:rPr>
      </w:pPr>
      <w:r>
        <w:t>SF</w:t>
      </w:r>
      <w:r w:rsidR="00CB52EF">
        <w:rPr>
          <w:rFonts w:hint="eastAsia"/>
        </w:rPr>
        <w:t>-5</w:t>
      </w:r>
      <w:r w:rsidR="00CB52EF">
        <w:rPr>
          <w:rFonts w:hint="eastAsia"/>
        </w:rPr>
        <w:t>：督促学生勤勉学习，督促公司职员勤奋工作。</w:t>
      </w:r>
    </w:p>
    <w:p w:rsidR="00CB52EF" w:rsidRDefault="001B5D3A" w:rsidP="00CB52EF">
      <w:pPr>
        <w:ind w:left="425" w:firstLine="415"/>
        <w:contextualSpacing/>
        <w:rPr>
          <w:rFonts w:hint="eastAsia"/>
        </w:rPr>
      </w:pPr>
      <w:r>
        <w:t>SF</w:t>
      </w:r>
      <w:r w:rsidR="00CB52EF">
        <w:rPr>
          <w:rFonts w:hint="eastAsia"/>
        </w:rPr>
        <w:t>-6</w:t>
      </w:r>
      <w:r w:rsidR="00CB52EF">
        <w:rPr>
          <w:rFonts w:hint="eastAsia"/>
        </w:rPr>
        <w:t>：在工作、学习中给学生和白领提供适当的放松。</w:t>
      </w:r>
    </w:p>
    <w:p w:rsidR="00721B76" w:rsidRPr="00A87970" w:rsidRDefault="001B5D3A" w:rsidP="00D256F4">
      <w:pPr>
        <w:ind w:left="425" w:firstLine="415"/>
        <w:contextualSpacing/>
        <w:jc w:val="left"/>
      </w:pPr>
      <w:r>
        <w:t>SF</w:t>
      </w:r>
      <w:r w:rsidR="00CB52EF">
        <w:rPr>
          <w:rFonts w:hint="eastAsia"/>
        </w:rPr>
        <w:t>-7</w:t>
      </w:r>
      <w:r w:rsidR="00CB52EF">
        <w:rPr>
          <w:rFonts w:hint="eastAsia"/>
        </w:rPr>
        <w:t>：在用户允许的前提下向其他用户提供他（她）的工作日程安排。</w:t>
      </w:r>
    </w:p>
    <w:p w:rsidR="00721B76" w:rsidRDefault="00721B76" w:rsidP="00721B76">
      <w:pPr>
        <w:pStyle w:val="a4"/>
        <w:numPr>
          <w:ilvl w:val="1"/>
          <w:numId w:val="3"/>
        </w:numPr>
        <w:ind w:firstLineChars="0"/>
        <w:contextualSpacing/>
        <w:outlineLvl w:val="1"/>
      </w:pPr>
      <w:bookmarkStart w:id="11" w:name="_Toc403941091"/>
      <w:r>
        <w:rPr>
          <w:rFonts w:hint="eastAsia"/>
        </w:rPr>
        <w:t>用户特性</w:t>
      </w:r>
      <w:bookmarkEnd w:id="11"/>
    </w:p>
    <w:tbl>
      <w:tblPr>
        <w:tblStyle w:val="a5"/>
        <w:tblW w:w="0" w:type="auto"/>
        <w:tblInd w:w="425" w:type="dxa"/>
        <w:tblLook w:val="04A0" w:firstRow="1" w:lastRow="0" w:firstColumn="1" w:lastColumn="0" w:noHBand="0" w:noVBand="1"/>
      </w:tblPr>
      <w:tblGrid>
        <w:gridCol w:w="988"/>
        <w:gridCol w:w="6883"/>
      </w:tblGrid>
      <w:tr w:rsidR="00721B76" w:rsidTr="00430089">
        <w:tc>
          <w:tcPr>
            <w:tcW w:w="988" w:type="dxa"/>
          </w:tcPr>
          <w:p w:rsidR="00721B76" w:rsidRDefault="009115A6" w:rsidP="00430089">
            <w:pPr>
              <w:contextualSpacing/>
            </w:pPr>
            <w:r>
              <w:rPr>
                <w:rFonts w:hint="eastAsia"/>
                <w:sz w:val="15"/>
              </w:rPr>
              <w:t>目标用户</w:t>
            </w:r>
          </w:p>
        </w:tc>
        <w:tc>
          <w:tcPr>
            <w:tcW w:w="6883" w:type="dxa"/>
          </w:tcPr>
          <w:p w:rsidR="00695AAF" w:rsidRPr="00695AAF" w:rsidRDefault="009115A6" w:rsidP="00695AAF">
            <w:pPr>
              <w:contextualSpacing/>
              <w:rPr>
                <w:rFonts w:hint="eastAsia"/>
                <w:sz w:val="15"/>
                <w:szCs w:val="15"/>
              </w:rPr>
            </w:pPr>
            <w:r>
              <w:rPr>
                <w:rFonts w:hint="eastAsia"/>
                <w:sz w:val="15"/>
                <w:szCs w:val="15"/>
              </w:rPr>
              <w:t>每个终端上的该</w:t>
            </w:r>
            <w:r>
              <w:rPr>
                <w:rFonts w:hint="eastAsia"/>
                <w:sz w:val="15"/>
                <w:szCs w:val="15"/>
              </w:rPr>
              <w:t>APP</w:t>
            </w:r>
            <w:r>
              <w:rPr>
                <w:rFonts w:hint="eastAsia"/>
                <w:sz w:val="15"/>
                <w:szCs w:val="15"/>
              </w:rPr>
              <w:t>面向</w:t>
            </w:r>
            <w:r>
              <w:rPr>
                <w:sz w:val="15"/>
                <w:szCs w:val="15"/>
              </w:rPr>
              <w:t>一名</w:t>
            </w:r>
            <w:r>
              <w:rPr>
                <w:rFonts w:hint="eastAsia"/>
                <w:sz w:val="15"/>
                <w:szCs w:val="15"/>
              </w:rPr>
              <w:t>目标</w:t>
            </w:r>
            <w:r>
              <w:rPr>
                <w:sz w:val="15"/>
                <w:szCs w:val="15"/>
              </w:rPr>
              <w:t>用户</w:t>
            </w:r>
            <w:r>
              <w:rPr>
                <w:rFonts w:hint="eastAsia"/>
                <w:sz w:val="15"/>
                <w:szCs w:val="15"/>
              </w:rPr>
              <w:t>。</w:t>
            </w:r>
            <w:r w:rsidR="00695AAF" w:rsidRPr="00695AAF">
              <w:rPr>
                <w:rFonts w:hint="eastAsia"/>
                <w:sz w:val="15"/>
                <w:szCs w:val="15"/>
              </w:rPr>
              <w:t>包括大学生和公司白领。他们绝大多数为</w:t>
            </w:r>
            <w:r w:rsidR="00695AAF" w:rsidRPr="00695AAF">
              <w:rPr>
                <w:rFonts w:hint="eastAsia"/>
                <w:sz w:val="15"/>
                <w:szCs w:val="15"/>
              </w:rPr>
              <w:t>90</w:t>
            </w:r>
            <w:r w:rsidR="00695AAF" w:rsidRPr="00695AAF">
              <w:rPr>
                <w:rFonts w:hint="eastAsia"/>
                <w:sz w:val="15"/>
                <w:szCs w:val="15"/>
              </w:rPr>
              <w:t>后，早已习惯了数字生活给他们带来的巨大便利，普遍敢于并乐于接受新生事物。他们的生活离不开电子设备，因而能够熟练操作</w:t>
            </w:r>
            <w:r w:rsidR="00695AAF" w:rsidRPr="00695AAF">
              <w:rPr>
                <w:rFonts w:hint="eastAsia"/>
                <w:sz w:val="15"/>
                <w:szCs w:val="15"/>
              </w:rPr>
              <w:t>PC</w:t>
            </w:r>
            <w:r w:rsidR="00695AAF" w:rsidRPr="00695AAF">
              <w:rPr>
                <w:rFonts w:hint="eastAsia"/>
                <w:sz w:val="15"/>
                <w:szCs w:val="15"/>
              </w:rPr>
              <w:t>、智能手机、平板电脑等各种设备。作为脑力劳动者，他们以学习和工作为主要任务，几乎每天都在进行，但苦于当下的学习工作效率低下，并受到拖延症的困扰。在学生和白领内部，随处可见以同学、同乡、同事关系维系着的若干个小团体。</w:t>
            </w:r>
          </w:p>
          <w:p w:rsidR="00721B76" w:rsidRPr="00695AAF" w:rsidRDefault="00695AAF" w:rsidP="00695AAF">
            <w:pPr>
              <w:contextualSpacing/>
              <w:rPr>
                <w:rFonts w:hint="eastAsia"/>
                <w:sz w:val="15"/>
                <w:szCs w:val="15"/>
              </w:rPr>
            </w:pPr>
            <w:r w:rsidRPr="00695AAF">
              <w:rPr>
                <w:rFonts w:hint="eastAsia"/>
                <w:sz w:val="15"/>
                <w:szCs w:val="15"/>
              </w:rPr>
              <w:t>他们对这款应用表现出强烈的兴趣，很想得知这个应用会以什么方式提高他们的工作效率。对他们来说，只要这款应用能提高他们哪怕是一丁点的工作效率，都给他们提供了莫大的帮助。这个应用可能会令其中的大学生改变原有的生活作息习惯，并在使用这个应用的初期令他们感到不适应。</w:t>
            </w:r>
          </w:p>
        </w:tc>
      </w:tr>
    </w:tbl>
    <w:p w:rsidR="00721B76" w:rsidRDefault="00721B76" w:rsidP="00721B76">
      <w:pPr>
        <w:pStyle w:val="a4"/>
        <w:numPr>
          <w:ilvl w:val="1"/>
          <w:numId w:val="3"/>
        </w:numPr>
        <w:ind w:firstLineChars="0"/>
        <w:contextualSpacing/>
        <w:outlineLvl w:val="1"/>
      </w:pPr>
      <w:bookmarkStart w:id="12" w:name="_Toc403941092"/>
      <w:r>
        <w:rPr>
          <w:rFonts w:hint="eastAsia"/>
        </w:rPr>
        <w:t>约束</w:t>
      </w:r>
      <w:bookmarkEnd w:id="12"/>
    </w:p>
    <w:p w:rsidR="00721B76" w:rsidRDefault="00721B76" w:rsidP="00C13A70">
      <w:pPr>
        <w:ind w:left="572" w:firstLine="420"/>
        <w:contextualSpacing/>
        <w:rPr>
          <w:rFonts w:hint="eastAsia"/>
        </w:rPr>
      </w:pPr>
      <w:r>
        <w:rPr>
          <w:rFonts w:hint="eastAsia"/>
        </w:rPr>
        <w:t>CON1</w:t>
      </w:r>
      <w:r>
        <w:rPr>
          <w:rFonts w:hint="eastAsia"/>
        </w:rPr>
        <w:t>：</w:t>
      </w:r>
      <w:r w:rsidR="00C13A70">
        <w:rPr>
          <w:rFonts w:hint="eastAsia"/>
        </w:rPr>
        <w:t>本产品在</w:t>
      </w:r>
      <w:r w:rsidR="00C13A70">
        <w:rPr>
          <w:rFonts w:hint="eastAsia"/>
        </w:rPr>
        <w:t>iOS</w:t>
      </w:r>
      <w:r w:rsidR="00C13A70">
        <w:rPr>
          <w:rFonts w:hint="eastAsia"/>
        </w:rPr>
        <w:t>、</w:t>
      </w:r>
      <w:r w:rsidR="00C13A70">
        <w:rPr>
          <w:rFonts w:hint="eastAsia"/>
        </w:rPr>
        <w:t>Andriod</w:t>
      </w:r>
      <w:r w:rsidR="00C13A70">
        <w:rPr>
          <w:rFonts w:hint="eastAsia"/>
        </w:rPr>
        <w:t>、</w:t>
      </w:r>
      <w:r w:rsidR="00C13A70">
        <w:rPr>
          <w:rFonts w:hint="eastAsia"/>
        </w:rPr>
        <w:t>Windows Phone 8</w:t>
      </w:r>
      <w:r w:rsidR="00C13A70">
        <w:rPr>
          <w:rFonts w:hint="eastAsia"/>
        </w:rPr>
        <w:t>、</w:t>
      </w:r>
      <w:r w:rsidR="00C13A70">
        <w:rPr>
          <w:rFonts w:hint="eastAsia"/>
        </w:rPr>
        <w:t>Windows 8</w:t>
      </w:r>
      <w:r w:rsidR="00C13A70">
        <w:rPr>
          <w:rFonts w:hint="eastAsia"/>
        </w:rPr>
        <w:t>及以上版本运行</w:t>
      </w:r>
    </w:p>
    <w:p w:rsidR="00721B76" w:rsidRDefault="00721B76" w:rsidP="00721B76">
      <w:pPr>
        <w:pStyle w:val="a4"/>
        <w:ind w:left="992" w:firstLineChars="0" w:firstLine="0"/>
        <w:contextualSpacing/>
      </w:pPr>
      <w:r>
        <w:rPr>
          <w:rFonts w:hint="eastAsia"/>
        </w:rPr>
        <w:t>CON2</w:t>
      </w:r>
      <w:r>
        <w:rPr>
          <w:rFonts w:hint="eastAsia"/>
        </w:rPr>
        <w:t>：系统不使用</w:t>
      </w:r>
      <w:r>
        <w:rPr>
          <w:rFonts w:hint="eastAsia"/>
        </w:rPr>
        <w:t>WEB</w:t>
      </w:r>
      <w:r>
        <w:rPr>
          <w:rFonts w:hint="eastAsia"/>
        </w:rPr>
        <w:t>界面</w:t>
      </w:r>
      <w:r>
        <w:t>，</w:t>
      </w:r>
      <w:r>
        <w:rPr>
          <w:rFonts w:hint="eastAsia"/>
        </w:rPr>
        <w:t>而是</w:t>
      </w:r>
      <w:r>
        <w:t>图形界面</w:t>
      </w:r>
      <w:r>
        <w:rPr>
          <w:rFonts w:hint="eastAsia"/>
        </w:rPr>
        <w:t>。</w:t>
      </w:r>
    </w:p>
    <w:p w:rsidR="00721B76" w:rsidRDefault="00721B76" w:rsidP="00721B76">
      <w:pPr>
        <w:pStyle w:val="a4"/>
        <w:ind w:left="992" w:firstLineChars="0" w:firstLine="0"/>
        <w:contextualSpacing/>
      </w:pPr>
      <w:r>
        <w:rPr>
          <w:rFonts w:hint="eastAsia"/>
        </w:rPr>
        <w:t>CON3</w:t>
      </w:r>
      <w:r w:rsidR="00BF135A">
        <w:rPr>
          <w:rFonts w:hint="eastAsia"/>
        </w:rPr>
        <w:t>：项目</w:t>
      </w:r>
      <w:r>
        <w:rPr>
          <w:rFonts w:hint="eastAsia"/>
        </w:rPr>
        <w:t>使用</w:t>
      </w:r>
      <w:r>
        <w:t>瀑布模型进行开发。</w:t>
      </w:r>
    </w:p>
    <w:p w:rsidR="00721B76" w:rsidRDefault="00721B76" w:rsidP="00721B76">
      <w:pPr>
        <w:pStyle w:val="a4"/>
        <w:ind w:left="992" w:firstLineChars="0" w:firstLine="0"/>
        <w:contextualSpacing/>
      </w:pPr>
      <w:r>
        <w:t>CON4</w:t>
      </w:r>
      <w:r>
        <w:rPr>
          <w:rFonts w:hint="eastAsia"/>
        </w:rPr>
        <w:t>：</w:t>
      </w:r>
      <w:r>
        <w:t>在开发中，开发者要提交软件需求规格</w:t>
      </w:r>
      <w:r>
        <w:rPr>
          <w:rFonts w:hint="eastAsia"/>
        </w:rPr>
        <w:t>文档</w:t>
      </w:r>
      <w:r>
        <w:t>、设计描述文档和测试报告。</w:t>
      </w:r>
    </w:p>
    <w:p w:rsidR="00721B76" w:rsidRDefault="00721B76" w:rsidP="00721B76">
      <w:pPr>
        <w:pStyle w:val="a4"/>
        <w:ind w:left="992" w:firstLineChars="0" w:firstLine="0"/>
        <w:contextualSpacing/>
      </w:pPr>
      <w:r>
        <w:t>CON</w:t>
      </w:r>
      <w:r>
        <w:rPr>
          <w:rFonts w:hint="eastAsia"/>
        </w:rPr>
        <w:t>5</w:t>
      </w:r>
      <w:r>
        <w:rPr>
          <w:rFonts w:hint="eastAsia"/>
        </w:rPr>
        <w:t>：</w:t>
      </w:r>
      <w:r w:rsidR="00766FAB">
        <w:rPr>
          <w:rFonts w:hint="eastAsia"/>
        </w:rPr>
        <w:t>多平台开发</w:t>
      </w:r>
      <w:r w:rsidR="00766FAB">
        <w:t>要同步进行</w:t>
      </w:r>
      <w:r>
        <w:t>。</w:t>
      </w:r>
    </w:p>
    <w:p w:rsidR="00721B76" w:rsidRDefault="00721B76" w:rsidP="00721B76">
      <w:pPr>
        <w:pStyle w:val="a4"/>
        <w:ind w:left="992" w:firstLineChars="0" w:firstLine="0"/>
        <w:contextualSpacing/>
      </w:pPr>
      <w:r>
        <w:t>CON6</w:t>
      </w:r>
      <w:r>
        <w:rPr>
          <w:rFonts w:hint="eastAsia"/>
        </w:rPr>
        <w:t>：</w:t>
      </w:r>
      <w:r>
        <w:t>项目开发要在</w:t>
      </w:r>
      <w:r>
        <w:rPr>
          <w:rFonts w:hint="eastAsia"/>
        </w:rPr>
        <w:t>4</w:t>
      </w:r>
      <w:r>
        <w:rPr>
          <w:rFonts w:hint="eastAsia"/>
        </w:rPr>
        <w:t>个</w:t>
      </w:r>
      <w:r>
        <w:t>月内完成。</w:t>
      </w:r>
    </w:p>
    <w:p w:rsidR="00721B76" w:rsidRDefault="00721B76" w:rsidP="00721B76">
      <w:pPr>
        <w:pStyle w:val="a4"/>
        <w:ind w:left="992" w:firstLineChars="0" w:firstLine="0"/>
        <w:contextualSpacing/>
      </w:pPr>
      <w:r>
        <w:t>CON7</w:t>
      </w:r>
      <w:r>
        <w:rPr>
          <w:rFonts w:hint="eastAsia"/>
        </w:rPr>
        <w:t>：</w:t>
      </w:r>
      <w:r>
        <w:t>项目要</w:t>
      </w:r>
      <w:r>
        <w:rPr>
          <w:rFonts w:hint="eastAsia"/>
        </w:rPr>
        <w:t>由四人开发小组</w:t>
      </w:r>
      <w:r>
        <w:t>合作完成。</w:t>
      </w:r>
    </w:p>
    <w:p w:rsidR="00721B76" w:rsidRPr="00EA27FA" w:rsidRDefault="00721B76" w:rsidP="00721B76">
      <w:pPr>
        <w:pStyle w:val="a4"/>
        <w:ind w:left="992" w:firstLineChars="0" w:firstLine="0"/>
        <w:contextualSpacing/>
      </w:pPr>
      <w:r>
        <w:rPr>
          <w:rFonts w:hint="eastAsia"/>
        </w:rPr>
        <w:t>CON8</w:t>
      </w:r>
      <w:r>
        <w:rPr>
          <w:rFonts w:hint="eastAsia"/>
        </w:rPr>
        <w:t>：每一次项目开发</w:t>
      </w:r>
      <w:r>
        <w:t>会议</w:t>
      </w:r>
      <w:r>
        <w:rPr>
          <w:rFonts w:hint="eastAsia"/>
        </w:rPr>
        <w:t>时</w:t>
      </w:r>
      <w:r>
        <w:t>所有小组成员都必须参加。</w:t>
      </w:r>
    </w:p>
    <w:p w:rsidR="00721B76" w:rsidRDefault="00721B76" w:rsidP="00721B76">
      <w:pPr>
        <w:pStyle w:val="a4"/>
        <w:numPr>
          <w:ilvl w:val="1"/>
          <w:numId w:val="3"/>
        </w:numPr>
        <w:ind w:firstLineChars="0"/>
        <w:contextualSpacing/>
        <w:outlineLvl w:val="1"/>
      </w:pPr>
      <w:bookmarkStart w:id="13" w:name="_Toc403941093"/>
      <w:r>
        <w:rPr>
          <w:rFonts w:hint="eastAsia"/>
        </w:rPr>
        <w:t>假设</w:t>
      </w:r>
      <w:r>
        <w:t>和依赖</w:t>
      </w:r>
      <w:bookmarkEnd w:id="13"/>
    </w:p>
    <w:p w:rsidR="00CA2E36" w:rsidRDefault="00CA2E36" w:rsidP="00CA2E36">
      <w:pPr>
        <w:pStyle w:val="a4"/>
        <w:ind w:left="992" w:firstLineChars="0" w:firstLine="0"/>
        <w:contextualSpacing/>
        <w:rPr>
          <w:rFonts w:hint="eastAsia"/>
        </w:rPr>
      </w:pPr>
      <w:r>
        <w:rPr>
          <w:rFonts w:hint="eastAsia"/>
        </w:rPr>
        <w:t>AS-1</w:t>
      </w:r>
      <w:r>
        <w:rPr>
          <w:rFonts w:hint="eastAsia"/>
        </w:rPr>
        <w:t>：使用应用的</w:t>
      </w:r>
      <w:r w:rsidR="008A2AD3">
        <w:rPr>
          <w:rFonts w:hint="eastAsia"/>
        </w:rPr>
        <w:t>目标</w:t>
      </w:r>
      <w:r w:rsidR="00E81EA7">
        <w:rPr>
          <w:rFonts w:hint="eastAsia"/>
        </w:rPr>
        <w:t>用户</w:t>
      </w:r>
      <w:r>
        <w:rPr>
          <w:rFonts w:hint="eastAsia"/>
        </w:rPr>
        <w:t>会在</w:t>
      </w:r>
      <w:r w:rsidR="00E81EA7">
        <w:rPr>
          <w:rFonts w:hint="eastAsia"/>
        </w:rPr>
        <w:t>其</w:t>
      </w:r>
      <w:r>
        <w:rPr>
          <w:rFonts w:hint="eastAsia"/>
        </w:rPr>
        <w:t>使用的所有设备上安装此应用。</w:t>
      </w:r>
    </w:p>
    <w:p w:rsidR="00CA2E36" w:rsidRDefault="00CA2E36" w:rsidP="00CA2E36">
      <w:pPr>
        <w:pStyle w:val="a4"/>
        <w:ind w:left="992" w:firstLineChars="0" w:firstLine="0"/>
        <w:contextualSpacing/>
        <w:rPr>
          <w:rFonts w:hint="eastAsia"/>
        </w:rPr>
      </w:pPr>
      <w:r>
        <w:rPr>
          <w:rFonts w:hint="eastAsia"/>
        </w:rPr>
        <w:t>AS-2</w:t>
      </w:r>
      <w:r>
        <w:rPr>
          <w:rFonts w:hint="eastAsia"/>
        </w:rPr>
        <w:t>：</w:t>
      </w:r>
      <w:r w:rsidR="008A2AD3">
        <w:rPr>
          <w:rFonts w:hint="eastAsia"/>
        </w:rPr>
        <w:t>目标</w:t>
      </w:r>
      <w:r w:rsidR="00E81EA7">
        <w:rPr>
          <w:rFonts w:hint="eastAsia"/>
        </w:rPr>
        <w:t>用户</w:t>
      </w:r>
      <w:r>
        <w:rPr>
          <w:rFonts w:hint="eastAsia"/>
        </w:rPr>
        <w:t>在使用应用时如实记录了未来的日程安排。</w:t>
      </w:r>
    </w:p>
    <w:p w:rsidR="00CA2E36" w:rsidRDefault="00CA2E36" w:rsidP="00CA2E36">
      <w:pPr>
        <w:pStyle w:val="a4"/>
        <w:ind w:left="992" w:firstLineChars="0" w:firstLine="0"/>
        <w:contextualSpacing/>
        <w:rPr>
          <w:rFonts w:hint="eastAsia"/>
        </w:rPr>
      </w:pPr>
      <w:r>
        <w:rPr>
          <w:rFonts w:hint="eastAsia"/>
        </w:rPr>
        <w:t>AS-3</w:t>
      </w:r>
      <w:r>
        <w:rPr>
          <w:rFonts w:hint="eastAsia"/>
        </w:rPr>
        <w:t>：</w:t>
      </w:r>
      <w:r w:rsidR="008A2AD3">
        <w:rPr>
          <w:rFonts w:hint="eastAsia"/>
        </w:rPr>
        <w:t>目标</w:t>
      </w:r>
      <w:r w:rsidR="00E81EA7">
        <w:rPr>
          <w:rFonts w:hint="eastAsia"/>
        </w:rPr>
        <w:t>用户</w:t>
      </w:r>
      <w:r>
        <w:rPr>
          <w:rFonts w:hint="eastAsia"/>
        </w:rPr>
        <w:t>在实际生活中有意愿遵从应用的提醒来工作、学习。</w:t>
      </w:r>
    </w:p>
    <w:p w:rsidR="00721B76" w:rsidRDefault="00CA2E36" w:rsidP="00CA2E36">
      <w:pPr>
        <w:pStyle w:val="a4"/>
        <w:ind w:left="992" w:firstLineChars="0" w:firstLine="0"/>
        <w:contextualSpacing/>
      </w:pPr>
      <w:r>
        <w:rPr>
          <w:rFonts w:hint="eastAsia"/>
        </w:rPr>
        <w:t>DE-1</w:t>
      </w:r>
      <w:r>
        <w:rPr>
          <w:rFonts w:hint="eastAsia"/>
        </w:rPr>
        <w:t>：应用要能启动、中止一些特定的应用，如音乐播放器、微博、人人等。</w:t>
      </w:r>
    </w:p>
    <w:p w:rsidR="00A63F06" w:rsidRDefault="00A63F06" w:rsidP="00A63F06">
      <w:pPr>
        <w:pStyle w:val="a4"/>
        <w:numPr>
          <w:ilvl w:val="1"/>
          <w:numId w:val="3"/>
        </w:numPr>
        <w:ind w:firstLineChars="0"/>
        <w:contextualSpacing/>
        <w:outlineLvl w:val="1"/>
      </w:pPr>
      <w:bookmarkStart w:id="14" w:name="_Toc403941094"/>
      <w:r w:rsidRPr="00A63F06">
        <w:rPr>
          <w:rFonts w:hint="eastAsia"/>
        </w:rPr>
        <w:t>限制与排除</w:t>
      </w:r>
      <w:bookmarkEnd w:id="14"/>
    </w:p>
    <w:p w:rsidR="00A63F06" w:rsidRDefault="00A63F06" w:rsidP="00A63F06">
      <w:pPr>
        <w:pStyle w:val="a4"/>
        <w:ind w:left="992" w:firstLineChars="0" w:firstLine="0"/>
        <w:contextualSpacing/>
        <w:rPr>
          <w:rFonts w:hint="eastAsia"/>
        </w:rPr>
      </w:pPr>
      <w:r>
        <w:rPr>
          <w:rFonts w:hint="eastAsia"/>
        </w:rPr>
        <w:t>LI-1</w:t>
      </w:r>
      <w:r>
        <w:rPr>
          <w:rFonts w:hint="eastAsia"/>
        </w:rPr>
        <w:t>：</w:t>
      </w:r>
      <w:r w:rsidR="00D035BF">
        <w:rPr>
          <w:rFonts w:hint="eastAsia"/>
        </w:rPr>
        <w:t>目标</w:t>
      </w:r>
      <w:r w:rsidR="002256E9">
        <w:rPr>
          <w:rFonts w:hint="eastAsia"/>
        </w:rPr>
        <w:t>用户</w:t>
      </w:r>
      <w:r>
        <w:rPr>
          <w:rFonts w:hint="eastAsia"/>
        </w:rPr>
        <w:t>在应用中记录的只是学习、工作的日程安排，休息时间的安排不在</w:t>
      </w:r>
      <w:r>
        <w:rPr>
          <w:rFonts w:hint="eastAsia"/>
        </w:rPr>
        <w:lastRenderedPageBreak/>
        <w:t>其中。</w:t>
      </w:r>
    </w:p>
    <w:p w:rsidR="00A63F06" w:rsidRDefault="00A63F06" w:rsidP="00A63F06">
      <w:pPr>
        <w:pStyle w:val="a4"/>
        <w:ind w:left="992" w:firstLineChars="0" w:firstLine="0"/>
        <w:contextualSpacing/>
        <w:rPr>
          <w:rFonts w:hint="eastAsia"/>
        </w:rPr>
      </w:pPr>
      <w:r>
        <w:rPr>
          <w:rFonts w:hint="eastAsia"/>
        </w:rPr>
        <w:t>LI-2</w:t>
      </w:r>
      <w:r>
        <w:rPr>
          <w:rFonts w:hint="eastAsia"/>
        </w:rPr>
        <w:t>：应用只保证</w:t>
      </w:r>
      <w:r w:rsidR="002062B7">
        <w:rPr>
          <w:rFonts w:hint="eastAsia"/>
        </w:rPr>
        <w:t>目标</w:t>
      </w:r>
      <w:r w:rsidR="00644169">
        <w:rPr>
          <w:rFonts w:hint="eastAsia"/>
        </w:rPr>
        <w:t>用户</w:t>
      </w:r>
      <w:r>
        <w:rPr>
          <w:rFonts w:hint="eastAsia"/>
        </w:rPr>
        <w:t>在工作、学习中，注意力不被</w:t>
      </w:r>
      <w:r w:rsidR="00CD2E7E">
        <w:rPr>
          <w:rFonts w:hint="eastAsia"/>
        </w:rPr>
        <w:t>其</w:t>
      </w:r>
      <w:r>
        <w:rPr>
          <w:rFonts w:hint="eastAsia"/>
        </w:rPr>
        <w:t>所拥有的设备吸引。</w:t>
      </w:r>
    </w:p>
    <w:p w:rsidR="00721B76" w:rsidRDefault="00721B76" w:rsidP="00721B76">
      <w:pPr>
        <w:pStyle w:val="a4"/>
        <w:numPr>
          <w:ilvl w:val="0"/>
          <w:numId w:val="3"/>
        </w:numPr>
        <w:ind w:firstLineChars="0"/>
        <w:contextualSpacing/>
        <w:outlineLvl w:val="0"/>
      </w:pPr>
      <w:bookmarkStart w:id="15" w:name="_Toc403941095"/>
      <w:r>
        <w:rPr>
          <w:rFonts w:hint="eastAsia"/>
        </w:rPr>
        <w:t>详细</w:t>
      </w:r>
      <w:r>
        <w:t>需求描述</w:t>
      </w:r>
      <w:bookmarkEnd w:id="15"/>
    </w:p>
    <w:p w:rsidR="00721B76" w:rsidRDefault="00721B76" w:rsidP="00721B76">
      <w:pPr>
        <w:pStyle w:val="a4"/>
        <w:numPr>
          <w:ilvl w:val="1"/>
          <w:numId w:val="3"/>
        </w:numPr>
        <w:ind w:firstLineChars="0"/>
        <w:contextualSpacing/>
        <w:outlineLvl w:val="1"/>
      </w:pPr>
      <w:bookmarkStart w:id="16" w:name="_Toc403941096"/>
      <w:r>
        <w:rPr>
          <w:rFonts w:hint="eastAsia"/>
        </w:rPr>
        <w:t>对外接口</w:t>
      </w:r>
      <w:r>
        <w:t>需求</w:t>
      </w:r>
      <w:bookmarkEnd w:id="16"/>
    </w:p>
    <w:p w:rsidR="00721B76" w:rsidRDefault="00721B76" w:rsidP="00721B76">
      <w:pPr>
        <w:pStyle w:val="a4"/>
        <w:numPr>
          <w:ilvl w:val="2"/>
          <w:numId w:val="3"/>
        </w:numPr>
        <w:ind w:firstLineChars="0"/>
        <w:contextualSpacing/>
        <w:outlineLvl w:val="2"/>
      </w:pPr>
      <w:bookmarkStart w:id="17" w:name="_Toc403941097"/>
      <w:r>
        <w:rPr>
          <w:rFonts w:hint="eastAsia"/>
        </w:rPr>
        <w:t>用户界面</w:t>
      </w:r>
      <w:bookmarkEnd w:id="17"/>
    </w:p>
    <w:p w:rsidR="00CC2B18" w:rsidRDefault="00CC2B18" w:rsidP="00B4051B">
      <w:pPr>
        <w:pStyle w:val="a4"/>
        <w:ind w:left="1418" w:firstLineChars="0" w:firstLine="262"/>
        <w:contextualSpacing/>
      </w:pPr>
      <w:r>
        <w:rPr>
          <w:rFonts w:hint="eastAsia"/>
        </w:rPr>
        <w:t>用户界面总体</w:t>
      </w:r>
      <w:r>
        <w:t>使用</w:t>
      </w:r>
      <w:r>
        <w:rPr>
          <w:rFonts w:hint="eastAsia"/>
        </w:rPr>
        <w:t>flat u</w:t>
      </w:r>
      <w:r>
        <w:t>i</w:t>
      </w:r>
      <w:r>
        <w:rPr>
          <w:rFonts w:hint="eastAsia"/>
        </w:rPr>
        <w:t>风格，</w:t>
      </w:r>
      <w:r>
        <w:t>并且尽量把</w:t>
      </w:r>
      <w:r>
        <w:rPr>
          <w:rFonts w:hint="eastAsia"/>
        </w:rPr>
        <w:t>相近</w:t>
      </w:r>
      <w:r>
        <w:t>功能放在同一界面内，尽量减少</w:t>
      </w:r>
      <w:r>
        <w:rPr>
          <w:rFonts w:hint="eastAsia"/>
        </w:rPr>
        <w:t>界面</w:t>
      </w:r>
      <w:r>
        <w:t>跳转和弹窗</w:t>
      </w:r>
      <w:r>
        <w:rPr>
          <w:rFonts w:hint="eastAsia"/>
        </w:rPr>
        <w:t>。</w:t>
      </w:r>
    </w:p>
    <w:p w:rsidR="00CC2B18" w:rsidRDefault="00CC2B18" w:rsidP="00B4051B">
      <w:pPr>
        <w:pStyle w:val="a4"/>
        <w:ind w:left="1418" w:firstLineChars="0" w:firstLine="262"/>
        <w:contextualSpacing/>
      </w:pPr>
      <w:r>
        <w:rPr>
          <w:rFonts w:hint="eastAsia"/>
        </w:rPr>
        <w:t>尽量使用滑动操作</w:t>
      </w:r>
      <w:r>
        <w:t>和动态提示</w:t>
      </w:r>
      <w:r>
        <w:rPr>
          <w:rFonts w:hint="eastAsia"/>
        </w:rPr>
        <w:t>，利用感官</w:t>
      </w:r>
      <w:r>
        <w:t>刺激和行为表现</w:t>
      </w:r>
      <w:r>
        <w:rPr>
          <w:rFonts w:hint="eastAsia"/>
        </w:rPr>
        <w:t>提高用户“完成</w:t>
      </w:r>
      <w:r>
        <w:rPr>
          <w:rFonts w:hint="eastAsia"/>
        </w:rPr>
        <w:t>DDL</w:t>
      </w:r>
      <w:r>
        <w:rPr>
          <w:rFonts w:hint="eastAsia"/>
        </w:rPr>
        <w:t>”的</w:t>
      </w:r>
      <w:r>
        <w:t>成就感。</w:t>
      </w:r>
    </w:p>
    <w:p w:rsidR="00576D93" w:rsidRDefault="00576D93" w:rsidP="00B4051B">
      <w:pPr>
        <w:ind w:left="1260" w:firstLine="420"/>
        <w:contextualSpacing/>
        <w:rPr>
          <w:rFonts w:hint="eastAsia"/>
        </w:rPr>
      </w:pPr>
      <w:r>
        <w:rPr>
          <w:rFonts w:hint="eastAsia"/>
        </w:rPr>
        <w:t>字体</w:t>
      </w:r>
      <w:r>
        <w:rPr>
          <w:rFonts w:hint="eastAsia"/>
        </w:rPr>
        <w:t>和</w:t>
      </w:r>
      <w:r>
        <w:t>图标</w:t>
      </w:r>
      <w:r>
        <w:t>需在各种分辨率下能够清晰</w:t>
      </w:r>
      <w:r>
        <w:rPr>
          <w:rFonts w:hint="eastAsia"/>
        </w:rPr>
        <w:t>辨认</w:t>
      </w:r>
      <w:r>
        <w:t>。</w:t>
      </w:r>
    </w:p>
    <w:p w:rsidR="00576D93" w:rsidRDefault="007C646D" w:rsidP="00B4051B">
      <w:pPr>
        <w:pStyle w:val="a4"/>
        <w:spacing w:line="360" w:lineRule="exact"/>
        <w:ind w:left="1418" w:firstLineChars="0" w:firstLine="262"/>
        <w:contextualSpacing/>
      </w:pPr>
      <w:r>
        <w:rPr>
          <w:rFonts w:hint="eastAsia"/>
        </w:rPr>
        <w:t>以下说明</w:t>
      </w:r>
      <w:r w:rsidR="00576D93">
        <w:rPr>
          <w:rFonts w:hint="eastAsia"/>
        </w:rPr>
        <w:t>主要侧重移动应</w:t>
      </w:r>
      <w:r w:rsidR="00576D93" w:rsidRPr="00576D93">
        <w:rPr>
          <w:rFonts w:ascii="Microsoft JhengHei UI Light" w:eastAsia="Microsoft JhengHei UI Light" w:hAnsi="Microsoft JhengHei UI Light" w:cs="Microsoft JhengHei UI Light" w:hint="eastAsia"/>
        </w:rPr>
        <w:t>⽤</w:t>
      </w:r>
      <w:r w:rsidR="00576D93" w:rsidRPr="00576D93">
        <w:rPr>
          <w:rFonts w:ascii="宋体" w:eastAsia="宋体" w:hAnsi="宋体" w:cs="宋体" w:hint="eastAsia"/>
        </w:rPr>
        <w:t>用，重点在于表现移动应</w:t>
      </w:r>
      <w:r w:rsidR="00576D93" w:rsidRPr="00576D93">
        <w:rPr>
          <w:rFonts w:ascii="Microsoft JhengHei UI Light" w:eastAsia="Microsoft JhengHei UI Light" w:hAnsi="Microsoft JhengHei UI Light" w:cs="Microsoft JhengHei UI Light" w:hint="eastAsia"/>
        </w:rPr>
        <w:t>⽤</w:t>
      </w:r>
      <w:r w:rsidR="00576D93" w:rsidRPr="00576D93">
        <w:rPr>
          <w:rFonts w:ascii="宋体" w:eastAsia="宋体" w:hAnsi="宋体" w:cs="宋体" w:hint="eastAsia"/>
        </w:rPr>
        <w:t>用上主要的交互过程和主要</w:t>
      </w:r>
      <w:r w:rsidR="00576D93">
        <w:rPr>
          <w:rFonts w:hint="eastAsia"/>
        </w:rPr>
        <w:t>应</w:t>
      </w:r>
      <w:r w:rsidR="00576D93" w:rsidRPr="00576D93">
        <w:rPr>
          <w:rFonts w:ascii="Microsoft JhengHei UI Light" w:eastAsia="Microsoft JhengHei UI Light" w:hAnsi="Microsoft JhengHei UI Light" w:cs="Microsoft JhengHei UI Light" w:hint="eastAsia"/>
        </w:rPr>
        <w:t>⽤</w:t>
      </w:r>
      <w:r w:rsidR="00576D93" w:rsidRPr="00576D93">
        <w:rPr>
          <w:rFonts w:ascii="宋体" w:eastAsia="宋体" w:hAnsi="宋体" w:cs="宋体" w:hint="eastAsia"/>
        </w:rPr>
        <w:t>用场景</w:t>
      </w:r>
    </w:p>
    <w:p w:rsidR="00576D93" w:rsidRDefault="00576D93" w:rsidP="00B4051B">
      <w:pPr>
        <w:pStyle w:val="a4"/>
        <w:spacing w:line="360" w:lineRule="exact"/>
        <w:ind w:left="1418" w:firstLineChars="0" w:firstLine="262"/>
        <w:contextualSpacing/>
      </w:pPr>
      <w:r>
        <w:rPr>
          <w:rFonts w:hint="eastAsia"/>
        </w:rPr>
        <w:t>由于各平台在设计语</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言上的区别，原型上并没有覆盖全部平台，</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而</w:t>
      </w:r>
      <w:r w:rsidRPr="00576D93">
        <w:rPr>
          <w:rFonts w:hint="eastAsia"/>
        </w:rPr>
        <w:t>是</w:t>
      </w:r>
      <w:r w:rsidRPr="00576D93">
        <w:rPr>
          <w:rFonts w:ascii="宋体" w:eastAsia="宋体" w:hAnsi="宋体" w:cs="宋体" w:hint="eastAsia"/>
        </w:rPr>
        <w:t>选择</w:t>
      </w:r>
      <w:r>
        <w:t>IOS</w:t>
      </w:r>
      <w:r>
        <w:rPr>
          <w:rFonts w:hint="eastAsia"/>
        </w:rPr>
        <w:t>作为主要的媒介，其他平台在界</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面区分和表现上基本与</w:t>
      </w:r>
      <w:r>
        <w:t>IOS</w:t>
      </w:r>
      <w:r>
        <w:rPr>
          <w:rFonts w:hint="eastAsia"/>
        </w:rPr>
        <w:t>平台</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一致，功能点上也</w:t>
      </w:r>
      <w:r>
        <w:rPr>
          <w:rFonts w:hint="eastAsia"/>
        </w:rPr>
        <w:t>完全</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一致</w:t>
      </w:r>
    </w:p>
    <w:p w:rsidR="00576D93" w:rsidRDefault="00576D93" w:rsidP="00B4051B">
      <w:pPr>
        <w:pStyle w:val="a4"/>
        <w:spacing w:line="360" w:lineRule="exact"/>
        <w:ind w:left="1418" w:firstLineChars="0" w:firstLine="262"/>
        <w:contextualSpacing/>
      </w:pPr>
      <w:r>
        <w:rPr>
          <w:rFonts w:hint="eastAsia"/>
        </w:rPr>
        <w:t>由于</w:t>
      </w:r>
      <w:r>
        <w:t>Android</w:t>
      </w:r>
      <w:r>
        <w:rPr>
          <w:rFonts w:hint="eastAsia"/>
        </w:rPr>
        <w:t>平台在应</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用权限上的不同设计，可以达到完全屏蔽其他应</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用的功</w:t>
      </w:r>
      <w:r>
        <w:rPr>
          <w:rFonts w:hint="eastAsia"/>
        </w:rPr>
        <w:t>能，但在</w:t>
      </w:r>
      <w:r>
        <w:t>WindowsPhone</w:t>
      </w:r>
      <w:r>
        <w:rPr>
          <w:rFonts w:hint="eastAsia"/>
        </w:rPr>
        <w:t>和</w:t>
      </w:r>
      <w:r>
        <w:t>IOS</w:t>
      </w:r>
      <w:r>
        <w:rPr>
          <w:rFonts w:hint="eastAsia"/>
        </w:rPr>
        <w:t>平台上，这点是</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无法做到的，只能通过其他</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手段来完</w:t>
      </w:r>
      <w:r>
        <w:rPr>
          <w:rFonts w:hint="eastAsia"/>
        </w:rPr>
        <w:t>成（如原型中所展</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示的</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方式）</w:t>
      </w:r>
    </w:p>
    <w:p w:rsidR="00576D93" w:rsidRPr="00576D93" w:rsidRDefault="00576D93" w:rsidP="00B4051B">
      <w:pPr>
        <w:pStyle w:val="a4"/>
        <w:spacing w:line="360" w:lineRule="exact"/>
        <w:ind w:left="1418" w:firstLineChars="0" w:firstLine="262"/>
        <w:contextualSpacing/>
        <w:rPr>
          <w:rFonts w:hint="eastAsia"/>
        </w:rPr>
      </w:pPr>
      <w:r>
        <w:rPr>
          <w:rFonts w:hint="eastAsia"/>
        </w:rPr>
        <w:t>对应</w:t>
      </w:r>
      <w:r>
        <w:t>PC</w:t>
      </w:r>
      <w:r>
        <w:rPr>
          <w:rFonts w:hint="eastAsia"/>
        </w:rPr>
        <w:t>和</w:t>
      </w:r>
      <w:r>
        <w:t>MAC</w:t>
      </w:r>
      <w:r>
        <w:rPr>
          <w:rFonts w:hint="eastAsia"/>
        </w:rPr>
        <w:t>端，设计思路上有所不同，但在第</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一版原型中并没有加</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入</w:t>
      </w:r>
      <w:r>
        <w:t>PC</w:t>
      </w:r>
      <w:r>
        <w:rPr>
          <w:rFonts w:hint="eastAsia"/>
        </w:rPr>
        <w:t>和</w:t>
      </w:r>
      <w:r>
        <w:t>MAC</w:t>
      </w:r>
      <w:r>
        <w:rPr>
          <w:rFonts w:hint="eastAsia"/>
        </w:rPr>
        <w:t>的设计，会在后续</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工作中补上。同时</w:t>
      </w:r>
      <w:r>
        <w:t>PC</w:t>
      </w:r>
      <w:r>
        <w:rPr>
          <w:rFonts w:hint="eastAsia"/>
        </w:rPr>
        <w:t>和</w:t>
      </w:r>
      <w:r>
        <w:t>MAC</w:t>
      </w:r>
      <w:r>
        <w:rPr>
          <w:rFonts w:hint="eastAsia"/>
        </w:rPr>
        <w:t>端由于</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无法知晓</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用户真正的意</w:t>
      </w:r>
      <w:r>
        <w:rPr>
          <w:rFonts w:hint="eastAsia"/>
        </w:rPr>
        <w:t>图和所浏览的内容，将主要以计时和提醒为主，不会像移动端</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一样进</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行</w:t>
      </w:r>
      <w:r w:rsidRPr="00576D93">
        <w:rPr>
          <w:rFonts w:ascii="Microsoft JhengHei UI Light" w:eastAsia="Microsoft JhengHei UI Light" w:hAnsi="Microsoft JhengHei UI Light" w:cs="Microsoft JhengHei UI Light" w:hint="eastAsia"/>
        </w:rPr>
        <w:t>⼀</w:t>
      </w:r>
      <w:r w:rsidRPr="00576D93">
        <w:rPr>
          <w:rFonts w:ascii="宋体" w:eastAsia="宋体" w:hAnsi="宋体" w:cs="宋体" w:hint="eastAsia"/>
        </w:rPr>
        <w:t>一定程度上</w:t>
      </w:r>
      <w:r>
        <w:rPr>
          <w:rFonts w:hint="eastAsia"/>
        </w:rPr>
        <w:t>的屏蔽</w:t>
      </w:r>
    </w:p>
    <w:p w:rsidR="00CC2B18" w:rsidRPr="00611BF1" w:rsidRDefault="00CC2B18" w:rsidP="00B4051B">
      <w:pPr>
        <w:pStyle w:val="a4"/>
        <w:ind w:left="1418" w:firstLineChars="0" w:firstLine="0"/>
        <w:contextualSpacing/>
        <w:rPr>
          <w:b/>
        </w:rPr>
      </w:pPr>
      <w:r w:rsidRPr="00611BF1">
        <w:rPr>
          <w:rFonts w:hint="eastAsia"/>
          <w:b/>
        </w:rPr>
        <w:t>UI1</w:t>
      </w:r>
      <w:r w:rsidRPr="00611BF1">
        <w:rPr>
          <w:rFonts w:hint="eastAsia"/>
          <w:b/>
        </w:rPr>
        <w:t>：</w:t>
      </w:r>
      <w:r w:rsidRPr="00611BF1">
        <w:rPr>
          <w:b/>
        </w:rPr>
        <w:t xml:space="preserve">Starting </w:t>
      </w:r>
      <w:r w:rsidRPr="00611BF1">
        <w:rPr>
          <w:rFonts w:hint="eastAsia"/>
          <w:b/>
        </w:rPr>
        <w:t>界面：</w:t>
      </w:r>
    </w:p>
    <w:p w:rsidR="00CC2B18" w:rsidRDefault="00CC2B18" w:rsidP="00B4051B">
      <w:pPr>
        <w:pStyle w:val="a4"/>
        <w:ind w:left="1418" w:firstLineChars="0" w:firstLine="0"/>
        <w:contextualSpacing/>
      </w:pPr>
      <w:r w:rsidRPr="00870000">
        <w:rPr>
          <w:noProof/>
        </w:rPr>
        <w:drawing>
          <wp:inline distT="0" distB="0" distL="0" distR="0" wp14:anchorId="1048136A" wp14:editId="381D8F0B">
            <wp:extent cx="1457865" cy="3084177"/>
            <wp:effectExtent l="0" t="0" r="952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4558" cy="3098337"/>
                    </a:xfrm>
                    <a:prstGeom prst="rect">
                      <a:avLst/>
                    </a:prstGeom>
                    <a:noFill/>
                    <a:ln>
                      <a:noFill/>
                    </a:ln>
                  </pic:spPr>
                </pic:pic>
              </a:graphicData>
            </a:graphic>
          </wp:inline>
        </w:drawing>
      </w:r>
    </w:p>
    <w:p w:rsidR="00CC2B18" w:rsidRDefault="00CC2B18" w:rsidP="00B4051B">
      <w:pPr>
        <w:pStyle w:val="a4"/>
        <w:ind w:left="1418" w:firstLineChars="0" w:firstLine="262"/>
        <w:contextualSpacing/>
        <w:rPr>
          <w:rFonts w:hint="eastAsia"/>
        </w:rPr>
      </w:pPr>
      <w:r>
        <w:rPr>
          <w:rFonts w:hint="eastAsia"/>
        </w:rPr>
        <w:t>本</w:t>
      </w:r>
      <w:r>
        <w:rPr>
          <w:rFonts w:hint="eastAsia"/>
        </w:rPr>
        <w:t>APP</w:t>
      </w:r>
      <w:r>
        <w:rPr>
          <w:rFonts w:hint="eastAsia"/>
        </w:rPr>
        <w:t>的第一个</w:t>
      </w:r>
      <w:r>
        <w:t>界面，提供</w:t>
      </w:r>
      <w:r>
        <w:rPr>
          <w:rFonts w:hint="eastAsia"/>
        </w:rPr>
        <w:t>登陆</w:t>
      </w:r>
      <w:r>
        <w:t>和注册选项。</w:t>
      </w:r>
      <w:r w:rsidR="00E456C7">
        <w:rPr>
          <w:rFonts w:hint="eastAsia"/>
        </w:rPr>
        <w:t>点击</w:t>
      </w:r>
      <w:r w:rsidR="00E456C7">
        <w:t>登陆跳转至</w:t>
      </w:r>
      <w:r w:rsidR="00E456C7">
        <w:rPr>
          <w:rFonts w:hint="eastAsia"/>
        </w:rPr>
        <w:t>UI2</w:t>
      </w:r>
      <w:r w:rsidR="00803BA0">
        <w:rPr>
          <w:rFonts w:hint="eastAsia"/>
        </w:rPr>
        <w:t>。</w:t>
      </w:r>
      <w:r w:rsidR="00D56EA4">
        <w:rPr>
          <w:rFonts w:hint="eastAsia"/>
        </w:rPr>
        <w:t>点击</w:t>
      </w:r>
      <w:r w:rsidR="00D56EA4">
        <w:t>注册</w:t>
      </w:r>
      <w:r w:rsidR="00D56EA4">
        <w:rPr>
          <w:rFonts w:hint="eastAsia"/>
        </w:rPr>
        <w:t>跳转</w:t>
      </w:r>
      <w:r w:rsidR="00D56EA4">
        <w:t>至</w:t>
      </w:r>
      <w:r w:rsidR="00D56EA4">
        <w:rPr>
          <w:rFonts w:hint="eastAsia"/>
        </w:rPr>
        <w:t>UI3</w:t>
      </w:r>
    </w:p>
    <w:p w:rsidR="00CC2B18" w:rsidRPr="00611BF1" w:rsidRDefault="00CC2B18" w:rsidP="00B4051B">
      <w:pPr>
        <w:pStyle w:val="a4"/>
        <w:ind w:left="1418" w:firstLineChars="0" w:firstLine="0"/>
        <w:contextualSpacing/>
        <w:rPr>
          <w:b/>
        </w:rPr>
      </w:pPr>
      <w:r w:rsidRPr="00611BF1">
        <w:rPr>
          <w:rFonts w:hint="eastAsia"/>
          <w:b/>
        </w:rPr>
        <w:t>UI2</w:t>
      </w:r>
      <w:r w:rsidRPr="00611BF1">
        <w:rPr>
          <w:rFonts w:hint="eastAsia"/>
          <w:b/>
        </w:rPr>
        <w:t>：</w:t>
      </w:r>
      <w:r w:rsidRPr="00611BF1">
        <w:rPr>
          <w:rFonts w:hint="eastAsia"/>
          <w:b/>
        </w:rPr>
        <w:t>注册</w:t>
      </w:r>
      <w:r w:rsidRPr="00611BF1">
        <w:rPr>
          <w:b/>
        </w:rPr>
        <w:t>界面</w:t>
      </w:r>
      <w:r w:rsidRPr="00611BF1">
        <w:rPr>
          <w:rFonts w:hint="eastAsia"/>
          <w:b/>
        </w:rPr>
        <w:t>：</w:t>
      </w:r>
    </w:p>
    <w:p w:rsidR="00430089" w:rsidRDefault="00CC2B18" w:rsidP="00B4051B">
      <w:pPr>
        <w:pStyle w:val="a4"/>
        <w:ind w:left="1418" w:firstLineChars="0" w:firstLine="0"/>
        <w:contextualSpacing/>
      </w:pPr>
      <w:r w:rsidRPr="00CC2B18">
        <w:rPr>
          <w:rFonts w:hint="eastAsia"/>
          <w:noProof/>
        </w:rPr>
        <w:lastRenderedPageBreak/>
        <w:drawing>
          <wp:inline distT="0" distB="0" distL="0" distR="0">
            <wp:extent cx="1404271" cy="2969971"/>
            <wp:effectExtent l="0" t="0" r="5715" b="190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7912" cy="2977671"/>
                    </a:xfrm>
                    <a:prstGeom prst="rect">
                      <a:avLst/>
                    </a:prstGeom>
                    <a:noFill/>
                    <a:ln>
                      <a:noFill/>
                    </a:ln>
                  </pic:spPr>
                </pic:pic>
              </a:graphicData>
            </a:graphic>
          </wp:inline>
        </w:drawing>
      </w:r>
    </w:p>
    <w:p w:rsidR="00791F55" w:rsidRDefault="00331007" w:rsidP="00B4051B">
      <w:pPr>
        <w:pStyle w:val="a4"/>
        <w:ind w:left="1418" w:firstLineChars="0" w:firstLine="0"/>
        <w:contextualSpacing/>
        <w:rPr>
          <w:rFonts w:hint="eastAsia"/>
        </w:rPr>
      </w:pPr>
      <w:r>
        <w:rPr>
          <w:rFonts w:hint="eastAsia"/>
        </w:rPr>
        <w:t>新用户</w:t>
      </w:r>
      <w:r>
        <w:t>注册界面。</w:t>
      </w:r>
      <w:r>
        <w:rPr>
          <w:rFonts w:hint="eastAsia"/>
        </w:rPr>
        <w:t>点击</w:t>
      </w:r>
      <w:r>
        <w:t>下方的注册进行注册。左滑</w:t>
      </w:r>
      <w:r>
        <w:rPr>
          <w:rFonts w:hint="eastAsia"/>
        </w:rPr>
        <w:t>返回</w:t>
      </w:r>
      <w:r>
        <w:rPr>
          <w:rFonts w:hint="eastAsia"/>
        </w:rPr>
        <w:t>UI1</w:t>
      </w:r>
      <w:r w:rsidR="00D56EA4">
        <w:rPr>
          <w:rFonts w:hint="eastAsia"/>
        </w:rPr>
        <w:t>。</w:t>
      </w:r>
      <w:r w:rsidR="00D56EA4">
        <w:t>注册成功进入</w:t>
      </w:r>
      <w:r w:rsidR="00D56EA4">
        <w:rPr>
          <w:rFonts w:hint="eastAsia"/>
        </w:rPr>
        <w:t>UI4</w:t>
      </w:r>
    </w:p>
    <w:p w:rsidR="00331007" w:rsidRDefault="00331007" w:rsidP="00B4051B">
      <w:pPr>
        <w:pStyle w:val="a4"/>
        <w:ind w:left="1418" w:firstLineChars="0" w:firstLine="0"/>
        <w:contextualSpacing/>
      </w:pPr>
      <w:r>
        <w:rPr>
          <w:rFonts w:hint="eastAsia"/>
        </w:rPr>
        <w:t>要求</w:t>
      </w:r>
      <w:r>
        <w:t>信息提示明确，</w:t>
      </w:r>
      <w:r>
        <w:rPr>
          <w:rFonts w:hint="eastAsia"/>
        </w:rPr>
        <w:t>让</w:t>
      </w:r>
      <w:r>
        <w:t>用户知晓需要输入的是什么信息。输入</w:t>
      </w:r>
      <w:r>
        <w:rPr>
          <w:rFonts w:hint="eastAsia"/>
        </w:rPr>
        <w:t>格式</w:t>
      </w:r>
      <w:r>
        <w:t>有误需有反馈。</w:t>
      </w:r>
    </w:p>
    <w:p w:rsidR="00611BF1" w:rsidRPr="00611BF1" w:rsidRDefault="00611BF1" w:rsidP="00B4051B">
      <w:pPr>
        <w:pStyle w:val="a4"/>
        <w:ind w:left="1418" w:firstLineChars="0" w:firstLine="0"/>
        <w:contextualSpacing/>
        <w:rPr>
          <w:b/>
        </w:rPr>
      </w:pPr>
      <w:r w:rsidRPr="00611BF1">
        <w:rPr>
          <w:rFonts w:hint="eastAsia"/>
          <w:b/>
        </w:rPr>
        <w:t>UI3</w:t>
      </w:r>
      <w:r w:rsidRPr="00611BF1">
        <w:rPr>
          <w:rFonts w:hint="eastAsia"/>
          <w:b/>
        </w:rPr>
        <w:t>：登陆界面</w:t>
      </w:r>
    </w:p>
    <w:p w:rsidR="00611BF1" w:rsidRDefault="00611BF1" w:rsidP="00B4051B">
      <w:pPr>
        <w:pStyle w:val="a4"/>
        <w:ind w:left="1418" w:firstLineChars="0" w:firstLine="0"/>
        <w:contextualSpacing/>
      </w:pPr>
      <w:r w:rsidRPr="00611BF1">
        <w:rPr>
          <w:rFonts w:hint="eastAsia"/>
          <w:noProof/>
        </w:rPr>
        <w:drawing>
          <wp:inline distT="0" distB="0" distL="0" distR="0">
            <wp:extent cx="1441094" cy="3047850"/>
            <wp:effectExtent l="0" t="0" r="6985"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6250" cy="3058755"/>
                    </a:xfrm>
                    <a:prstGeom prst="rect">
                      <a:avLst/>
                    </a:prstGeom>
                    <a:noFill/>
                    <a:ln>
                      <a:noFill/>
                    </a:ln>
                  </pic:spPr>
                </pic:pic>
              </a:graphicData>
            </a:graphic>
          </wp:inline>
        </w:drawing>
      </w:r>
    </w:p>
    <w:p w:rsidR="00611BF1" w:rsidRDefault="00611BF1" w:rsidP="00B4051B">
      <w:pPr>
        <w:pStyle w:val="a4"/>
        <w:ind w:left="1418" w:firstLineChars="0" w:firstLine="0"/>
        <w:contextualSpacing/>
        <w:rPr>
          <w:rFonts w:hint="eastAsia"/>
        </w:rPr>
      </w:pPr>
      <w:r>
        <w:rPr>
          <w:rFonts w:hint="eastAsia"/>
        </w:rPr>
        <w:t>用户</w:t>
      </w:r>
      <w:r>
        <w:t>登录界面</w:t>
      </w:r>
      <w:r>
        <w:rPr>
          <w:rFonts w:hint="eastAsia"/>
        </w:rPr>
        <w:t>。</w:t>
      </w:r>
      <w:r w:rsidR="00D56EA4">
        <w:rPr>
          <w:rFonts w:hint="eastAsia"/>
        </w:rPr>
        <w:t>登陆成功转入</w:t>
      </w:r>
      <w:r w:rsidR="00D56EA4">
        <w:rPr>
          <w:rFonts w:hint="eastAsia"/>
        </w:rPr>
        <w:t>UI4</w:t>
      </w:r>
      <w:r w:rsidR="00D56EA4">
        <w:rPr>
          <w:rFonts w:hint="eastAsia"/>
        </w:rPr>
        <w:t>。</w:t>
      </w:r>
      <w:r w:rsidR="00D56EA4">
        <w:t>左滑</w:t>
      </w:r>
      <w:r w:rsidR="00D56EA4">
        <w:rPr>
          <w:rFonts w:hint="eastAsia"/>
        </w:rPr>
        <w:t>进入</w:t>
      </w:r>
      <w:r w:rsidR="00D56EA4">
        <w:rPr>
          <w:rFonts w:hint="eastAsia"/>
        </w:rPr>
        <w:t>UI1</w:t>
      </w:r>
      <w:r w:rsidR="00D56EA4">
        <w:rPr>
          <w:rFonts w:hint="eastAsia"/>
        </w:rPr>
        <w:t>。</w:t>
      </w:r>
      <w:r w:rsidR="00D56EA4">
        <w:t>登录失败</w:t>
      </w:r>
      <w:r w:rsidR="00D56EA4">
        <w:rPr>
          <w:rFonts w:hint="eastAsia"/>
        </w:rPr>
        <w:t>停留在</w:t>
      </w:r>
      <w:r w:rsidR="00D56EA4">
        <w:t>此屏。</w:t>
      </w:r>
    </w:p>
    <w:p w:rsidR="00611BF1" w:rsidRDefault="00611BF1" w:rsidP="00B4051B">
      <w:pPr>
        <w:pStyle w:val="a4"/>
        <w:ind w:left="1418" w:firstLineChars="0" w:firstLine="0"/>
        <w:contextualSpacing/>
      </w:pPr>
      <w:r>
        <w:rPr>
          <w:rFonts w:hint="eastAsia"/>
        </w:rPr>
        <w:t>需要</w:t>
      </w:r>
      <w:r>
        <w:t>在登陆失败或成功时均有明确的反馈。登陆</w:t>
      </w:r>
      <w:r>
        <w:rPr>
          <w:rFonts w:hint="eastAsia"/>
        </w:rPr>
        <w:t>等待</w:t>
      </w:r>
      <w:r>
        <w:t>过程中有动画提示</w:t>
      </w:r>
      <w:r>
        <w:rPr>
          <w:rFonts w:hint="eastAsia"/>
        </w:rPr>
        <w:t>进度</w:t>
      </w:r>
      <w:r>
        <w:t>。</w:t>
      </w:r>
    </w:p>
    <w:p w:rsidR="002D52C4" w:rsidRDefault="002D52C4" w:rsidP="00B4051B">
      <w:pPr>
        <w:pStyle w:val="a4"/>
        <w:ind w:left="1418" w:firstLineChars="0" w:firstLine="0"/>
        <w:contextualSpacing/>
        <w:rPr>
          <w:b/>
        </w:rPr>
      </w:pPr>
      <w:r w:rsidRPr="002D52C4">
        <w:rPr>
          <w:b/>
        </w:rPr>
        <w:t>UI4</w:t>
      </w:r>
      <w:r w:rsidRPr="002D52C4">
        <w:rPr>
          <w:rFonts w:hint="eastAsia"/>
          <w:b/>
        </w:rPr>
        <w:t>：主界面</w:t>
      </w:r>
    </w:p>
    <w:p w:rsidR="002D52C4" w:rsidRDefault="002D52C4" w:rsidP="00B4051B">
      <w:pPr>
        <w:pStyle w:val="a4"/>
        <w:ind w:left="1418" w:firstLineChars="0" w:firstLine="0"/>
        <w:contextualSpacing/>
        <w:rPr>
          <w:b/>
        </w:rPr>
      </w:pPr>
      <w:r w:rsidRPr="002D52C4">
        <w:rPr>
          <w:rFonts w:hint="eastAsia"/>
          <w:b/>
          <w:noProof/>
        </w:rPr>
        <w:lastRenderedPageBreak/>
        <w:drawing>
          <wp:inline distT="0" distB="0" distL="0" distR="0">
            <wp:extent cx="1733702" cy="366670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2967" cy="3686300"/>
                    </a:xfrm>
                    <a:prstGeom prst="rect">
                      <a:avLst/>
                    </a:prstGeom>
                    <a:noFill/>
                    <a:ln>
                      <a:noFill/>
                    </a:ln>
                  </pic:spPr>
                </pic:pic>
              </a:graphicData>
            </a:graphic>
          </wp:inline>
        </w:drawing>
      </w:r>
    </w:p>
    <w:p w:rsidR="0078474C" w:rsidRDefault="0078474C" w:rsidP="00B4051B">
      <w:pPr>
        <w:pStyle w:val="a4"/>
        <w:ind w:left="1418" w:firstLineChars="0" w:firstLine="0"/>
        <w:contextualSpacing/>
        <w:rPr>
          <w:rFonts w:hint="eastAsia"/>
        </w:rPr>
      </w:pPr>
      <w:r w:rsidRPr="0078474C">
        <w:rPr>
          <w:rFonts w:hint="eastAsia"/>
        </w:rPr>
        <w:t>主界面</w:t>
      </w:r>
      <w:r>
        <w:rPr>
          <w:rFonts w:hint="eastAsia"/>
        </w:rPr>
        <w:t>。一条</w:t>
      </w:r>
      <w:r>
        <w:rPr>
          <w:rFonts w:hint="eastAsia"/>
        </w:rPr>
        <w:t>TIMELINE</w:t>
      </w:r>
      <w:r>
        <w:rPr>
          <w:rFonts w:hint="eastAsia"/>
        </w:rPr>
        <w:t>标识</w:t>
      </w:r>
      <w:r>
        <w:t>当前</w:t>
      </w:r>
      <w:r>
        <w:rPr>
          <w:rFonts w:hint="eastAsia"/>
        </w:rPr>
        <w:t>DDL</w:t>
      </w:r>
      <w:r>
        <w:rPr>
          <w:rFonts w:hint="eastAsia"/>
        </w:rPr>
        <w:t>分布</w:t>
      </w:r>
      <w:r>
        <w:t>，</w:t>
      </w:r>
      <w:r>
        <w:rPr>
          <w:rFonts w:hint="eastAsia"/>
        </w:rPr>
        <w:t>下方显示</w:t>
      </w:r>
      <w:r>
        <w:rPr>
          <w:rFonts w:hint="eastAsia"/>
        </w:rPr>
        <w:t>DDL</w:t>
      </w:r>
      <w:r>
        <w:rPr>
          <w:rFonts w:hint="eastAsia"/>
        </w:rPr>
        <w:t>详情</w:t>
      </w:r>
      <w:r>
        <w:t>。可</w:t>
      </w:r>
      <w:r>
        <w:rPr>
          <w:rFonts w:hint="eastAsia"/>
        </w:rPr>
        <w:t>在</w:t>
      </w:r>
      <w:r>
        <w:t>同一屏便捷地进行</w:t>
      </w:r>
      <w:r>
        <w:rPr>
          <w:rFonts w:hint="eastAsia"/>
        </w:rPr>
        <w:t>编辑</w:t>
      </w:r>
      <w:r>
        <w:t>。</w:t>
      </w:r>
      <w:r w:rsidR="001C6B96">
        <w:rPr>
          <w:rFonts w:hint="eastAsia"/>
        </w:rPr>
        <w:t>点击左上角</w:t>
      </w:r>
      <w:r w:rsidR="001C6B96">
        <w:t>的添加按钮进入</w:t>
      </w:r>
      <w:r w:rsidR="001C6B96">
        <w:rPr>
          <w:rFonts w:hint="eastAsia"/>
        </w:rPr>
        <w:t>UI5</w:t>
      </w:r>
      <w:r w:rsidR="001C6B96">
        <w:rPr>
          <w:rFonts w:hint="eastAsia"/>
        </w:rPr>
        <w:t>，</w:t>
      </w:r>
      <w:r w:rsidR="001C6B96">
        <w:t>点击右上角的设置按钮进入</w:t>
      </w:r>
      <w:r w:rsidR="001C6B96">
        <w:rPr>
          <w:rFonts w:hint="eastAsia"/>
        </w:rPr>
        <w:t>UI6</w:t>
      </w:r>
      <w:r w:rsidR="008F2574">
        <w:rPr>
          <w:rFonts w:hint="eastAsia"/>
        </w:rPr>
        <w:t>。</w:t>
      </w:r>
      <w:r w:rsidR="008F2574">
        <w:t>点击</w:t>
      </w:r>
      <w:r w:rsidR="008F2574">
        <w:rPr>
          <w:rFonts w:hint="eastAsia"/>
        </w:rPr>
        <w:t>时间线</w:t>
      </w:r>
      <w:r w:rsidR="008F2574">
        <w:t>进入</w:t>
      </w:r>
      <w:r w:rsidR="008F2574">
        <w:rPr>
          <w:rFonts w:hint="eastAsia"/>
        </w:rPr>
        <w:t>UI8</w:t>
      </w:r>
    </w:p>
    <w:p w:rsidR="0022360F" w:rsidRDefault="0022360F" w:rsidP="00B4051B">
      <w:pPr>
        <w:pStyle w:val="a4"/>
        <w:ind w:left="1418" w:firstLineChars="0" w:firstLine="0"/>
        <w:contextualSpacing/>
        <w:rPr>
          <w:b/>
        </w:rPr>
      </w:pPr>
      <w:r>
        <w:rPr>
          <w:b/>
        </w:rPr>
        <w:t>UI5</w:t>
      </w:r>
      <w:r w:rsidRPr="002D52C4">
        <w:rPr>
          <w:rFonts w:hint="eastAsia"/>
          <w:b/>
        </w:rPr>
        <w:t>：</w:t>
      </w:r>
      <w:r>
        <w:rPr>
          <w:rFonts w:hint="eastAsia"/>
          <w:b/>
        </w:rPr>
        <w:t>添加</w:t>
      </w:r>
      <w:r>
        <w:rPr>
          <w:b/>
        </w:rPr>
        <w:t>新事件</w:t>
      </w:r>
    </w:p>
    <w:p w:rsidR="0022360F" w:rsidRDefault="0022360F" w:rsidP="00B4051B">
      <w:pPr>
        <w:pStyle w:val="a4"/>
        <w:ind w:left="1418" w:firstLineChars="0" w:firstLine="0"/>
        <w:contextualSpacing/>
        <w:rPr>
          <w:b/>
        </w:rPr>
      </w:pPr>
      <w:r w:rsidRPr="0022360F">
        <w:rPr>
          <w:rFonts w:hint="eastAsia"/>
          <w:b/>
          <w:noProof/>
        </w:rPr>
        <w:drawing>
          <wp:inline distT="0" distB="0" distL="0" distR="0">
            <wp:extent cx="1741017" cy="3682174"/>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2566" cy="3685451"/>
                    </a:xfrm>
                    <a:prstGeom prst="rect">
                      <a:avLst/>
                    </a:prstGeom>
                    <a:noFill/>
                    <a:ln>
                      <a:noFill/>
                    </a:ln>
                  </pic:spPr>
                </pic:pic>
              </a:graphicData>
            </a:graphic>
          </wp:inline>
        </w:drawing>
      </w:r>
    </w:p>
    <w:p w:rsidR="00D56EA4" w:rsidRDefault="00D56EA4" w:rsidP="00B4051B">
      <w:pPr>
        <w:pStyle w:val="a4"/>
        <w:ind w:left="1418" w:firstLineChars="0" w:firstLine="0"/>
        <w:contextualSpacing/>
        <w:rPr>
          <w:rFonts w:hint="eastAsia"/>
        </w:rPr>
      </w:pPr>
      <w:r w:rsidRPr="00D56EA4">
        <w:rPr>
          <w:rFonts w:hint="eastAsia"/>
        </w:rPr>
        <w:t>添加</w:t>
      </w:r>
      <w:r w:rsidRPr="00D56EA4">
        <w:t>新的日程安排。</w:t>
      </w:r>
      <w:r>
        <w:rPr>
          <w:rFonts w:hint="eastAsia"/>
        </w:rPr>
        <w:t>突出</w:t>
      </w:r>
      <w:r>
        <w:rPr>
          <w:rFonts w:hint="eastAsia"/>
        </w:rPr>
        <w:t>DDL</w:t>
      </w:r>
      <w:r>
        <w:rPr>
          <w:rFonts w:hint="eastAsia"/>
        </w:rPr>
        <w:t>的</w:t>
      </w:r>
      <w:r>
        <w:t>概念。</w:t>
      </w:r>
      <w:r w:rsidR="001C6B96">
        <w:rPr>
          <w:rFonts w:hint="eastAsia"/>
        </w:rPr>
        <w:t>添加</w:t>
      </w:r>
      <w:r w:rsidR="001C6B96">
        <w:t>成功或点击左上角返回按钮返回</w:t>
      </w:r>
      <w:r w:rsidR="001C6B96">
        <w:rPr>
          <w:rFonts w:hint="eastAsia"/>
        </w:rPr>
        <w:t>UI4</w:t>
      </w:r>
    </w:p>
    <w:p w:rsidR="001C6B96" w:rsidRPr="002630DF" w:rsidRDefault="00D56EA4" w:rsidP="00B4051B">
      <w:pPr>
        <w:pStyle w:val="a4"/>
        <w:ind w:left="1418" w:firstLineChars="0" w:firstLine="0"/>
        <w:contextualSpacing/>
        <w:rPr>
          <w:rFonts w:hint="eastAsia"/>
          <w:b/>
        </w:rPr>
      </w:pPr>
      <w:r w:rsidRPr="002630DF">
        <w:rPr>
          <w:rFonts w:hint="eastAsia"/>
          <w:b/>
        </w:rPr>
        <w:lastRenderedPageBreak/>
        <w:t>UI</w:t>
      </w:r>
      <w:r w:rsidR="001C6B96" w:rsidRPr="002630DF">
        <w:rPr>
          <w:b/>
        </w:rPr>
        <w:t>6</w:t>
      </w:r>
      <w:r w:rsidR="001C6B96" w:rsidRPr="002630DF">
        <w:rPr>
          <w:rFonts w:hint="eastAsia"/>
          <w:b/>
        </w:rPr>
        <w:t>：设置</w:t>
      </w:r>
      <w:r w:rsidR="001C6B96" w:rsidRPr="002630DF">
        <w:rPr>
          <w:b/>
        </w:rPr>
        <w:t>界面</w:t>
      </w:r>
    </w:p>
    <w:p w:rsidR="00D56EA4" w:rsidRDefault="001C6B96" w:rsidP="00B4051B">
      <w:pPr>
        <w:pStyle w:val="a4"/>
        <w:ind w:left="1418" w:firstLineChars="0" w:firstLine="0"/>
        <w:contextualSpacing/>
      </w:pPr>
      <w:r w:rsidRPr="001C6B96">
        <w:rPr>
          <w:rFonts w:hint="eastAsia"/>
          <w:noProof/>
        </w:rPr>
        <w:drawing>
          <wp:inline distT="0" distB="0" distL="0" distR="0">
            <wp:extent cx="1587398" cy="3357277"/>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89753" cy="3362259"/>
                    </a:xfrm>
                    <a:prstGeom prst="rect">
                      <a:avLst/>
                    </a:prstGeom>
                    <a:noFill/>
                    <a:ln>
                      <a:noFill/>
                    </a:ln>
                  </pic:spPr>
                </pic:pic>
              </a:graphicData>
            </a:graphic>
          </wp:inline>
        </w:drawing>
      </w:r>
    </w:p>
    <w:p w:rsidR="002630DF" w:rsidRDefault="002630DF" w:rsidP="00B4051B">
      <w:pPr>
        <w:pStyle w:val="a4"/>
        <w:ind w:left="1418" w:firstLineChars="0" w:firstLine="0"/>
        <w:contextualSpacing/>
        <w:rPr>
          <w:rFonts w:hint="eastAsia"/>
        </w:rPr>
      </w:pPr>
      <w:r>
        <w:rPr>
          <w:rFonts w:hint="eastAsia"/>
        </w:rPr>
        <w:t>设置</w:t>
      </w:r>
      <w:r>
        <w:t>界面，</w:t>
      </w:r>
      <w:r>
        <w:rPr>
          <w:rFonts w:hint="eastAsia"/>
        </w:rPr>
        <w:t>定义</w:t>
      </w:r>
      <w:r>
        <w:t>用户的工作时间。绑定</w:t>
      </w:r>
      <w:r>
        <w:rPr>
          <w:rFonts w:hint="eastAsia"/>
        </w:rPr>
        <w:t>用户</w:t>
      </w:r>
      <w:r>
        <w:t>的</w:t>
      </w:r>
      <w:r>
        <w:rPr>
          <w:rFonts w:hint="eastAsia"/>
        </w:rPr>
        <w:t>社交账号</w:t>
      </w:r>
      <w:r>
        <w:t>。控制</w:t>
      </w:r>
      <w:r>
        <w:rPr>
          <w:rFonts w:hint="eastAsia"/>
        </w:rPr>
        <w:t>是否</w:t>
      </w:r>
      <w:r>
        <w:t>同步</w:t>
      </w:r>
      <w:r>
        <w:rPr>
          <w:rFonts w:hint="eastAsia"/>
        </w:rPr>
        <w:t>惩罚</w:t>
      </w:r>
      <w:r>
        <w:t>消息</w:t>
      </w:r>
      <w:r>
        <w:rPr>
          <w:rFonts w:hint="eastAsia"/>
        </w:rPr>
        <w:t>到社交媒体</w:t>
      </w:r>
      <w:r>
        <w:t>。</w:t>
      </w:r>
      <w:r>
        <w:rPr>
          <w:rFonts w:hint="eastAsia"/>
        </w:rPr>
        <w:t>点击“我的</w:t>
      </w:r>
      <w:r>
        <w:t>账户</w:t>
      </w:r>
      <w:r>
        <w:rPr>
          <w:rFonts w:hint="eastAsia"/>
        </w:rPr>
        <w:t>”进入</w:t>
      </w:r>
      <w:r>
        <w:rPr>
          <w:rFonts w:hint="eastAsia"/>
        </w:rPr>
        <w:t>UI7</w:t>
      </w:r>
      <w:r>
        <w:rPr>
          <w:rFonts w:hint="eastAsia"/>
        </w:rPr>
        <w:t>。点击</w:t>
      </w:r>
      <w:r>
        <w:t>注销</w:t>
      </w:r>
      <w:r>
        <w:rPr>
          <w:rFonts w:hint="eastAsia"/>
        </w:rPr>
        <w:t>，</w:t>
      </w:r>
      <w:r>
        <w:t>注销账号并进入</w:t>
      </w:r>
      <w:r>
        <w:rPr>
          <w:rFonts w:hint="eastAsia"/>
        </w:rPr>
        <w:t>UI3</w:t>
      </w:r>
      <w:r>
        <w:t>。</w:t>
      </w:r>
      <w:r>
        <w:rPr>
          <w:rFonts w:hint="eastAsia"/>
        </w:rPr>
        <w:t>可返回</w:t>
      </w:r>
      <w:r>
        <w:rPr>
          <w:rFonts w:hint="eastAsia"/>
        </w:rPr>
        <w:t>UI4</w:t>
      </w:r>
      <w:r w:rsidR="00BD5726">
        <w:rPr>
          <w:rFonts w:hint="eastAsia"/>
        </w:rPr>
        <w:t>。</w:t>
      </w:r>
    </w:p>
    <w:p w:rsidR="002630DF" w:rsidRDefault="002630DF" w:rsidP="00B4051B">
      <w:pPr>
        <w:pStyle w:val="a4"/>
        <w:ind w:left="1418" w:firstLineChars="0" w:firstLine="0"/>
        <w:contextualSpacing/>
        <w:rPr>
          <w:b/>
        </w:rPr>
      </w:pPr>
      <w:r w:rsidRPr="007714B2">
        <w:rPr>
          <w:rFonts w:hint="eastAsia"/>
          <w:b/>
        </w:rPr>
        <w:t>UI7</w:t>
      </w:r>
      <w:r w:rsidRPr="007714B2">
        <w:rPr>
          <w:rFonts w:hint="eastAsia"/>
          <w:b/>
        </w:rPr>
        <w:t>：我</w:t>
      </w:r>
      <w:r w:rsidRPr="007714B2">
        <w:rPr>
          <w:b/>
        </w:rPr>
        <w:t>的账号</w:t>
      </w:r>
    </w:p>
    <w:p w:rsidR="007714B2" w:rsidRDefault="007714B2" w:rsidP="00B4051B">
      <w:pPr>
        <w:pStyle w:val="a4"/>
        <w:ind w:left="1418" w:firstLineChars="0" w:firstLine="0"/>
        <w:contextualSpacing/>
        <w:rPr>
          <w:b/>
        </w:rPr>
      </w:pPr>
      <w:r w:rsidRPr="007714B2">
        <w:rPr>
          <w:rFonts w:hint="eastAsia"/>
          <w:b/>
          <w:noProof/>
        </w:rPr>
        <w:drawing>
          <wp:inline distT="0" distB="0" distL="0" distR="0">
            <wp:extent cx="1310607" cy="2774950"/>
            <wp:effectExtent l="0" t="0" r="4445"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3669" cy="2781433"/>
                    </a:xfrm>
                    <a:prstGeom prst="rect">
                      <a:avLst/>
                    </a:prstGeom>
                    <a:noFill/>
                    <a:ln>
                      <a:noFill/>
                    </a:ln>
                  </pic:spPr>
                </pic:pic>
              </a:graphicData>
            </a:graphic>
          </wp:inline>
        </w:drawing>
      </w:r>
    </w:p>
    <w:p w:rsidR="00E86999" w:rsidRDefault="00E86999" w:rsidP="00B4051B">
      <w:pPr>
        <w:pStyle w:val="a4"/>
        <w:ind w:left="1418" w:firstLineChars="0" w:firstLine="0"/>
        <w:contextualSpacing/>
      </w:pPr>
      <w:r w:rsidRPr="00E86999">
        <w:rPr>
          <w:rFonts w:hint="eastAsia"/>
        </w:rPr>
        <w:t>查看</w:t>
      </w:r>
      <w:r>
        <w:rPr>
          <w:rFonts w:hint="eastAsia"/>
        </w:rPr>
        <w:t>账户</w:t>
      </w:r>
      <w:r>
        <w:t>信息，</w:t>
      </w:r>
      <w:r>
        <w:rPr>
          <w:rFonts w:hint="eastAsia"/>
        </w:rPr>
        <w:t>用户名</w:t>
      </w:r>
      <w:r>
        <w:t>，绑定的邮箱</w:t>
      </w:r>
      <w:r>
        <w:rPr>
          <w:rFonts w:hint="eastAsia"/>
        </w:rPr>
        <w:t>和</w:t>
      </w:r>
      <w:r>
        <w:t>学校</w:t>
      </w:r>
      <w:r>
        <w:rPr>
          <w:rFonts w:hint="eastAsia"/>
        </w:rPr>
        <w:t>/</w:t>
      </w:r>
      <w:r>
        <w:rPr>
          <w:rFonts w:hint="eastAsia"/>
        </w:rPr>
        <w:t>单位</w:t>
      </w:r>
      <w:r>
        <w:t>。可以</w:t>
      </w:r>
      <w:r>
        <w:rPr>
          <w:rFonts w:hint="eastAsia"/>
        </w:rPr>
        <w:t>在此界面</w:t>
      </w:r>
      <w:r w:rsidR="001E0E6E">
        <w:t>修改密码</w:t>
      </w:r>
      <w:r w:rsidR="001E0E6E">
        <w:rPr>
          <w:rFonts w:hint="eastAsia"/>
        </w:rPr>
        <w:t>。通过</w:t>
      </w:r>
      <w:r w:rsidR="001E0E6E">
        <w:t>保存</w:t>
      </w:r>
      <w:r w:rsidR="001E0E6E">
        <w:rPr>
          <w:rFonts w:hint="eastAsia"/>
        </w:rPr>
        <w:t>或</w:t>
      </w:r>
      <w:r w:rsidR="001E0E6E">
        <w:t>返回</w:t>
      </w:r>
      <w:r w:rsidR="001E0E6E">
        <w:rPr>
          <w:rFonts w:hint="eastAsia"/>
        </w:rPr>
        <w:t>可</w:t>
      </w:r>
      <w:r w:rsidR="001E0E6E">
        <w:t>返回</w:t>
      </w:r>
      <w:r w:rsidR="001E0E6E">
        <w:rPr>
          <w:rFonts w:hint="eastAsia"/>
        </w:rPr>
        <w:t>UI4</w:t>
      </w:r>
    </w:p>
    <w:p w:rsidR="0082585F" w:rsidRPr="0082585F" w:rsidRDefault="0082585F" w:rsidP="00B4051B">
      <w:pPr>
        <w:pStyle w:val="a4"/>
        <w:ind w:left="1418" w:firstLineChars="0" w:firstLine="0"/>
        <w:contextualSpacing/>
        <w:rPr>
          <w:rFonts w:hint="eastAsia"/>
          <w:b/>
        </w:rPr>
      </w:pPr>
      <w:r w:rsidRPr="0082585F">
        <w:rPr>
          <w:b/>
        </w:rPr>
        <w:t>UI8</w:t>
      </w:r>
      <w:r w:rsidRPr="0082585F">
        <w:rPr>
          <w:rFonts w:hint="eastAsia"/>
          <w:b/>
        </w:rPr>
        <w:t>：走过的</w:t>
      </w:r>
      <w:r w:rsidRPr="0082585F">
        <w:rPr>
          <w:b/>
        </w:rPr>
        <w:t>历史</w:t>
      </w:r>
    </w:p>
    <w:p w:rsidR="0082585F" w:rsidRDefault="0082585F" w:rsidP="00B4051B">
      <w:pPr>
        <w:pStyle w:val="a4"/>
        <w:ind w:left="1418" w:firstLineChars="0" w:firstLine="0"/>
        <w:contextualSpacing/>
      </w:pPr>
      <w:r w:rsidRPr="0082585F">
        <w:rPr>
          <w:rFonts w:hint="eastAsia"/>
          <w:noProof/>
        </w:rPr>
        <w:lastRenderedPageBreak/>
        <w:drawing>
          <wp:inline distT="0" distB="0" distL="0" distR="0">
            <wp:extent cx="1301609" cy="2755900"/>
            <wp:effectExtent l="0" t="0" r="0" b="635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3036" cy="2758920"/>
                    </a:xfrm>
                    <a:prstGeom prst="rect">
                      <a:avLst/>
                    </a:prstGeom>
                    <a:noFill/>
                    <a:ln>
                      <a:noFill/>
                    </a:ln>
                  </pic:spPr>
                </pic:pic>
              </a:graphicData>
            </a:graphic>
          </wp:inline>
        </w:drawing>
      </w:r>
    </w:p>
    <w:p w:rsidR="0082585F" w:rsidRDefault="0082585F" w:rsidP="00B4051B">
      <w:pPr>
        <w:pStyle w:val="a4"/>
        <w:ind w:left="1418" w:firstLineChars="0" w:firstLine="0"/>
        <w:contextualSpacing/>
        <w:rPr>
          <w:rFonts w:hint="eastAsia"/>
        </w:rPr>
      </w:pPr>
      <w:r>
        <w:rPr>
          <w:rFonts w:hint="eastAsia"/>
        </w:rPr>
        <w:t>“走过的历史”界面</w:t>
      </w:r>
      <w:r>
        <w:t>。可以</w:t>
      </w:r>
      <w:r>
        <w:rPr>
          <w:rFonts w:hint="eastAsia"/>
        </w:rPr>
        <w:t>回顾</w:t>
      </w:r>
      <w:r>
        <w:t>过去的</w:t>
      </w:r>
      <w:r>
        <w:rPr>
          <w:rFonts w:hint="eastAsia"/>
        </w:rPr>
        <w:t>DDL</w:t>
      </w:r>
      <w:r>
        <w:rPr>
          <w:rFonts w:hint="eastAsia"/>
        </w:rPr>
        <w:t>完成情况</w:t>
      </w:r>
      <w:r>
        <w:t>。可以</w:t>
      </w:r>
      <w:r>
        <w:rPr>
          <w:rFonts w:hint="eastAsia"/>
        </w:rPr>
        <w:t>以</w:t>
      </w:r>
      <w:r>
        <w:t>周和</w:t>
      </w:r>
      <w:r>
        <w:rPr>
          <w:rFonts w:hint="eastAsia"/>
        </w:rPr>
        <w:t>天</w:t>
      </w:r>
      <w:r>
        <w:t>两种</w:t>
      </w:r>
      <w:r>
        <w:rPr>
          <w:rFonts w:hint="eastAsia"/>
        </w:rPr>
        <w:t>视图</w:t>
      </w:r>
      <w:r>
        <w:t>来看。</w:t>
      </w:r>
      <w:r w:rsidR="008D06D6">
        <w:rPr>
          <w:rFonts w:hint="eastAsia"/>
        </w:rPr>
        <w:t>左滑</w:t>
      </w:r>
      <w:r w:rsidR="008D06D6">
        <w:t>返回</w:t>
      </w:r>
      <w:r w:rsidR="008D06D6">
        <w:rPr>
          <w:rFonts w:hint="eastAsia"/>
        </w:rPr>
        <w:t>UI4</w:t>
      </w:r>
    </w:p>
    <w:p w:rsidR="008D06D6" w:rsidRDefault="008D06D6" w:rsidP="00B4051B">
      <w:pPr>
        <w:pStyle w:val="a4"/>
        <w:ind w:left="1418" w:firstLineChars="0" w:firstLine="0"/>
        <w:contextualSpacing/>
        <w:rPr>
          <w:b/>
        </w:rPr>
      </w:pPr>
      <w:r w:rsidRPr="00EA6008">
        <w:rPr>
          <w:rFonts w:hint="eastAsia"/>
          <w:b/>
        </w:rPr>
        <w:t>UI9</w:t>
      </w:r>
      <w:r w:rsidR="00A16031" w:rsidRPr="00EA6008">
        <w:rPr>
          <w:rFonts w:hint="eastAsia"/>
          <w:b/>
        </w:rPr>
        <w:t>：伙伴</w:t>
      </w:r>
      <w:r w:rsidR="00A16031" w:rsidRPr="00EA6008">
        <w:rPr>
          <w:b/>
        </w:rPr>
        <w:t>的日程</w:t>
      </w:r>
    </w:p>
    <w:p w:rsidR="00EA6008" w:rsidRPr="00EA6008" w:rsidRDefault="00EA6008" w:rsidP="00B4051B">
      <w:pPr>
        <w:pStyle w:val="a4"/>
        <w:ind w:left="1418" w:firstLineChars="0" w:firstLine="0"/>
        <w:contextualSpacing/>
        <w:rPr>
          <w:rFonts w:hint="eastAsia"/>
          <w:b/>
        </w:rPr>
      </w:pPr>
      <w:r>
        <w:rPr>
          <w:rFonts w:hint="eastAsia"/>
          <w:b/>
        </w:rPr>
        <w:t xml:space="preserve">UI9.1 </w:t>
      </w:r>
      <w:r>
        <w:rPr>
          <w:rFonts w:hint="eastAsia"/>
          <w:b/>
        </w:rPr>
        <w:t>伙伴</w:t>
      </w:r>
      <w:r>
        <w:rPr>
          <w:b/>
        </w:rPr>
        <w:t>的日程</w:t>
      </w:r>
    </w:p>
    <w:p w:rsidR="00A16031" w:rsidRPr="00A16031" w:rsidRDefault="00EA6008" w:rsidP="00B4051B">
      <w:pPr>
        <w:pStyle w:val="a4"/>
        <w:ind w:left="1418" w:firstLineChars="0" w:firstLine="0"/>
        <w:contextualSpacing/>
        <w:rPr>
          <w:rFonts w:hint="eastAsia"/>
        </w:rPr>
      </w:pPr>
      <w:r w:rsidRPr="00EA6008">
        <w:rPr>
          <w:rFonts w:hint="eastAsia"/>
          <w:b/>
          <w:noProof/>
        </w:rPr>
        <w:drawing>
          <wp:inline distT="0" distB="0" distL="0" distR="0" wp14:anchorId="7ED6CCC4" wp14:editId="117A64A1">
            <wp:extent cx="1463561" cy="3098800"/>
            <wp:effectExtent l="0" t="0" r="3810" b="635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4445" cy="3100672"/>
                    </a:xfrm>
                    <a:prstGeom prst="rect">
                      <a:avLst/>
                    </a:prstGeom>
                    <a:noFill/>
                    <a:ln>
                      <a:noFill/>
                    </a:ln>
                  </pic:spPr>
                </pic:pic>
              </a:graphicData>
            </a:graphic>
          </wp:inline>
        </w:drawing>
      </w:r>
    </w:p>
    <w:p w:rsidR="00187703" w:rsidRDefault="00D46C06" w:rsidP="00B4051B">
      <w:pPr>
        <w:ind w:left="998" w:firstLine="420"/>
        <w:contextualSpacing/>
        <w:jc w:val="left"/>
      </w:pPr>
      <w:r>
        <w:rPr>
          <w:rFonts w:hint="eastAsia"/>
        </w:rPr>
        <w:t>查看</w:t>
      </w:r>
      <w:r w:rsidR="00EA6008">
        <w:rPr>
          <w:rFonts w:hint="eastAsia"/>
        </w:rPr>
        <w:t>自己</w:t>
      </w:r>
      <w:r w:rsidR="00EA6008">
        <w:t>的</w:t>
      </w:r>
      <w:r>
        <w:rPr>
          <w:rFonts w:hint="eastAsia"/>
        </w:rPr>
        <w:t>伙伴</w:t>
      </w:r>
      <w:r w:rsidR="00EA6008">
        <w:rPr>
          <w:rFonts w:hint="eastAsia"/>
        </w:rPr>
        <w:t>（好友</w:t>
      </w:r>
      <w:r w:rsidR="00EA6008">
        <w:t>）</w:t>
      </w:r>
      <w:r w:rsidR="00EA6008">
        <w:rPr>
          <w:rFonts w:hint="eastAsia"/>
        </w:rPr>
        <w:t>列表</w:t>
      </w:r>
      <w:r w:rsidR="00F15965">
        <w:rPr>
          <w:rFonts w:hint="eastAsia"/>
        </w:rPr>
        <w:t>。</w:t>
      </w:r>
      <w:r w:rsidR="00EA6008">
        <w:rPr>
          <w:rFonts w:hint="eastAsia"/>
        </w:rPr>
        <w:t>好友以</w:t>
      </w:r>
      <w:r w:rsidR="00EA6008">
        <w:t>头像方式排列。</w:t>
      </w:r>
    </w:p>
    <w:p w:rsidR="00187703" w:rsidRDefault="00187703" w:rsidP="00B4051B">
      <w:pPr>
        <w:ind w:left="998" w:firstLine="420"/>
        <w:contextualSpacing/>
        <w:jc w:val="left"/>
      </w:pPr>
    </w:p>
    <w:p w:rsidR="00187703" w:rsidRPr="00187703" w:rsidRDefault="00187703" w:rsidP="00B4051B">
      <w:pPr>
        <w:ind w:left="998" w:firstLine="420"/>
        <w:contextualSpacing/>
        <w:jc w:val="left"/>
        <w:rPr>
          <w:rFonts w:hint="eastAsia"/>
          <w:b/>
        </w:rPr>
      </w:pPr>
      <w:r w:rsidRPr="00187703">
        <w:rPr>
          <w:rFonts w:hint="eastAsia"/>
          <w:b/>
        </w:rPr>
        <w:t>UI</w:t>
      </w:r>
      <w:r w:rsidRPr="00187703">
        <w:rPr>
          <w:b/>
        </w:rPr>
        <w:t>9.2</w:t>
      </w:r>
      <w:r>
        <w:rPr>
          <w:b/>
        </w:rPr>
        <w:t xml:space="preserve"> XXX</w:t>
      </w:r>
      <w:r>
        <w:rPr>
          <w:rFonts w:hint="eastAsia"/>
          <w:b/>
        </w:rPr>
        <w:t>的</w:t>
      </w:r>
      <w:r>
        <w:rPr>
          <w:b/>
        </w:rPr>
        <w:t>日程表</w:t>
      </w:r>
    </w:p>
    <w:p w:rsidR="00D46C06" w:rsidRDefault="00EA6008" w:rsidP="00B4051B">
      <w:pPr>
        <w:ind w:left="998" w:firstLine="420"/>
        <w:contextualSpacing/>
        <w:jc w:val="left"/>
      </w:pPr>
      <w:r w:rsidRPr="00A16031">
        <w:rPr>
          <w:rFonts w:hint="eastAsia"/>
          <w:noProof/>
        </w:rPr>
        <w:lastRenderedPageBreak/>
        <w:drawing>
          <wp:inline distT="0" distB="0" distL="0" distR="0" wp14:anchorId="51EF33A7" wp14:editId="609D7F7B">
            <wp:extent cx="1422400" cy="3011650"/>
            <wp:effectExtent l="0" t="0" r="635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3676" cy="3014352"/>
                    </a:xfrm>
                    <a:prstGeom prst="rect">
                      <a:avLst/>
                    </a:prstGeom>
                    <a:noFill/>
                    <a:ln>
                      <a:noFill/>
                    </a:ln>
                  </pic:spPr>
                </pic:pic>
              </a:graphicData>
            </a:graphic>
          </wp:inline>
        </w:drawing>
      </w:r>
    </w:p>
    <w:p w:rsidR="00951633" w:rsidRDefault="00951633" w:rsidP="00B4051B">
      <w:pPr>
        <w:ind w:left="998" w:firstLine="420"/>
        <w:contextualSpacing/>
        <w:jc w:val="left"/>
      </w:pPr>
      <w:r>
        <w:rPr>
          <w:rFonts w:hint="eastAsia"/>
        </w:rPr>
        <w:t>呈现方式</w:t>
      </w:r>
      <w:r>
        <w:t>和</w:t>
      </w:r>
      <w:r w:rsidR="002B5F5E">
        <w:rPr>
          <w:rFonts w:hint="eastAsia"/>
        </w:rPr>
        <w:t>主界面</w:t>
      </w:r>
      <w:r w:rsidR="002B5F5E">
        <w:t>中</w:t>
      </w:r>
      <w:r>
        <w:t>我的日程表类似。</w:t>
      </w:r>
    </w:p>
    <w:p w:rsidR="00F60EAA" w:rsidRDefault="00F60EAA" w:rsidP="00B4051B">
      <w:pPr>
        <w:ind w:left="998" w:firstLine="420"/>
        <w:contextualSpacing/>
        <w:jc w:val="left"/>
        <w:rPr>
          <w:rFonts w:ascii="宋体" w:eastAsia="宋体" w:hAnsi="宋体" w:cs="宋体" w:hint="eastAsia"/>
          <w:b/>
        </w:rPr>
      </w:pPr>
      <w:r w:rsidRPr="00F60EAA">
        <w:rPr>
          <w:b/>
        </w:rPr>
        <w:t>UI10</w:t>
      </w:r>
      <w:r>
        <w:rPr>
          <w:b/>
        </w:rPr>
        <w:t xml:space="preserve"> </w:t>
      </w:r>
      <w:r w:rsidRPr="00F60EAA">
        <w:rPr>
          <w:rFonts w:ascii="Microsoft JhengHei UI Light" w:eastAsia="Microsoft JhengHei UI Light" w:hAnsi="Microsoft JhengHei UI Light" w:cs="Microsoft JhengHei UI Light" w:hint="eastAsia"/>
          <w:b/>
        </w:rPr>
        <w:t>⼯</w:t>
      </w:r>
      <w:r>
        <w:rPr>
          <w:rFonts w:ascii="宋体" w:eastAsia="宋体" w:hAnsi="宋体" w:cs="宋体" w:hint="eastAsia"/>
          <w:b/>
        </w:rPr>
        <w:t>作时警告和提醒</w:t>
      </w:r>
    </w:p>
    <w:p w:rsidR="00F60EAA" w:rsidRDefault="00F60EAA" w:rsidP="00B4051B">
      <w:pPr>
        <w:ind w:left="998" w:firstLine="420"/>
        <w:contextualSpacing/>
        <w:jc w:val="left"/>
        <w:rPr>
          <w:b/>
        </w:rPr>
      </w:pPr>
      <w:r w:rsidRPr="00F60EAA">
        <w:rPr>
          <w:rFonts w:hint="eastAsia"/>
          <w:b/>
          <w:noProof/>
        </w:rPr>
        <w:drawing>
          <wp:inline distT="0" distB="0" distL="0" distR="0">
            <wp:extent cx="1508547" cy="3194050"/>
            <wp:effectExtent l="0" t="0" r="0"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9468" cy="3196001"/>
                    </a:xfrm>
                    <a:prstGeom prst="rect">
                      <a:avLst/>
                    </a:prstGeom>
                    <a:noFill/>
                    <a:ln>
                      <a:noFill/>
                    </a:ln>
                  </pic:spPr>
                </pic:pic>
              </a:graphicData>
            </a:graphic>
          </wp:inline>
        </w:drawing>
      </w:r>
      <w:r w:rsidRPr="00F60EAA">
        <w:rPr>
          <w:rFonts w:hint="eastAsia"/>
          <w:b/>
        </w:rPr>
        <w:t xml:space="preserve"> </w:t>
      </w:r>
      <w:r w:rsidRPr="00F60EAA">
        <w:rPr>
          <w:rFonts w:hint="eastAsia"/>
          <w:b/>
          <w:noProof/>
        </w:rPr>
        <w:drawing>
          <wp:inline distT="0" distB="0" distL="0" distR="0">
            <wp:extent cx="1517650" cy="3213324"/>
            <wp:effectExtent l="0" t="0" r="6350" b="63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361" cy="3227533"/>
                    </a:xfrm>
                    <a:prstGeom prst="rect">
                      <a:avLst/>
                    </a:prstGeom>
                    <a:noFill/>
                    <a:ln>
                      <a:noFill/>
                    </a:ln>
                  </pic:spPr>
                </pic:pic>
              </a:graphicData>
            </a:graphic>
          </wp:inline>
        </w:drawing>
      </w:r>
    </w:p>
    <w:p w:rsidR="00F60EAA" w:rsidRPr="00F60EAA" w:rsidRDefault="00F60EAA" w:rsidP="00B4051B">
      <w:pPr>
        <w:ind w:left="998" w:firstLine="420"/>
        <w:contextualSpacing/>
        <w:jc w:val="left"/>
        <w:rPr>
          <w:rFonts w:hint="eastAsia"/>
        </w:rPr>
      </w:pPr>
      <w:r w:rsidRPr="00F60EAA">
        <w:rPr>
          <w:rFonts w:hint="eastAsia"/>
        </w:rPr>
        <w:t>在</w:t>
      </w:r>
      <w:r w:rsidRPr="00F60EAA">
        <w:t>用户设定的工作时间</w:t>
      </w:r>
      <w:r>
        <w:rPr>
          <w:rFonts w:hint="eastAsia"/>
        </w:rPr>
        <w:t>对用户</w:t>
      </w:r>
      <w:r>
        <w:t>进行</w:t>
      </w:r>
      <w:r>
        <w:rPr>
          <w:rFonts w:hint="eastAsia"/>
        </w:rPr>
        <w:t>提醒</w:t>
      </w:r>
      <w:r>
        <w:t>和警告。要求</w:t>
      </w:r>
      <w:r>
        <w:rPr>
          <w:rFonts w:hint="eastAsia"/>
        </w:rPr>
        <w:t>在</w:t>
      </w:r>
      <w:r>
        <w:t>达到警示效果的前提下不让用户感到反感。</w:t>
      </w:r>
    </w:p>
    <w:p w:rsidR="00721B76" w:rsidRDefault="00721B76" w:rsidP="00721B76">
      <w:pPr>
        <w:pStyle w:val="a4"/>
        <w:numPr>
          <w:ilvl w:val="1"/>
          <w:numId w:val="3"/>
        </w:numPr>
        <w:ind w:firstLineChars="0"/>
        <w:contextualSpacing/>
        <w:outlineLvl w:val="1"/>
      </w:pPr>
      <w:bookmarkStart w:id="18" w:name="_Toc403941098"/>
      <w:r>
        <w:rPr>
          <w:rFonts w:hint="eastAsia"/>
        </w:rPr>
        <w:t>功能需求</w:t>
      </w:r>
      <w:bookmarkEnd w:id="18"/>
    </w:p>
    <w:p w:rsidR="00721B76" w:rsidRDefault="00721B76" w:rsidP="00721B76">
      <w:pPr>
        <w:ind w:leftChars="300" w:left="630"/>
        <w:rPr>
          <w:b/>
          <w:bCs/>
        </w:rPr>
      </w:pPr>
      <w:r>
        <w:rPr>
          <w:rFonts w:hint="eastAsia"/>
          <w:b/>
          <w:bCs/>
        </w:rPr>
        <w:t>3.2.1</w:t>
      </w:r>
      <w:r w:rsidR="00100EF1" w:rsidRPr="00100EF1">
        <w:rPr>
          <w:rFonts w:hint="eastAsia"/>
          <w:b/>
          <w:bCs/>
        </w:rPr>
        <w:t>：记录日程安排</w:t>
      </w:r>
    </w:p>
    <w:p w:rsidR="00721B76" w:rsidRDefault="00721B76" w:rsidP="00721B76">
      <w:pPr>
        <w:ind w:leftChars="300" w:left="630"/>
      </w:pPr>
      <w:r>
        <w:rPr>
          <w:rFonts w:hint="eastAsia"/>
        </w:rPr>
        <w:t xml:space="preserve">3.2.1.1 </w:t>
      </w:r>
      <w:r>
        <w:rPr>
          <w:rFonts w:hint="eastAsia"/>
        </w:rPr>
        <w:t>特性描述</w:t>
      </w:r>
    </w:p>
    <w:p w:rsidR="00100EF1" w:rsidRDefault="00100EF1" w:rsidP="00721B76">
      <w:pPr>
        <w:ind w:leftChars="300" w:left="630" w:firstLine="420"/>
      </w:pPr>
      <w:r w:rsidRPr="00100EF1">
        <w:rPr>
          <w:rFonts w:hint="eastAsia"/>
        </w:rPr>
        <w:t>用户输入日程的时间、地点、事件，选择是否提醒、是否开放其他用户的查看权限（版本三内容），系统记录新的日程安排</w:t>
      </w:r>
    </w:p>
    <w:p w:rsidR="00721B76" w:rsidRDefault="00721B76" w:rsidP="00721B76">
      <w:pPr>
        <w:ind w:leftChars="300" w:left="630" w:firstLine="420"/>
      </w:pPr>
      <w:r>
        <w:rPr>
          <w:rFonts w:hint="eastAsia"/>
        </w:rPr>
        <w:t>优先级：高</w:t>
      </w:r>
    </w:p>
    <w:p w:rsidR="00721B76" w:rsidRDefault="00721B76" w:rsidP="00721B76">
      <w:pPr>
        <w:ind w:leftChars="300" w:left="630"/>
      </w:pPr>
      <w:r>
        <w:rPr>
          <w:rFonts w:hint="eastAsia"/>
        </w:rPr>
        <w:lastRenderedPageBreak/>
        <w:t xml:space="preserve">3.2.1.2 </w:t>
      </w:r>
      <w:r>
        <w:rPr>
          <w:rFonts w:hint="eastAsia"/>
        </w:rPr>
        <w:t>刺激</w:t>
      </w:r>
      <w:r>
        <w:rPr>
          <w:rFonts w:hint="eastAsia"/>
        </w:rPr>
        <w:t>/</w:t>
      </w:r>
      <w:r>
        <w:rPr>
          <w:rFonts w:hint="eastAsia"/>
        </w:rPr>
        <w:t>响应序列</w:t>
      </w:r>
    </w:p>
    <w:p w:rsidR="00721B76" w:rsidRDefault="00721B76" w:rsidP="00721B76">
      <w:pPr>
        <w:ind w:leftChars="300" w:left="630" w:firstLine="420"/>
      </w:pPr>
      <w:r>
        <w:rPr>
          <w:rFonts w:hint="eastAsia"/>
        </w:rPr>
        <w:t>刺激：</w:t>
      </w:r>
      <w:r w:rsidR="00100EF1" w:rsidRPr="00100EF1">
        <w:rPr>
          <w:rFonts w:hint="eastAsia"/>
        </w:rPr>
        <w:t>用户选择安排日程任务</w:t>
      </w:r>
    </w:p>
    <w:p w:rsidR="00721B76" w:rsidRDefault="00721B76" w:rsidP="00721B76">
      <w:pPr>
        <w:ind w:leftChars="300" w:left="630" w:firstLine="420"/>
        <w:rPr>
          <w:rFonts w:hint="eastAsia"/>
        </w:rPr>
      </w:pPr>
      <w:r>
        <w:rPr>
          <w:rFonts w:hint="eastAsia"/>
        </w:rPr>
        <w:t>响应：</w:t>
      </w:r>
      <w:r w:rsidR="00100EF1">
        <w:rPr>
          <w:rFonts w:hint="eastAsia"/>
        </w:rPr>
        <w:t>系统显示添加</w:t>
      </w:r>
      <w:r w:rsidR="00100EF1">
        <w:t>日程界面</w:t>
      </w:r>
    </w:p>
    <w:p w:rsidR="00721B76" w:rsidRDefault="00721B76" w:rsidP="00721B76">
      <w:pPr>
        <w:ind w:leftChars="300" w:left="630" w:firstLine="420"/>
      </w:pPr>
      <w:r>
        <w:rPr>
          <w:rFonts w:hint="eastAsia"/>
        </w:rPr>
        <w:t>刺激：</w:t>
      </w:r>
      <w:r w:rsidR="00100EF1" w:rsidRPr="00100EF1">
        <w:rPr>
          <w:rFonts w:hint="eastAsia"/>
        </w:rPr>
        <w:t>用户输入日程的时间、地点、事件，选择是否提醒、是否开放其他用户的查看权限（版本三内容）并确认输入</w:t>
      </w:r>
    </w:p>
    <w:p w:rsidR="00721B76" w:rsidRDefault="00721B76" w:rsidP="00721B76">
      <w:pPr>
        <w:ind w:leftChars="300" w:left="630" w:firstLine="420"/>
      </w:pPr>
      <w:r>
        <w:rPr>
          <w:rFonts w:hint="eastAsia"/>
        </w:rPr>
        <w:t>响应：</w:t>
      </w:r>
      <w:r w:rsidR="0056639B" w:rsidRPr="0056639B">
        <w:rPr>
          <w:rFonts w:hint="eastAsia"/>
        </w:rPr>
        <w:t>系统验证时间，通过后记录新的日程安排</w:t>
      </w:r>
    </w:p>
    <w:p w:rsidR="00721B76" w:rsidRDefault="00721B76" w:rsidP="00721B76">
      <w:pPr>
        <w:ind w:leftChars="300" w:left="630"/>
      </w:pPr>
      <w:r>
        <w:rPr>
          <w:rFonts w:hint="eastAsia"/>
        </w:rPr>
        <w:t xml:space="preserve">3.2.1.3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721B76" w:rsidTr="00430089">
        <w:tc>
          <w:tcPr>
            <w:tcW w:w="4261" w:type="dxa"/>
          </w:tcPr>
          <w:p w:rsidR="00721B76" w:rsidRDefault="0029611E" w:rsidP="009029FE">
            <w:r>
              <w:t>Ding</w:t>
            </w:r>
            <w:r w:rsidR="00721B76">
              <w:rPr>
                <w:rFonts w:hint="eastAsia"/>
              </w:rPr>
              <w:t>.</w:t>
            </w:r>
            <w:r w:rsidR="009029FE">
              <w:t>Event</w:t>
            </w:r>
          </w:p>
        </w:tc>
        <w:tc>
          <w:tcPr>
            <w:tcW w:w="4261" w:type="dxa"/>
          </w:tcPr>
          <w:p w:rsidR="00721B76" w:rsidRDefault="00721B76" w:rsidP="009029FE">
            <w:pPr>
              <w:rPr>
                <w:rFonts w:hint="eastAsia"/>
              </w:rPr>
            </w:pPr>
            <w:r>
              <w:rPr>
                <w:rFonts w:hint="eastAsia"/>
              </w:rPr>
              <w:t>系统允许</w:t>
            </w:r>
            <w:r w:rsidR="009029FE">
              <w:rPr>
                <w:rFonts w:hint="eastAsia"/>
              </w:rPr>
              <w:t>用户进行日程安排</w:t>
            </w:r>
          </w:p>
        </w:tc>
      </w:tr>
      <w:tr w:rsidR="00721B76" w:rsidTr="00430089">
        <w:tc>
          <w:tcPr>
            <w:tcW w:w="4261" w:type="dxa"/>
          </w:tcPr>
          <w:p w:rsidR="00721B76" w:rsidRDefault="009029FE" w:rsidP="00430089">
            <w:r>
              <w:t>Ding</w:t>
            </w:r>
            <w:r>
              <w:rPr>
                <w:rFonts w:hint="eastAsia"/>
              </w:rPr>
              <w:t>.</w:t>
            </w:r>
            <w:r>
              <w:t>Event</w:t>
            </w:r>
            <w:r>
              <w:t>.add</w:t>
            </w:r>
          </w:p>
        </w:tc>
        <w:tc>
          <w:tcPr>
            <w:tcW w:w="4261" w:type="dxa"/>
          </w:tcPr>
          <w:p w:rsidR="00721B76" w:rsidRDefault="009029FE" w:rsidP="00430089">
            <w:pPr>
              <w:rPr>
                <w:rFonts w:hint="eastAsia"/>
              </w:rPr>
            </w:pPr>
            <w:r>
              <w:rPr>
                <w:rFonts w:hint="eastAsia"/>
              </w:rPr>
              <w:t>用户添加</w:t>
            </w:r>
            <w:r>
              <w:t>日程安排</w:t>
            </w:r>
          </w:p>
        </w:tc>
      </w:tr>
      <w:tr w:rsidR="00721B76" w:rsidTr="00430089">
        <w:tc>
          <w:tcPr>
            <w:tcW w:w="4261" w:type="dxa"/>
            <w:tcBorders>
              <w:top w:val="single" w:sz="4" w:space="0" w:color="auto"/>
              <w:left w:val="single" w:sz="4" w:space="0" w:color="auto"/>
              <w:bottom w:val="single" w:sz="4" w:space="0" w:color="auto"/>
              <w:right w:val="single" w:sz="4" w:space="0" w:color="auto"/>
            </w:tcBorders>
          </w:tcPr>
          <w:p w:rsidR="00721B76" w:rsidRDefault="0029611E" w:rsidP="00430089">
            <w:r>
              <w:t>Ding</w:t>
            </w:r>
            <w:r w:rsidR="00721B76">
              <w:rPr>
                <w:rFonts w:hint="eastAsia"/>
              </w:rPr>
              <w:t>.</w:t>
            </w:r>
            <w:r w:rsidR="009029FE">
              <w:t>Event</w:t>
            </w:r>
            <w:r w:rsidR="00721B76">
              <w:rPr>
                <w:rFonts w:hint="eastAsia"/>
              </w:rPr>
              <w:t>.modify</w:t>
            </w:r>
          </w:p>
        </w:tc>
        <w:tc>
          <w:tcPr>
            <w:tcW w:w="4261" w:type="dxa"/>
            <w:tcBorders>
              <w:top w:val="single" w:sz="4" w:space="0" w:color="auto"/>
              <w:left w:val="single" w:sz="4" w:space="0" w:color="auto"/>
              <w:bottom w:val="single" w:sz="4" w:space="0" w:color="auto"/>
              <w:right w:val="single" w:sz="4" w:space="0" w:color="auto"/>
            </w:tcBorders>
          </w:tcPr>
          <w:p w:rsidR="00721B76" w:rsidRDefault="009029FE" w:rsidP="00430089">
            <w:pPr>
              <w:rPr>
                <w:rFonts w:hint="eastAsia"/>
              </w:rPr>
            </w:pPr>
            <w:r>
              <w:rPr>
                <w:rFonts w:hint="eastAsia"/>
              </w:rPr>
              <w:t>用户修改</w:t>
            </w:r>
            <w:r>
              <w:t>日程安排</w:t>
            </w:r>
          </w:p>
        </w:tc>
      </w:tr>
      <w:tr w:rsidR="00721B76" w:rsidTr="00430089">
        <w:tc>
          <w:tcPr>
            <w:tcW w:w="4261" w:type="dxa"/>
            <w:tcBorders>
              <w:top w:val="single" w:sz="4" w:space="0" w:color="auto"/>
              <w:left w:val="single" w:sz="4" w:space="0" w:color="auto"/>
              <w:bottom w:val="single" w:sz="4" w:space="0" w:color="auto"/>
              <w:right w:val="single" w:sz="4" w:space="0" w:color="auto"/>
            </w:tcBorders>
          </w:tcPr>
          <w:p w:rsidR="00721B76" w:rsidRDefault="0029611E" w:rsidP="006B4311">
            <w:r>
              <w:t>Ding</w:t>
            </w:r>
            <w:r w:rsidR="00721B76">
              <w:rPr>
                <w:rFonts w:hint="eastAsia"/>
              </w:rPr>
              <w:t>.</w:t>
            </w:r>
            <w:r w:rsidR="009029FE">
              <w:t>Event</w:t>
            </w:r>
            <w:r w:rsidR="00721B76">
              <w:rPr>
                <w:rFonts w:hint="eastAsia"/>
              </w:rPr>
              <w:t>.cancel</w:t>
            </w:r>
          </w:p>
        </w:tc>
        <w:tc>
          <w:tcPr>
            <w:tcW w:w="4261" w:type="dxa"/>
            <w:tcBorders>
              <w:top w:val="single" w:sz="4" w:space="0" w:color="auto"/>
              <w:left w:val="single" w:sz="4" w:space="0" w:color="auto"/>
              <w:bottom w:val="single" w:sz="4" w:space="0" w:color="auto"/>
              <w:right w:val="single" w:sz="4" w:space="0" w:color="auto"/>
            </w:tcBorders>
          </w:tcPr>
          <w:p w:rsidR="00721B76" w:rsidRDefault="009029FE" w:rsidP="00430089">
            <w:r>
              <w:rPr>
                <w:rFonts w:hint="eastAsia"/>
              </w:rPr>
              <w:t>用户</w:t>
            </w:r>
            <w:r w:rsidR="006B4311">
              <w:rPr>
                <w:rFonts w:hint="eastAsia"/>
              </w:rPr>
              <w:t>添加</w:t>
            </w:r>
            <w:r w:rsidR="006B4311">
              <w:t>或</w:t>
            </w:r>
            <w:r>
              <w:rPr>
                <w:rFonts w:hint="eastAsia"/>
              </w:rPr>
              <w:t>修改</w:t>
            </w:r>
            <w:r>
              <w:t>日程安排</w:t>
            </w:r>
            <w:r w:rsidR="00721B76">
              <w:rPr>
                <w:rFonts w:hint="eastAsia"/>
              </w:rPr>
              <w:t>过程中取消，系统要求用户确认</w:t>
            </w:r>
          </w:p>
        </w:tc>
      </w:tr>
      <w:tr w:rsidR="00721B76" w:rsidTr="00430089">
        <w:tc>
          <w:tcPr>
            <w:tcW w:w="4261" w:type="dxa"/>
            <w:tcBorders>
              <w:top w:val="single" w:sz="4" w:space="0" w:color="auto"/>
              <w:left w:val="single" w:sz="4" w:space="0" w:color="auto"/>
              <w:bottom w:val="single" w:sz="4" w:space="0" w:color="auto"/>
              <w:right w:val="single" w:sz="4" w:space="0" w:color="auto"/>
            </w:tcBorders>
          </w:tcPr>
          <w:p w:rsidR="00721B76" w:rsidRDefault="009029FE" w:rsidP="00430089">
            <w:r>
              <w:t>Ding</w:t>
            </w:r>
            <w:r>
              <w:rPr>
                <w:rFonts w:hint="eastAsia"/>
              </w:rPr>
              <w:t>.</w:t>
            </w:r>
            <w:r>
              <w:t>Event</w:t>
            </w:r>
            <w:r w:rsidR="00721B76">
              <w:rPr>
                <w:rFonts w:hint="eastAsia"/>
              </w:rPr>
              <w:t>.check</w:t>
            </w:r>
          </w:p>
        </w:tc>
        <w:tc>
          <w:tcPr>
            <w:tcW w:w="4261" w:type="dxa"/>
            <w:tcBorders>
              <w:top w:val="single" w:sz="4" w:space="0" w:color="auto"/>
              <w:left w:val="single" w:sz="4" w:space="0" w:color="auto"/>
              <w:bottom w:val="single" w:sz="4" w:space="0" w:color="auto"/>
              <w:right w:val="single" w:sz="4" w:space="0" w:color="auto"/>
            </w:tcBorders>
          </w:tcPr>
          <w:p w:rsidR="00721B76" w:rsidRDefault="009029FE" w:rsidP="00430089">
            <w:r>
              <w:rPr>
                <w:rFonts w:hint="eastAsia"/>
              </w:rPr>
              <w:t>用户</w:t>
            </w:r>
            <w:r w:rsidR="00721B76">
              <w:rPr>
                <w:rFonts w:hint="eastAsia"/>
              </w:rPr>
              <w:t>完成输入后，系统查看</w:t>
            </w:r>
            <w:r>
              <w:t>日程安排</w:t>
            </w:r>
            <w:r>
              <w:rPr>
                <w:rFonts w:hint="eastAsia"/>
              </w:rPr>
              <w:t>是否成功</w:t>
            </w:r>
            <w:r w:rsidR="00721B76">
              <w:rPr>
                <w:rFonts w:hint="eastAsia"/>
              </w:rPr>
              <w:t>设置，并返回结果</w:t>
            </w:r>
          </w:p>
        </w:tc>
      </w:tr>
      <w:tr w:rsidR="00721B76" w:rsidTr="00430089">
        <w:tc>
          <w:tcPr>
            <w:tcW w:w="4261" w:type="dxa"/>
            <w:tcBorders>
              <w:top w:val="single" w:sz="4" w:space="0" w:color="auto"/>
              <w:left w:val="single" w:sz="4" w:space="0" w:color="auto"/>
              <w:bottom w:val="single" w:sz="4" w:space="0" w:color="auto"/>
              <w:right w:val="single" w:sz="4" w:space="0" w:color="auto"/>
            </w:tcBorders>
          </w:tcPr>
          <w:p w:rsidR="00721B76" w:rsidRDefault="0029611E" w:rsidP="009029FE">
            <w:r>
              <w:t>Ding</w:t>
            </w:r>
            <w:r w:rsidR="00721B76">
              <w:rPr>
                <w:rFonts w:hint="eastAsia"/>
              </w:rPr>
              <w:t>.</w:t>
            </w:r>
            <w:r w:rsidR="009029FE">
              <w:t>Event</w:t>
            </w:r>
            <w:r w:rsidR="00721B76">
              <w:rPr>
                <w:rFonts w:hint="eastAsia"/>
              </w:rPr>
              <w:t>.end</w:t>
            </w:r>
          </w:p>
        </w:tc>
        <w:tc>
          <w:tcPr>
            <w:tcW w:w="4261" w:type="dxa"/>
            <w:tcBorders>
              <w:top w:val="single" w:sz="4" w:space="0" w:color="auto"/>
              <w:left w:val="single" w:sz="4" w:space="0" w:color="auto"/>
              <w:bottom w:val="single" w:sz="4" w:space="0" w:color="auto"/>
              <w:right w:val="single" w:sz="4" w:space="0" w:color="auto"/>
            </w:tcBorders>
          </w:tcPr>
          <w:p w:rsidR="00721B76" w:rsidRDefault="00565924" w:rsidP="00430089">
            <w:r>
              <w:rPr>
                <w:rFonts w:hint="eastAsia"/>
              </w:rPr>
              <w:t>用户有效输入</w:t>
            </w:r>
            <w:r>
              <w:t>并</w:t>
            </w:r>
            <w:r>
              <w:rPr>
                <w:rFonts w:hint="eastAsia"/>
              </w:rPr>
              <w:t>确认后</w:t>
            </w:r>
            <w:r w:rsidR="00721B76">
              <w:rPr>
                <w:rFonts w:hint="eastAsia"/>
              </w:rPr>
              <w:t>，系统执行保存并更新数据的任务</w:t>
            </w:r>
          </w:p>
        </w:tc>
      </w:tr>
      <w:tr w:rsidR="00721B76" w:rsidTr="00430089">
        <w:tc>
          <w:tcPr>
            <w:tcW w:w="4261" w:type="dxa"/>
            <w:tcBorders>
              <w:top w:val="single" w:sz="4" w:space="0" w:color="auto"/>
              <w:left w:val="single" w:sz="4" w:space="0" w:color="auto"/>
              <w:bottom w:val="single" w:sz="4" w:space="0" w:color="auto"/>
              <w:right w:val="single" w:sz="4" w:space="0" w:color="auto"/>
            </w:tcBorders>
          </w:tcPr>
          <w:p w:rsidR="00721B76" w:rsidRDefault="0029611E" w:rsidP="00430089">
            <w:r>
              <w:t>Ding</w:t>
            </w:r>
            <w:r w:rsidR="00721B76">
              <w:rPr>
                <w:rFonts w:hint="eastAsia"/>
              </w:rPr>
              <w:t>.</w:t>
            </w:r>
            <w:r w:rsidR="009029FE">
              <w:t xml:space="preserve"> </w:t>
            </w:r>
            <w:r w:rsidR="009029FE">
              <w:t>Event</w:t>
            </w:r>
            <w:r w:rsidR="00721B76">
              <w:rPr>
                <w:rFonts w:hint="eastAsia"/>
              </w:rPr>
              <w:t>.quit</w:t>
            </w:r>
          </w:p>
        </w:tc>
        <w:tc>
          <w:tcPr>
            <w:tcW w:w="4261" w:type="dxa"/>
            <w:tcBorders>
              <w:top w:val="single" w:sz="4" w:space="0" w:color="auto"/>
              <w:left w:val="single" w:sz="4" w:space="0" w:color="auto"/>
              <w:bottom w:val="single" w:sz="4" w:space="0" w:color="auto"/>
              <w:right w:val="single" w:sz="4" w:space="0" w:color="auto"/>
            </w:tcBorders>
          </w:tcPr>
          <w:p w:rsidR="00721B76" w:rsidRDefault="00721B76" w:rsidP="009029FE">
            <w:r>
              <w:rPr>
                <w:rFonts w:hint="eastAsia"/>
              </w:rPr>
              <w:t>系统允许</w:t>
            </w:r>
            <w:r w:rsidR="009029FE">
              <w:rPr>
                <w:rFonts w:hint="eastAsia"/>
              </w:rPr>
              <w:t>用户</w:t>
            </w:r>
            <w:r>
              <w:rPr>
                <w:rFonts w:hint="eastAsia"/>
              </w:rPr>
              <w:t>退出当前界面</w:t>
            </w:r>
          </w:p>
        </w:tc>
      </w:tr>
      <w:tr w:rsidR="00721B76" w:rsidTr="00430089">
        <w:tc>
          <w:tcPr>
            <w:tcW w:w="4261" w:type="dxa"/>
            <w:tcBorders>
              <w:top w:val="single" w:sz="4" w:space="0" w:color="auto"/>
              <w:left w:val="single" w:sz="4" w:space="0" w:color="auto"/>
              <w:bottom w:val="single" w:sz="4" w:space="0" w:color="auto"/>
              <w:right w:val="single" w:sz="4" w:space="0" w:color="auto"/>
            </w:tcBorders>
          </w:tcPr>
          <w:p w:rsidR="00721B76" w:rsidRDefault="0029611E" w:rsidP="009029FE">
            <w:r>
              <w:t>Ding</w:t>
            </w:r>
            <w:r w:rsidR="00721B76">
              <w:rPr>
                <w:rFonts w:hint="eastAsia"/>
              </w:rPr>
              <w:t>.</w:t>
            </w:r>
            <w:r w:rsidR="009029FE">
              <w:t>Event</w:t>
            </w:r>
            <w:r w:rsidR="00721B76">
              <w:rPr>
                <w:rFonts w:hint="eastAsia"/>
              </w:rPr>
              <w:t>.update</w:t>
            </w:r>
          </w:p>
        </w:tc>
        <w:tc>
          <w:tcPr>
            <w:tcW w:w="4261" w:type="dxa"/>
            <w:tcBorders>
              <w:top w:val="single" w:sz="4" w:space="0" w:color="auto"/>
              <w:left w:val="single" w:sz="4" w:space="0" w:color="auto"/>
              <w:bottom w:val="single" w:sz="4" w:space="0" w:color="auto"/>
              <w:right w:val="single" w:sz="4" w:space="0" w:color="auto"/>
            </w:tcBorders>
          </w:tcPr>
          <w:p w:rsidR="00721B76" w:rsidRDefault="00721B76" w:rsidP="00430089">
            <w:r>
              <w:rPr>
                <w:rFonts w:hint="eastAsia"/>
              </w:rPr>
              <w:t>系统向服务器发送更新数据的请求</w:t>
            </w:r>
          </w:p>
        </w:tc>
      </w:tr>
      <w:tr w:rsidR="00CB3EBF" w:rsidTr="00430089">
        <w:tc>
          <w:tcPr>
            <w:tcW w:w="4261" w:type="dxa"/>
            <w:tcBorders>
              <w:top w:val="single" w:sz="4" w:space="0" w:color="auto"/>
              <w:left w:val="single" w:sz="4" w:space="0" w:color="auto"/>
              <w:bottom w:val="single" w:sz="4" w:space="0" w:color="auto"/>
              <w:right w:val="single" w:sz="4" w:space="0" w:color="auto"/>
            </w:tcBorders>
          </w:tcPr>
          <w:p w:rsidR="00CB3EBF" w:rsidRDefault="00CB3EBF" w:rsidP="009029FE">
            <w:r>
              <w:rPr>
                <w:rFonts w:hint="eastAsia"/>
              </w:rPr>
              <w:t>Ding.Event.show</w:t>
            </w:r>
          </w:p>
        </w:tc>
        <w:tc>
          <w:tcPr>
            <w:tcW w:w="4261" w:type="dxa"/>
            <w:tcBorders>
              <w:top w:val="single" w:sz="4" w:space="0" w:color="auto"/>
              <w:left w:val="single" w:sz="4" w:space="0" w:color="auto"/>
              <w:bottom w:val="single" w:sz="4" w:space="0" w:color="auto"/>
              <w:right w:val="single" w:sz="4" w:space="0" w:color="auto"/>
            </w:tcBorders>
          </w:tcPr>
          <w:p w:rsidR="00CB3EBF" w:rsidRDefault="00CB3EBF" w:rsidP="00430089">
            <w:pPr>
              <w:rPr>
                <w:rFonts w:hint="eastAsia"/>
              </w:rPr>
            </w:pPr>
            <w:r>
              <w:rPr>
                <w:rFonts w:hint="eastAsia"/>
              </w:rPr>
              <w:t>系统显示</w:t>
            </w:r>
            <w:r>
              <w:t>日程安排</w:t>
            </w:r>
          </w:p>
        </w:tc>
      </w:tr>
    </w:tbl>
    <w:p w:rsidR="00007221" w:rsidRDefault="00007221" w:rsidP="00007221">
      <w:pPr>
        <w:ind w:leftChars="300" w:left="630"/>
        <w:rPr>
          <w:b/>
          <w:bCs/>
        </w:rPr>
      </w:pPr>
      <w:r>
        <w:rPr>
          <w:rFonts w:hint="eastAsia"/>
          <w:b/>
          <w:bCs/>
        </w:rPr>
        <w:t>3.2.2</w:t>
      </w:r>
      <w:r w:rsidRPr="00100EF1">
        <w:rPr>
          <w:rFonts w:hint="eastAsia"/>
          <w:b/>
          <w:bCs/>
        </w:rPr>
        <w:t>：</w:t>
      </w:r>
      <w:r w:rsidR="008A5AC4" w:rsidRPr="008A5AC4">
        <w:rPr>
          <w:rFonts w:hint="eastAsia"/>
          <w:b/>
          <w:bCs/>
        </w:rPr>
        <w:t>提醒</w:t>
      </w:r>
      <w:r w:rsidR="008A5AC4" w:rsidRPr="008A5AC4">
        <w:rPr>
          <w:rFonts w:hint="eastAsia"/>
          <w:b/>
          <w:bCs/>
        </w:rPr>
        <w:t>deadline</w:t>
      </w:r>
    </w:p>
    <w:p w:rsidR="00007221" w:rsidRDefault="00007221" w:rsidP="00007221">
      <w:pPr>
        <w:ind w:leftChars="300" w:left="630"/>
      </w:pPr>
      <w:r>
        <w:rPr>
          <w:rFonts w:hint="eastAsia"/>
        </w:rPr>
        <w:t>3.2.2</w:t>
      </w:r>
      <w:r>
        <w:rPr>
          <w:rFonts w:hint="eastAsia"/>
        </w:rPr>
        <w:t xml:space="preserve">.1 </w:t>
      </w:r>
      <w:r>
        <w:rPr>
          <w:rFonts w:hint="eastAsia"/>
        </w:rPr>
        <w:t>特性描述</w:t>
      </w:r>
    </w:p>
    <w:p w:rsidR="00007221" w:rsidRDefault="008A5AC4" w:rsidP="00007221">
      <w:pPr>
        <w:ind w:leftChars="300" w:left="630" w:firstLine="420"/>
      </w:pPr>
      <w:r w:rsidRPr="008A5AC4">
        <w:rPr>
          <w:rFonts w:hint="eastAsia"/>
        </w:rPr>
        <w:t>用户输入</w:t>
      </w:r>
      <w:r w:rsidRPr="008A5AC4">
        <w:rPr>
          <w:rFonts w:hint="eastAsia"/>
        </w:rPr>
        <w:t>deadline</w:t>
      </w:r>
      <w:r w:rsidRPr="008A5AC4">
        <w:rPr>
          <w:rFonts w:hint="eastAsia"/>
        </w:rPr>
        <w:t>的时间和具体任务，系统记录新的</w:t>
      </w:r>
      <w:r w:rsidRPr="008A5AC4">
        <w:rPr>
          <w:rFonts w:hint="eastAsia"/>
        </w:rPr>
        <w:t>deadline</w:t>
      </w:r>
    </w:p>
    <w:p w:rsidR="00007221" w:rsidRDefault="00007221" w:rsidP="00007221">
      <w:pPr>
        <w:ind w:leftChars="300" w:left="630" w:firstLine="420"/>
      </w:pPr>
      <w:r>
        <w:rPr>
          <w:rFonts w:hint="eastAsia"/>
        </w:rPr>
        <w:t>优先级：高</w:t>
      </w:r>
    </w:p>
    <w:p w:rsidR="00007221" w:rsidRDefault="00007221" w:rsidP="00007221">
      <w:pPr>
        <w:ind w:leftChars="300" w:left="630"/>
      </w:pPr>
      <w:r>
        <w:rPr>
          <w:rFonts w:hint="eastAsia"/>
        </w:rPr>
        <w:t>3.2.2</w:t>
      </w:r>
      <w:r>
        <w:rPr>
          <w:rFonts w:hint="eastAsia"/>
        </w:rPr>
        <w:t xml:space="preserve">.2 </w:t>
      </w:r>
      <w:r>
        <w:rPr>
          <w:rFonts w:hint="eastAsia"/>
        </w:rPr>
        <w:t>刺激</w:t>
      </w:r>
      <w:r>
        <w:rPr>
          <w:rFonts w:hint="eastAsia"/>
        </w:rPr>
        <w:t>/</w:t>
      </w:r>
      <w:r>
        <w:rPr>
          <w:rFonts w:hint="eastAsia"/>
        </w:rPr>
        <w:t>响应序列</w:t>
      </w:r>
    </w:p>
    <w:p w:rsidR="00007221" w:rsidRDefault="00007221" w:rsidP="00007221">
      <w:pPr>
        <w:ind w:leftChars="300" w:left="630" w:firstLine="420"/>
      </w:pPr>
      <w:r>
        <w:rPr>
          <w:rFonts w:hint="eastAsia"/>
        </w:rPr>
        <w:t>刺激：</w:t>
      </w:r>
      <w:r w:rsidR="008A5AC4" w:rsidRPr="008A5AC4">
        <w:rPr>
          <w:rFonts w:hint="eastAsia"/>
        </w:rPr>
        <w:t>用户选择记录</w:t>
      </w:r>
      <w:r w:rsidR="008A5AC4" w:rsidRPr="008A5AC4">
        <w:rPr>
          <w:rFonts w:hint="eastAsia"/>
        </w:rPr>
        <w:t>deadline</w:t>
      </w:r>
      <w:r w:rsidR="008A5AC4" w:rsidRPr="008A5AC4">
        <w:rPr>
          <w:rFonts w:hint="eastAsia"/>
        </w:rPr>
        <w:t>任务</w:t>
      </w:r>
    </w:p>
    <w:p w:rsidR="00007221" w:rsidRDefault="00007221" w:rsidP="00007221">
      <w:pPr>
        <w:ind w:leftChars="300" w:left="630" w:firstLine="420"/>
        <w:rPr>
          <w:rFonts w:hint="eastAsia"/>
        </w:rPr>
      </w:pPr>
      <w:r>
        <w:rPr>
          <w:rFonts w:hint="eastAsia"/>
        </w:rPr>
        <w:t>响应：系统显示</w:t>
      </w:r>
      <w:r w:rsidR="008A5AC4">
        <w:rPr>
          <w:rFonts w:hint="eastAsia"/>
        </w:rPr>
        <w:t>d</w:t>
      </w:r>
      <w:r w:rsidR="008A5AC4">
        <w:t>eadline</w:t>
      </w:r>
      <w:r w:rsidR="008A5AC4">
        <w:t>修改界面</w:t>
      </w:r>
    </w:p>
    <w:p w:rsidR="00007221" w:rsidRDefault="00007221" w:rsidP="00007221">
      <w:pPr>
        <w:ind w:leftChars="300" w:left="630" w:firstLine="420"/>
      </w:pPr>
      <w:r>
        <w:rPr>
          <w:rFonts w:hint="eastAsia"/>
        </w:rPr>
        <w:t>刺激：</w:t>
      </w:r>
      <w:r w:rsidR="008A5AC4" w:rsidRPr="008A5AC4">
        <w:rPr>
          <w:rFonts w:hint="eastAsia"/>
        </w:rPr>
        <w:t>用户输入</w:t>
      </w:r>
      <w:r w:rsidR="008A5AC4" w:rsidRPr="008A5AC4">
        <w:rPr>
          <w:rFonts w:hint="eastAsia"/>
        </w:rPr>
        <w:t>deadline</w:t>
      </w:r>
      <w:r w:rsidR="008A5AC4" w:rsidRPr="008A5AC4">
        <w:rPr>
          <w:rFonts w:hint="eastAsia"/>
        </w:rPr>
        <w:t>的最后截止时间和具体任务并确认输入</w:t>
      </w:r>
    </w:p>
    <w:p w:rsidR="00007221" w:rsidRDefault="00007221" w:rsidP="00007221">
      <w:pPr>
        <w:ind w:leftChars="300" w:left="630" w:firstLine="420"/>
      </w:pPr>
      <w:r>
        <w:rPr>
          <w:rFonts w:hint="eastAsia"/>
        </w:rPr>
        <w:t>响应：</w:t>
      </w:r>
      <w:r w:rsidR="008A5AC4" w:rsidRPr="008A5AC4">
        <w:rPr>
          <w:rFonts w:hint="eastAsia"/>
        </w:rPr>
        <w:t>系统验证时间，通过后记录新的</w:t>
      </w:r>
      <w:r w:rsidR="008A5AC4" w:rsidRPr="008A5AC4">
        <w:rPr>
          <w:rFonts w:hint="eastAsia"/>
        </w:rPr>
        <w:t>deadline</w:t>
      </w:r>
    </w:p>
    <w:p w:rsidR="00007221" w:rsidRDefault="00007221" w:rsidP="00007221">
      <w:pPr>
        <w:ind w:leftChars="300" w:left="630"/>
      </w:pPr>
      <w:r>
        <w:rPr>
          <w:rFonts w:hint="eastAsia"/>
        </w:rPr>
        <w:t>3.2.2</w:t>
      </w:r>
      <w:r>
        <w:rPr>
          <w:rFonts w:hint="eastAsia"/>
        </w:rPr>
        <w:t xml:space="preserve">.3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72240D" w:rsidTr="009D55D6">
        <w:tc>
          <w:tcPr>
            <w:tcW w:w="4261" w:type="dxa"/>
          </w:tcPr>
          <w:p w:rsidR="0072240D" w:rsidRDefault="0072240D" w:rsidP="0072240D">
            <w:r>
              <w:t>Ding</w:t>
            </w:r>
            <w:r>
              <w:rPr>
                <w:rFonts w:hint="eastAsia"/>
              </w:rPr>
              <w:t>.</w:t>
            </w:r>
            <w:r>
              <w:rPr>
                <w:rFonts w:hint="eastAsia"/>
              </w:rPr>
              <w:t>D</w:t>
            </w:r>
            <w:r>
              <w:t>eadline</w:t>
            </w:r>
          </w:p>
        </w:tc>
        <w:tc>
          <w:tcPr>
            <w:tcW w:w="4261" w:type="dxa"/>
          </w:tcPr>
          <w:p w:rsidR="0072240D" w:rsidRDefault="0072240D" w:rsidP="0072240D">
            <w:pPr>
              <w:rPr>
                <w:rFonts w:hint="eastAsia"/>
              </w:rPr>
            </w:pPr>
            <w:r>
              <w:rPr>
                <w:rFonts w:hint="eastAsia"/>
              </w:rPr>
              <w:t>系统允许用户设置</w:t>
            </w:r>
            <w:r>
              <w:rPr>
                <w:rFonts w:hint="eastAsia"/>
              </w:rPr>
              <w:t>D</w:t>
            </w:r>
            <w:r>
              <w:t>eadline</w:t>
            </w:r>
          </w:p>
        </w:tc>
      </w:tr>
      <w:tr w:rsidR="0072240D" w:rsidTr="009D55D6">
        <w:tc>
          <w:tcPr>
            <w:tcW w:w="4261" w:type="dxa"/>
          </w:tcPr>
          <w:p w:rsidR="0072240D" w:rsidRDefault="0072240D" w:rsidP="0072240D">
            <w:r>
              <w:t>Ding</w:t>
            </w:r>
            <w:r>
              <w:rPr>
                <w:rFonts w:hint="eastAsia"/>
              </w:rPr>
              <w:t>.</w:t>
            </w:r>
            <w:r>
              <w:rPr>
                <w:rFonts w:hint="eastAsia"/>
              </w:rPr>
              <w:t>D</w:t>
            </w:r>
            <w:r>
              <w:t>eadline</w:t>
            </w:r>
            <w:r>
              <w:t>.add</w:t>
            </w:r>
          </w:p>
        </w:tc>
        <w:tc>
          <w:tcPr>
            <w:tcW w:w="4261" w:type="dxa"/>
          </w:tcPr>
          <w:p w:rsidR="0072240D" w:rsidRDefault="0072240D" w:rsidP="0072240D">
            <w:pPr>
              <w:rPr>
                <w:rFonts w:hint="eastAsia"/>
              </w:rPr>
            </w:pPr>
            <w:r>
              <w:rPr>
                <w:rFonts w:hint="eastAsia"/>
              </w:rPr>
              <w:t>用户添加</w:t>
            </w:r>
            <w:r>
              <w:rPr>
                <w:rFonts w:hint="eastAsia"/>
              </w:rPr>
              <w:t>D</w:t>
            </w:r>
            <w:r>
              <w:t>eadline</w:t>
            </w:r>
          </w:p>
        </w:tc>
      </w:tr>
      <w:tr w:rsidR="0072240D" w:rsidTr="009D55D6">
        <w:tc>
          <w:tcPr>
            <w:tcW w:w="4261" w:type="dxa"/>
            <w:tcBorders>
              <w:top w:val="single" w:sz="4" w:space="0" w:color="auto"/>
              <w:left w:val="single" w:sz="4" w:space="0" w:color="auto"/>
              <w:bottom w:val="single" w:sz="4" w:space="0" w:color="auto"/>
              <w:right w:val="single" w:sz="4" w:space="0" w:color="auto"/>
            </w:tcBorders>
          </w:tcPr>
          <w:p w:rsidR="0072240D" w:rsidRDefault="0072240D" w:rsidP="0072240D">
            <w:r>
              <w:t>Ding</w:t>
            </w:r>
            <w:r>
              <w:rPr>
                <w:rFonts w:hint="eastAsia"/>
              </w:rPr>
              <w:t>.</w:t>
            </w:r>
            <w:r>
              <w:rPr>
                <w:rFonts w:hint="eastAsia"/>
              </w:rPr>
              <w:t>D</w:t>
            </w:r>
            <w:r>
              <w:t>eadline</w:t>
            </w:r>
            <w:r>
              <w:rPr>
                <w:rFonts w:hint="eastAsia"/>
              </w:rPr>
              <w:t>.modify</w:t>
            </w:r>
          </w:p>
        </w:tc>
        <w:tc>
          <w:tcPr>
            <w:tcW w:w="4261" w:type="dxa"/>
            <w:tcBorders>
              <w:top w:val="single" w:sz="4" w:space="0" w:color="auto"/>
              <w:left w:val="single" w:sz="4" w:space="0" w:color="auto"/>
              <w:bottom w:val="single" w:sz="4" w:space="0" w:color="auto"/>
              <w:right w:val="single" w:sz="4" w:space="0" w:color="auto"/>
            </w:tcBorders>
          </w:tcPr>
          <w:p w:rsidR="0072240D" w:rsidRDefault="0072240D" w:rsidP="0072240D">
            <w:pPr>
              <w:rPr>
                <w:rFonts w:hint="eastAsia"/>
              </w:rPr>
            </w:pPr>
            <w:r>
              <w:rPr>
                <w:rFonts w:hint="eastAsia"/>
              </w:rPr>
              <w:t>用户修改</w:t>
            </w:r>
            <w:r>
              <w:rPr>
                <w:rFonts w:hint="eastAsia"/>
              </w:rPr>
              <w:t>D</w:t>
            </w:r>
            <w:r>
              <w:t>eadline</w:t>
            </w:r>
          </w:p>
        </w:tc>
      </w:tr>
      <w:tr w:rsidR="0072240D" w:rsidTr="009D55D6">
        <w:tc>
          <w:tcPr>
            <w:tcW w:w="4261" w:type="dxa"/>
            <w:tcBorders>
              <w:top w:val="single" w:sz="4" w:space="0" w:color="auto"/>
              <w:left w:val="single" w:sz="4" w:space="0" w:color="auto"/>
              <w:bottom w:val="single" w:sz="4" w:space="0" w:color="auto"/>
              <w:right w:val="single" w:sz="4" w:space="0" w:color="auto"/>
            </w:tcBorders>
          </w:tcPr>
          <w:p w:rsidR="0072240D" w:rsidRDefault="0072240D" w:rsidP="0072240D">
            <w:r>
              <w:t>Ding</w:t>
            </w:r>
            <w:r>
              <w:rPr>
                <w:rFonts w:hint="eastAsia"/>
              </w:rPr>
              <w:t>.</w:t>
            </w:r>
            <w:r>
              <w:rPr>
                <w:rFonts w:hint="eastAsia"/>
              </w:rPr>
              <w:t>D</w:t>
            </w:r>
            <w:r>
              <w:t>eadline</w:t>
            </w:r>
            <w:r>
              <w:rPr>
                <w:rFonts w:hint="eastAsia"/>
              </w:rPr>
              <w:t>.cancel</w:t>
            </w:r>
          </w:p>
        </w:tc>
        <w:tc>
          <w:tcPr>
            <w:tcW w:w="4261" w:type="dxa"/>
            <w:tcBorders>
              <w:top w:val="single" w:sz="4" w:space="0" w:color="auto"/>
              <w:left w:val="single" w:sz="4" w:space="0" w:color="auto"/>
              <w:bottom w:val="single" w:sz="4" w:space="0" w:color="auto"/>
              <w:right w:val="single" w:sz="4" w:space="0" w:color="auto"/>
            </w:tcBorders>
          </w:tcPr>
          <w:p w:rsidR="0072240D" w:rsidRDefault="0072240D" w:rsidP="0072240D">
            <w:r>
              <w:rPr>
                <w:rFonts w:hint="eastAsia"/>
              </w:rPr>
              <w:t>用户</w:t>
            </w:r>
            <w:r>
              <w:rPr>
                <w:rFonts w:hint="eastAsia"/>
              </w:rPr>
              <w:t>添加</w:t>
            </w:r>
            <w:r>
              <w:t>或</w:t>
            </w:r>
            <w:r>
              <w:rPr>
                <w:rFonts w:hint="eastAsia"/>
              </w:rPr>
              <w:t>修改</w:t>
            </w:r>
            <w:r>
              <w:rPr>
                <w:rFonts w:hint="eastAsia"/>
              </w:rPr>
              <w:t>D</w:t>
            </w:r>
            <w:r>
              <w:t>eadline</w:t>
            </w:r>
            <w:r>
              <w:rPr>
                <w:rFonts w:hint="eastAsia"/>
              </w:rPr>
              <w:t>过程中取消，系统要求用户确认</w:t>
            </w:r>
          </w:p>
        </w:tc>
      </w:tr>
      <w:tr w:rsidR="0072240D" w:rsidTr="009D55D6">
        <w:tc>
          <w:tcPr>
            <w:tcW w:w="4261" w:type="dxa"/>
            <w:tcBorders>
              <w:top w:val="single" w:sz="4" w:space="0" w:color="auto"/>
              <w:left w:val="single" w:sz="4" w:space="0" w:color="auto"/>
              <w:bottom w:val="single" w:sz="4" w:space="0" w:color="auto"/>
              <w:right w:val="single" w:sz="4" w:space="0" w:color="auto"/>
            </w:tcBorders>
          </w:tcPr>
          <w:p w:rsidR="0072240D" w:rsidRDefault="0072240D" w:rsidP="0072240D">
            <w:r>
              <w:t>Ding</w:t>
            </w:r>
            <w:r>
              <w:rPr>
                <w:rFonts w:hint="eastAsia"/>
              </w:rPr>
              <w:t>.D</w:t>
            </w:r>
            <w:r>
              <w:t>eadline</w:t>
            </w:r>
            <w:r>
              <w:rPr>
                <w:rFonts w:hint="eastAsia"/>
              </w:rPr>
              <w:t>.check</w:t>
            </w:r>
          </w:p>
        </w:tc>
        <w:tc>
          <w:tcPr>
            <w:tcW w:w="4261" w:type="dxa"/>
            <w:tcBorders>
              <w:top w:val="single" w:sz="4" w:space="0" w:color="auto"/>
              <w:left w:val="single" w:sz="4" w:space="0" w:color="auto"/>
              <w:bottom w:val="single" w:sz="4" w:space="0" w:color="auto"/>
              <w:right w:val="single" w:sz="4" w:space="0" w:color="auto"/>
            </w:tcBorders>
          </w:tcPr>
          <w:p w:rsidR="0072240D" w:rsidRDefault="0072240D" w:rsidP="0072240D">
            <w:r>
              <w:rPr>
                <w:rFonts w:hint="eastAsia"/>
              </w:rPr>
              <w:t>用户完成输入后，系统查看</w:t>
            </w:r>
            <w:r>
              <w:rPr>
                <w:rFonts w:hint="eastAsia"/>
              </w:rPr>
              <w:t>D</w:t>
            </w:r>
            <w:r>
              <w:t>eadline</w:t>
            </w:r>
            <w:r>
              <w:rPr>
                <w:rFonts w:hint="eastAsia"/>
              </w:rPr>
              <w:t>是否成功设置，并返回结果</w:t>
            </w:r>
          </w:p>
        </w:tc>
      </w:tr>
      <w:tr w:rsidR="0072240D" w:rsidTr="009D55D6">
        <w:tc>
          <w:tcPr>
            <w:tcW w:w="4261" w:type="dxa"/>
            <w:tcBorders>
              <w:top w:val="single" w:sz="4" w:space="0" w:color="auto"/>
              <w:left w:val="single" w:sz="4" w:space="0" w:color="auto"/>
              <w:bottom w:val="single" w:sz="4" w:space="0" w:color="auto"/>
              <w:right w:val="single" w:sz="4" w:space="0" w:color="auto"/>
            </w:tcBorders>
          </w:tcPr>
          <w:p w:rsidR="0072240D" w:rsidRDefault="0072240D" w:rsidP="0072240D">
            <w:r>
              <w:t>Ding</w:t>
            </w:r>
            <w:r>
              <w:rPr>
                <w:rFonts w:hint="eastAsia"/>
              </w:rPr>
              <w:t>.</w:t>
            </w:r>
            <w:r>
              <w:rPr>
                <w:rFonts w:hint="eastAsia"/>
              </w:rPr>
              <w:t>D</w:t>
            </w:r>
            <w:r>
              <w:t>eadline</w:t>
            </w:r>
            <w:r>
              <w:rPr>
                <w:rFonts w:hint="eastAsia"/>
              </w:rPr>
              <w:t>.end</w:t>
            </w:r>
          </w:p>
        </w:tc>
        <w:tc>
          <w:tcPr>
            <w:tcW w:w="4261" w:type="dxa"/>
            <w:tcBorders>
              <w:top w:val="single" w:sz="4" w:space="0" w:color="auto"/>
              <w:left w:val="single" w:sz="4" w:space="0" w:color="auto"/>
              <w:bottom w:val="single" w:sz="4" w:space="0" w:color="auto"/>
              <w:right w:val="single" w:sz="4" w:space="0" w:color="auto"/>
            </w:tcBorders>
          </w:tcPr>
          <w:p w:rsidR="0072240D" w:rsidRDefault="0072240D" w:rsidP="0072240D">
            <w:r>
              <w:rPr>
                <w:rFonts w:hint="eastAsia"/>
              </w:rPr>
              <w:t>用户有效输入</w:t>
            </w:r>
            <w:r>
              <w:t>并</w:t>
            </w:r>
            <w:r>
              <w:rPr>
                <w:rFonts w:hint="eastAsia"/>
              </w:rPr>
              <w:t>确认后，系统执行保存并更新数据的任务</w:t>
            </w:r>
          </w:p>
        </w:tc>
      </w:tr>
      <w:tr w:rsidR="0072240D" w:rsidTr="009D55D6">
        <w:tc>
          <w:tcPr>
            <w:tcW w:w="4261" w:type="dxa"/>
            <w:tcBorders>
              <w:top w:val="single" w:sz="4" w:space="0" w:color="auto"/>
              <w:left w:val="single" w:sz="4" w:space="0" w:color="auto"/>
              <w:bottom w:val="single" w:sz="4" w:space="0" w:color="auto"/>
              <w:right w:val="single" w:sz="4" w:space="0" w:color="auto"/>
            </w:tcBorders>
          </w:tcPr>
          <w:p w:rsidR="0072240D" w:rsidRDefault="0072240D" w:rsidP="0072240D">
            <w:r>
              <w:t>Ding</w:t>
            </w:r>
            <w:r>
              <w:rPr>
                <w:rFonts w:hint="eastAsia"/>
              </w:rPr>
              <w:t>.</w:t>
            </w:r>
            <w:r>
              <w:rPr>
                <w:rFonts w:hint="eastAsia"/>
              </w:rPr>
              <w:t>D</w:t>
            </w:r>
            <w:r>
              <w:t>eadline</w:t>
            </w:r>
            <w:r>
              <w:rPr>
                <w:rFonts w:hint="eastAsia"/>
              </w:rPr>
              <w:t>.quit</w:t>
            </w:r>
          </w:p>
        </w:tc>
        <w:tc>
          <w:tcPr>
            <w:tcW w:w="4261" w:type="dxa"/>
            <w:tcBorders>
              <w:top w:val="single" w:sz="4" w:space="0" w:color="auto"/>
              <w:left w:val="single" w:sz="4" w:space="0" w:color="auto"/>
              <w:bottom w:val="single" w:sz="4" w:space="0" w:color="auto"/>
              <w:right w:val="single" w:sz="4" w:space="0" w:color="auto"/>
            </w:tcBorders>
          </w:tcPr>
          <w:p w:rsidR="0072240D" w:rsidRDefault="0072240D" w:rsidP="0072240D">
            <w:r>
              <w:rPr>
                <w:rFonts w:hint="eastAsia"/>
              </w:rPr>
              <w:t>系统允许用户退出当前界面</w:t>
            </w:r>
          </w:p>
        </w:tc>
      </w:tr>
      <w:tr w:rsidR="0072240D" w:rsidTr="009D55D6">
        <w:tc>
          <w:tcPr>
            <w:tcW w:w="4261" w:type="dxa"/>
            <w:tcBorders>
              <w:top w:val="single" w:sz="4" w:space="0" w:color="auto"/>
              <w:left w:val="single" w:sz="4" w:space="0" w:color="auto"/>
              <w:bottom w:val="single" w:sz="4" w:space="0" w:color="auto"/>
              <w:right w:val="single" w:sz="4" w:space="0" w:color="auto"/>
            </w:tcBorders>
          </w:tcPr>
          <w:p w:rsidR="0072240D" w:rsidRDefault="0072240D" w:rsidP="0072240D">
            <w:r>
              <w:t>Ding</w:t>
            </w:r>
            <w:r>
              <w:rPr>
                <w:rFonts w:hint="eastAsia"/>
              </w:rPr>
              <w:t>.</w:t>
            </w:r>
            <w:r>
              <w:rPr>
                <w:rFonts w:hint="eastAsia"/>
              </w:rPr>
              <w:t>D</w:t>
            </w:r>
            <w:r>
              <w:t>eadline</w:t>
            </w:r>
            <w:r>
              <w:rPr>
                <w:rFonts w:hint="eastAsia"/>
              </w:rPr>
              <w:t>.update</w:t>
            </w:r>
          </w:p>
        </w:tc>
        <w:tc>
          <w:tcPr>
            <w:tcW w:w="4261" w:type="dxa"/>
            <w:tcBorders>
              <w:top w:val="single" w:sz="4" w:space="0" w:color="auto"/>
              <w:left w:val="single" w:sz="4" w:space="0" w:color="auto"/>
              <w:bottom w:val="single" w:sz="4" w:space="0" w:color="auto"/>
              <w:right w:val="single" w:sz="4" w:space="0" w:color="auto"/>
            </w:tcBorders>
          </w:tcPr>
          <w:p w:rsidR="0072240D" w:rsidRDefault="0072240D" w:rsidP="0072240D">
            <w:r>
              <w:rPr>
                <w:rFonts w:hint="eastAsia"/>
              </w:rPr>
              <w:t>系统向服务器发送更新数据的请求</w:t>
            </w:r>
          </w:p>
        </w:tc>
      </w:tr>
      <w:tr w:rsidR="00CB3EBF" w:rsidTr="009D55D6">
        <w:tc>
          <w:tcPr>
            <w:tcW w:w="4261" w:type="dxa"/>
            <w:tcBorders>
              <w:top w:val="single" w:sz="4" w:space="0" w:color="auto"/>
              <w:left w:val="single" w:sz="4" w:space="0" w:color="auto"/>
              <w:bottom w:val="single" w:sz="4" w:space="0" w:color="auto"/>
              <w:right w:val="single" w:sz="4" w:space="0" w:color="auto"/>
            </w:tcBorders>
          </w:tcPr>
          <w:p w:rsidR="00CB3EBF" w:rsidRDefault="00CB3EBF" w:rsidP="00CB3EBF">
            <w:r>
              <w:rPr>
                <w:rFonts w:hint="eastAsia"/>
              </w:rPr>
              <w:t>Ding.</w:t>
            </w:r>
            <w:r>
              <w:rPr>
                <w:rFonts w:hint="eastAsia"/>
              </w:rPr>
              <w:t>D</w:t>
            </w:r>
            <w:r>
              <w:t>eadline</w:t>
            </w:r>
            <w:r>
              <w:rPr>
                <w:rFonts w:hint="eastAsia"/>
              </w:rPr>
              <w:t>.show</w:t>
            </w:r>
          </w:p>
        </w:tc>
        <w:tc>
          <w:tcPr>
            <w:tcW w:w="4261" w:type="dxa"/>
            <w:tcBorders>
              <w:top w:val="single" w:sz="4" w:space="0" w:color="auto"/>
              <w:left w:val="single" w:sz="4" w:space="0" w:color="auto"/>
              <w:bottom w:val="single" w:sz="4" w:space="0" w:color="auto"/>
              <w:right w:val="single" w:sz="4" w:space="0" w:color="auto"/>
            </w:tcBorders>
          </w:tcPr>
          <w:p w:rsidR="00CB3EBF" w:rsidRDefault="00CB3EBF" w:rsidP="00CB3EBF">
            <w:pPr>
              <w:rPr>
                <w:rFonts w:hint="eastAsia"/>
              </w:rPr>
            </w:pPr>
            <w:r>
              <w:rPr>
                <w:rFonts w:hint="eastAsia"/>
              </w:rPr>
              <w:t>系统显示</w:t>
            </w:r>
            <w:r>
              <w:rPr>
                <w:rFonts w:hint="eastAsia"/>
              </w:rPr>
              <w:t>D</w:t>
            </w:r>
            <w:r>
              <w:t>eadline</w:t>
            </w:r>
            <w:r>
              <w:rPr>
                <w:rFonts w:hint="eastAsia"/>
              </w:rPr>
              <w:t>安排</w:t>
            </w:r>
          </w:p>
        </w:tc>
      </w:tr>
    </w:tbl>
    <w:p w:rsidR="00993A03" w:rsidRDefault="00993A03" w:rsidP="00993A03">
      <w:pPr>
        <w:ind w:leftChars="300" w:left="630"/>
        <w:rPr>
          <w:b/>
          <w:bCs/>
        </w:rPr>
      </w:pPr>
      <w:r>
        <w:rPr>
          <w:rFonts w:hint="eastAsia"/>
          <w:b/>
          <w:bCs/>
        </w:rPr>
        <w:t>3.2.3</w:t>
      </w:r>
      <w:r w:rsidRPr="00100EF1">
        <w:rPr>
          <w:rFonts w:hint="eastAsia"/>
          <w:b/>
          <w:bCs/>
        </w:rPr>
        <w:t>：</w:t>
      </w:r>
      <w:r w:rsidR="00281445" w:rsidRPr="00281445">
        <w:rPr>
          <w:rFonts w:hint="eastAsia"/>
          <w:b/>
          <w:bCs/>
        </w:rPr>
        <w:t>强制启动学习</w:t>
      </w:r>
      <w:r w:rsidR="00281445" w:rsidRPr="00281445">
        <w:rPr>
          <w:rFonts w:hint="eastAsia"/>
          <w:b/>
          <w:bCs/>
        </w:rPr>
        <w:t>/</w:t>
      </w:r>
      <w:r w:rsidR="00281445" w:rsidRPr="00281445">
        <w:rPr>
          <w:rFonts w:hint="eastAsia"/>
          <w:b/>
          <w:bCs/>
        </w:rPr>
        <w:t>工作模式</w:t>
      </w:r>
    </w:p>
    <w:p w:rsidR="00993A03" w:rsidRDefault="00281445" w:rsidP="00993A03">
      <w:pPr>
        <w:ind w:leftChars="300" w:left="630"/>
      </w:pPr>
      <w:r>
        <w:rPr>
          <w:rFonts w:hint="eastAsia"/>
        </w:rPr>
        <w:t>3.2.3</w:t>
      </w:r>
      <w:r w:rsidR="00993A03">
        <w:rPr>
          <w:rFonts w:hint="eastAsia"/>
        </w:rPr>
        <w:t xml:space="preserve">.1 </w:t>
      </w:r>
      <w:r w:rsidR="00993A03">
        <w:rPr>
          <w:rFonts w:hint="eastAsia"/>
        </w:rPr>
        <w:t>特性描述</w:t>
      </w:r>
    </w:p>
    <w:p w:rsidR="00281445" w:rsidRDefault="00281445" w:rsidP="00993A03">
      <w:pPr>
        <w:ind w:leftChars="300" w:left="630" w:firstLine="420"/>
      </w:pPr>
      <w:r w:rsidRPr="00281445">
        <w:rPr>
          <w:rFonts w:hint="eastAsia"/>
        </w:rPr>
        <w:t>系统推送建议开始学习</w:t>
      </w:r>
      <w:r w:rsidRPr="00281445">
        <w:rPr>
          <w:rFonts w:hint="eastAsia"/>
        </w:rPr>
        <w:t>/</w:t>
      </w:r>
      <w:r w:rsidRPr="00281445">
        <w:rPr>
          <w:rFonts w:hint="eastAsia"/>
        </w:rPr>
        <w:t>工作，用户确认后学习</w:t>
      </w:r>
      <w:r w:rsidRPr="00281445">
        <w:rPr>
          <w:rFonts w:hint="eastAsia"/>
        </w:rPr>
        <w:t>/</w:t>
      </w:r>
      <w:r w:rsidRPr="00281445">
        <w:rPr>
          <w:rFonts w:hint="eastAsia"/>
        </w:rPr>
        <w:t>工作模式即时强制开启</w:t>
      </w:r>
    </w:p>
    <w:p w:rsidR="00993A03" w:rsidRDefault="00993A03" w:rsidP="00993A03">
      <w:pPr>
        <w:ind w:leftChars="300" w:left="630" w:firstLine="420"/>
      </w:pPr>
      <w:r>
        <w:rPr>
          <w:rFonts w:hint="eastAsia"/>
        </w:rPr>
        <w:lastRenderedPageBreak/>
        <w:t>优先级：高</w:t>
      </w:r>
    </w:p>
    <w:p w:rsidR="00993A03" w:rsidRDefault="00281445" w:rsidP="00993A03">
      <w:pPr>
        <w:ind w:leftChars="300" w:left="630"/>
      </w:pPr>
      <w:r>
        <w:rPr>
          <w:rFonts w:hint="eastAsia"/>
        </w:rPr>
        <w:t>3.2.3</w:t>
      </w:r>
      <w:r w:rsidR="00993A03">
        <w:rPr>
          <w:rFonts w:hint="eastAsia"/>
        </w:rPr>
        <w:t xml:space="preserve">.2 </w:t>
      </w:r>
      <w:r w:rsidR="00993A03">
        <w:rPr>
          <w:rFonts w:hint="eastAsia"/>
        </w:rPr>
        <w:t>刺激</w:t>
      </w:r>
      <w:r w:rsidR="00993A03">
        <w:rPr>
          <w:rFonts w:hint="eastAsia"/>
        </w:rPr>
        <w:t>/</w:t>
      </w:r>
      <w:r w:rsidR="00993A03">
        <w:rPr>
          <w:rFonts w:hint="eastAsia"/>
        </w:rPr>
        <w:t>响应序列</w:t>
      </w:r>
    </w:p>
    <w:p w:rsidR="00993A03" w:rsidRDefault="00993A03" w:rsidP="00993A03">
      <w:pPr>
        <w:ind w:leftChars="300" w:left="630" w:firstLine="420"/>
      </w:pPr>
      <w:r>
        <w:rPr>
          <w:rFonts w:hint="eastAsia"/>
        </w:rPr>
        <w:t>刺激：</w:t>
      </w:r>
      <w:r w:rsidR="000F09BD" w:rsidRPr="000F09BD">
        <w:rPr>
          <w:rFonts w:hint="eastAsia"/>
        </w:rPr>
        <w:t>用户已经登录，系统中存有用户要求提醒的</w:t>
      </w:r>
      <w:r w:rsidR="000F09BD" w:rsidRPr="000F09BD">
        <w:rPr>
          <w:rFonts w:hint="eastAsia"/>
        </w:rPr>
        <w:t>deadline</w:t>
      </w:r>
      <w:r w:rsidR="000F09BD" w:rsidRPr="000F09BD">
        <w:rPr>
          <w:rFonts w:hint="eastAsia"/>
        </w:rPr>
        <w:t>安排，在</w:t>
      </w:r>
      <w:r w:rsidR="000F09BD" w:rsidRPr="000F09BD">
        <w:rPr>
          <w:rFonts w:hint="eastAsia"/>
        </w:rPr>
        <w:t>deadline</w:t>
      </w:r>
      <w:r w:rsidR="000F09BD" w:rsidRPr="000F09BD">
        <w:rPr>
          <w:rFonts w:hint="eastAsia"/>
        </w:rPr>
        <w:t>即将到来之前三天内无任何已设置的学习</w:t>
      </w:r>
      <w:r w:rsidR="000F09BD" w:rsidRPr="000F09BD">
        <w:rPr>
          <w:rFonts w:hint="eastAsia"/>
        </w:rPr>
        <w:t>/</w:t>
      </w:r>
      <w:r w:rsidR="000F09BD" w:rsidRPr="000F09BD">
        <w:rPr>
          <w:rFonts w:hint="eastAsia"/>
        </w:rPr>
        <w:t>工作时间段</w:t>
      </w:r>
      <w:r w:rsidR="000F09BD">
        <w:rPr>
          <w:rFonts w:hint="eastAsia"/>
        </w:rPr>
        <w:t>。</w:t>
      </w:r>
    </w:p>
    <w:p w:rsidR="00993A03" w:rsidRDefault="00993A03" w:rsidP="00993A03">
      <w:pPr>
        <w:ind w:leftChars="300" w:left="630" w:firstLine="420"/>
        <w:rPr>
          <w:rFonts w:hint="eastAsia"/>
        </w:rPr>
      </w:pPr>
      <w:r>
        <w:rPr>
          <w:rFonts w:hint="eastAsia"/>
        </w:rPr>
        <w:t>响应：</w:t>
      </w:r>
      <w:r w:rsidR="000F09BD" w:rsidRPr="000F09BD">
        <w:rPr>
          <w:rFonts w:hint="eastAsia"/>
        </w:rPr>
        <w:t>系统推送建议开始学习</w:t>
      </w:r>
      <w:r w:rsidR="000F09BD" w:rsidRPr="000F09BD">
        <w:rPr>
          <w:rFonts w:hint="eastAsia"/>
        </w:rPr>
        <w:t>/</w:t>
      </w:r>
      <w:r w:rsidR="000F09BD" w:rsidRPr="000F09BD">
        <w:rPr>
          <w:rFonts w:hint="eastAsia"/>
        </w:rPr>
        <w:t>工作</w:t>
      </w:r>
    </w:p>
    <w:p w:rsidR="00993A03" w:rsidRDefault="00993A03" w:rsidP="00993A03">
      <w:pPr>
        <w:ind w:leftChars="300" w:left="630" w:firstLine="420"/>
      </w:pPr>
      <w:r>
        <w:rPr>
          <w:rFonts w:hint="eastAsia"/>
        </w:rPr>
        <w:t>刺激：</w:t>
      </w:r>
      <w:r w:rsidR="000F09BD" w:rsidRPr="000F09BD">
        <w:rPr>
          <w:rFonts w:hint="eastAsia"/>
        </w:rPr>
        <w:t>用户选择确认</w:t>
      </w:r>
    </w:p>
    <w:p w:rsidR="00993A03" w:rsidRDefault="00993A03" w:rsidP="00993A03">
      <w:pPr>
        <w:ind w:leftChars="300" w:left="630" w:firstLine="420"/>
      </w:pPr>
      <w:r>
        <w:rPr>
          <w:rFonts w:hint="eastAsia"/>
        </w:rPr>
        <w:t>响应：</w:t>
      </w:r>
      <w:r w:rsidR="000F09BD" w:rsidRPr="000F09BD">
        <w:rPr>
          <w:rFonts w:hint="eastAsia"/>
        </w:rPr>
        <w:t>系统强制开启学习</w:t>
      </w:r>
      <w:r w:rsidR="000F09BD" w:rsidRPr="000F09BD">
        <w:rPr>
          <w:rFonts w:hint="eastAsia"/>
        </w:rPr>
        <w:t>/</w:t>
      </w:r>
      <w:r w:rsidR="000F09BD" w:rsidRPr="000F09BD">
        <w:rPr>
          <w:rFonts w:hint="eastAsia"/>
        </w:rPr>
        <w:t>工作模式</w:t>
      </w:r>
    </w:p>
    <w:p w:rsidR="00993A03" w:rsidRDefault="00281445" w:rsidP="00993A03">
      <w:pPr>
        <w:ind w:leftChars="300" w:left="630"/>
      </w:pPr>
      <w:r>
        <w:rPr>
          <w:rFonts w:hint="eastAsia"/>
        </w:rPr>
        <w:t>3.2.3</w:t>
      </w:r>
      <w:r w:rsidR="00993A03">
        <w:rPr>
          <w:rFonts w:hint="eastAsia"/>
        </w:rPr>
        <w:t xml:space="preserve">.3 </w:t>
      </w:r>
      <w:r w:rsidR="00993A03">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CB3EBF" w:rsidTr="009D55D6">
        <w:tc>
          <w:tcPr>
            <w:tcW w:w="4261" w:type="dxa"/>
          </w:tcPr>
          <w:p w:rsidR="00CB3EBF" w:rsidRDefault="00CB3EBF" w:rsidP="00F4439F">
            <w:r>
              <w:t>Ding</w:t>
            </w:r>
            <w:r>
              <w:rPr>
                <w:rFonts w:hint="eastAsia"/>
              </w:rPr>
              <w:t>.</w:t>
            </w:r>
            <w:r w:rsidR="00F4439F" w:rsidRPr="00F4439F">
              <w:t>block</w:t>
            </w:r>
          </w:p>
        </w:tc>
        <w:tc>
          <w:tcPr>
            <w:tcW w:w="4261" w:type="dxa"/>
          </w:tcPr>
          <w:p w:rsidR="00CB3EBF" w:rsidRDefault="00CB3EBF" w:rsidP="00CB3EBF">
            <w:pPr>
              <w:rPr>
                <w:rFonts w:hint="eastAsia"/>
              </w:rPr>
            </w:pPr>
            <w:r>
              <w:rPr>
                <w:rFonts w:hint="eastAsia"/>
              </w:rPr>
              <w:t>系统</w:t>
            </w:r>
            <w:r w:rsidR="00F4439F" w:rsidRPr="00F4439F">
              <w:rPr>
                <w:rFonts w:hint="eastAsia"/>
              </w:rPr>
              <w:t>强制启动学习</w:t>
            </w:r>
            <w:r w:rsidR="00F4439F" w:rsidRPr="00F4439F">
              <w:rPr>
                <w:rFonts w:hint="eastAsia"/>
              </w:rPr>
              <w:t>/</w:t>
            </w:r>
            <w:r w:rsidR="00F4439F" w:rsidRPr="00F4439F">
              <w:rPr>
                <w:rFonts w:hint="eastAsia"/>
              </w:rPr>
              <w:t>工作模式</w:t>
            </w:r>
            <w:r w:rsidR="00F4439F">
              <w:rPr>
                <w:rFonts w:hint="eastAsia"/>
              </w:rPr>
              <w:t>的</w:t>
            </w:r>
            <w:r w:rsidR="00F4439F">
              <w:t>功能</w:t>
            </w:r>
          </w:p>
        </w:tc>
      </w:tr>
      <w:tr w:rsidR="00CB3EBF" w:rsidTr="009D55D6">
        <w:tc>
          <w:tcPr>
            <w:tcW w:w="4261" w:type="dxa"/>
          </w:tcPr>
          <w:p w:rsidR="00CB3EBF" w:rsidRDefault="00CB3EBF" w:rsidP="00F4439F">
            <w:r>
              <w:t>Ding</w:t>
            </w:r>
            <w:r>
              <w:rPr>
                <w:rFonts w:hint="eastAsia"/>
              </w:rPr>
              <w:t>.</w:t>
            </w:r>
            <w:r w:rsidR="00F4439F">
              <w:t>block.check</w:t>
            </w:r>
          </w:p>
        </w:tc>
        <w:tc>
          <w:tcPr>
            <w:tcW w:w="4261" w:type="dxa"/>
          </w:tcPr>
          <w:p w:rsidR="00CB3EBF" w:rsidRDefault="00F4439F" w:rsidP="00CB3EBF">
            <w:pPr>
              <w:rPr>
                <w:rFonts w:hint="eastAsia"/>
              </w:rPr>
            </w:pPr>
            <w:r>
              <w:rPr>
                <w:rFonts w:hint="eastAsia"/>
              </w:rPr>
              <w:t>系统检查</w:t>
            </w:r>
            <w:r>
              <w:t>是否达到提醒</w:t>
            </w:r>
            <w:r>
              <w:rPr>
                <w:rFonts w:hint="eastAsia"/>
              </w:rPr>
              <w:t>条件</w:t>
            </w:r>
          </w:p>
        </w:tc>
      </w:tr>
      <w:tr w:rsidR="00CB3EBF" w:rsidTr="009D55D6">
        <w:tc>
          <w:tcPr>
            <w:tcW w:w="4261" w:type="dxa"/>
            <w:tcBorders>
              <w:top w:val="single" w:sz="4" w:space="0" w:color="auto"/>
              <w:left w:val="single" w:sz="4" w:space="0" w:color="auto"/>
              <w:bottom w:val="single" w:sz="4" w:space="0" w:color="auto"/>
              <w:right w:val="single" w:sz="4" w:space="0" w:color="auto"/>
            </w:tcBorders>
          </w:tcPr>
          <w:p w:rsidR="00CB3EBF" w:rsidRDefault="00F4439F" w:rsidP="00CB3EBF">
            <w:r>
              <w:t>Ding</w:t>
            </w:r>
            <w:r>
              <w:rPr>
                <w:rFonts w:hint="eastAsia"/>
              </w:rPr>
              <w:t>.</w:t>
            </w:r>
            <w:r>
              <w:t>block.start</w:t>
            </w:r>
          </w:p>
        </w:tc>
        <w:tc>
          <w:tcPr>
            <w:tcW w:w="4261" w:type="dxa"/>
            <w:tcBorders>
              <w:top w:val="single" w:sz="4" w:space="0" w:color="auto"/>
              <w:left w:val="single" w:sz="4" w:space="0" w:color="auto"/>
              <w:bottom w:val="single" w:sz="4" w:space="0" w:color="auto"/>
              <w:right w:val="single" w:sz="4" w:space="0" w:color="auto"/>
            </w:tcBorders>
          </w:tcPr>
          <w:p w:rsidR="00CB3EBF" w:rsidRDefault="00F4439F" w:rsidP="00F4439F">
            <w:pPr>
              <w:rPr>
                <w:rFonts w:hint="eastAsia"/>
              </w:rPr>
            </w:pPr>
            <w:r>
              <w:rPr>
                <w:rFonts w:hint="eastAsia"/>
              </w:rPr>
              <w:t>系统</w:t>
            </w:r>
            <w:r w:rsidRPr="00F4439F">
              <w:rPr>
                <w:rFonts w:hint="eastAsia"/>
              </w:rPr>
              <w:t>强制启动学习</w:t>
            </w:r>
            <w:r w:rsidRPr="00F4439F">
              <w:rPr>
                <w:rFonts w:hint="eastAsia"/>
              </w:rPr>
              <w:t>/</w:t>
            </w:r>
            <w:r w:rsidRPr="00F4439F">
              <w:rPr>
                <w:rFonts w:hint="eastAsia"/>
              </w:rPr>
              <w:t>工作模式</w:t>
            </w:r>
          </w:p>
        </w:tc>
      </w:tr>
      <w:tr w:rsidR="00CB3EBF" w:rsidTr="009D55D6">
        <w:tc>
          <w:tcPr>
            <w:tcW w:w="4261" w:type="dxa"/>
            <w:tcBorders>
              <w:top w:val="single" w:sz="4" w:space="0" w:color="auto"/>
              <w:left w:val="single" w:sz="4" w:space="0" w:color="auto"/>
              <w:bottom w:val="single" w:sz="4" w:space="0" w:color="auto"/>
              <w:right w:val="single" w:sz="4" w:space="0" w:color="auto"/>
            </w:tcBorders>
          </w:tcPr>
          <w:p w:rsidR="00CB3EBF" w:rsidRDefault="00F4439F" w:rsidP="00CB3EBF">
            <w:pPr>
              <w:rPr>
                <w:rFonts w:hint="eastAsia"/>
              </w:rPr>
            </w:pPr>
            <w:r>
              <w:t>Ding</w:t>
            </w:r>
            <w:r>
              <w:rPr>
                <w:rFonts w:hint="eastAsia"/>
              </w:rPr>
              <w:t>.</w:t>
            </w:r>
            <w:r>
              <w:t>block.stop</w:t>
            </w:r>
          </w:p>
        </w:tc>
        <w:tc>
          <w:tcPr>
            <w:tcW w:w="4261" w:type="dxa"/>
            <w:tcBorders>
              <w:top w:val="single" w:sz="4" w:space="0" w:color="auto"/>
              <w:left w:val="single" w:sz="4" w:space="0" w:color="auto"/>
              <w:bottom w:val="single" w:sz="4" w:space="0" w:color="auto"/>
              <w:right w:val="single" w:sz="4" w:space="0" w:color="auto"/>
            </w:tcBorders>
          </w:tcPr>
          <w:p w:rsidR="00CB3EBF" w:rsidRDefault="00F4439F" w:rsidP="00CB3EBF">
            <w:pPr>
              <w:rPr>
                <w:rFonts w:hint="eastAsia"/>
              </w:rPr>
            </w:pPr>
            <w:r>
              <w:rPr>
                <w:rFonts w:hint="eastAsia"/>
              </w:rPr>
              <w:t>系统停止</w:t>
            </w:r>
            <w:r>
              <w:t>学习</w:t>
            </w:r>
            <w:r>
              <w:rPr>
                <w:rFonts w:hint="eastAsia"/>
              </w:rPr>
              <w:t>/</w:t>
            </w:r>
            <w:r>
              <w:rPr>
                <w:rFonts w:hint="eastAsia"/>
              </w:rPr>
              <w:t>工作</w:t>
            </w:r>
            <w:r>
              <w:t>模式</w:t>
            </w:r>
          </w:p>
        </w:tc>
      </w:tr>
      <w:tr w:rsidR="00CB3EBF" w:rsidTr="009D55D6">
        <w:tc>
          <w:tcPr>
            <w:tcW w:w="4261" w:type="dxa"/>
            <w:tcBorders>
              <w:top w:val="single" w:sz="4" w:space="0" w:color="auto"/>
              <w:left w:val="single" w:sz="4" w:space="0" w:color="auto"/>
              <w:bottom w:val="single" w:sz="4" w:space="0" w:color="auto"/>
              <w:right w:val="single" w:sz="4" w:space="0" w:color="auto"/>
            </w:tcBorders>
          </w:tcPr>
          <w:p w:rsidR="00CB3EBF" w:rsidRDefault="00F4439F" w:rsidP="00CB3EBF">
            <w:r>
              <w:t>Ding</w:t>
            </w:r>
            <w:r>
              <w:rPr>
                <w:rFonts w:hint="eastAsia"/>
              </w:rPr>
              <w:t>.</w:t>
            </w:r>
            <w:r>
              <w:t>block.cancel</w:t>
            </w:r>
          </w:p>
        </w:tc>
        <w:tc>
          <w:tcPr>
            <w:tcW w:w="4261" w:type="dxa"/>
            <w:tcBorders>
              <w:top w:val="single" w:sz="4" w:space="0" w:color="auto"/>
              <w:left w:val="single" w:sz="4" w:space="0" w:color="auto"/>
              <w:bottom w:val="single" w:sz="4" w:space="0" w:color="auto"/>
              <w:right w:val="single" w:sz="4" w:space="0" w:color="auto"/>
            </w:tcBorders>
          </w:tcPr>
          <w:p w:rsidR="00CB3EBF" w:rsidRDefault="00F4439F" w:rsidP="00CB3EBF">
            <w:pPr>
              <w:rPr>
                <w:rFonts w:hint="eastAsia"/>
              </w:rPr>
            </w:pPr>
            <w:r>
              <w:rPr>
                <w:rFonts w:hint="eastAsia"/>
              </w:rPr>
              <w:t>用户取消开启</w:t>
            </w:r>
            <w:r>
              <w:t>强制模式</w:t>
            </w:r>
          </w:p>
        </w:tc>
      </w:tr>
    </w:tbl>
    <w:p w:rsidR="007E06DB" w:rsidRDefault="007E06DB" w:rsidP="007E06DB">
      <w:pPr>
        <w:ind w:leftChars="300" w:left="630"/>
        <w:rPr>
          <w:b/>
          <w:bCs/>
        </w:rPr>
      </w:pPr>
      <w:r>
        <w:rPr>
          <w:rFonts w:hint="eastAsia"/>
          <w:b/>
          <w:bCs/>
        </w:rPr>
        <w:t>3.2.4</w:t>
      </w:r>
      <w:r w:rsidRPr="00100EF1">
        <w:rPr>
          <w:rFonts w:hint="eastAsia"/>
          <w:b/>
          <w:bCs/>
        </w:rPr>
        <w:t>：</w:t>
      </w:r>
      <w:r w:rsidRPr="007E06DB">
        <w:rPr>
          <w:rFonts w:hint="eastAsia"/>
          <w:b/>
          <w:bCs/>
        </w:rPr>
        <w:t>记录</w:t>
      </w:r>
      <w:r w:rsidRPr="007E06DB">
        <w:rPr>
          <w:rFonts w:hint="eastAsia"/>
          <w:b/>
          <w:bCs/>
        </w:rPr>
        <w:t>deadline</w:t>
      </w:r>
      <w:r w:rsidRPr="007E06DB">
        <w:rPr>
          <w:rFonts w:hint="eastAsia"/>
          <w:b/>
          <w:bCs/>
        </w:rPr>
        <w:t>完成情况</w:t>
      </w:r>
    </w:p>
    <w:p w:rsidR="007E06DB" w:rsidRDefault="007E06DB" w:rsidP="007E06DB">
      <w:pPr>
        <w:ind w:leftChars="300" w:left="630"/>
      </w:pPr>
      <w:r>
        <w:rPr>
          <w:rFonts w:hint="eastAsia"/>
        </w:rPr>
        <w:t>3.2.4</w:t>
      </w:r>
      <w:r>
        <w:rPr>
          <w:rFonts w:hint="eastAsia"/>
        </w:rPr>
        <w:t xml:space="preserve">.1 </w:t>
      </w:r>
      <w:r>
        <w:rPr>
          <w:rFonts w:hint="eastAsia"/>
        </w:rPr>
        <w:t>特性描述</w:t>
      </w:r>
    </w:p>
    <w:p w:rsidR="007E06DB" w:rsidRDefault="007E06DB" w:rsidP="007E06DB">
      <w:pPr>
        <w:ind w:leftChars="300" w:left="630" w:firstLine="420"/>
      </w:pPr>
      <w:r w:rsidRPr="007E06DB">
        <w:rPr>
          <w:rFonts w:hint="eastAsia"/>
        </w:rPr>
        <w:t>系统提醒</w:t>
      </w:r>
      <w:r w:rsidRPr="007E06DB">
        <w:rPr>
          <w:rFonts w:hint="eastAsia"/>
        </w:rPr>
        <w:t>deadline</w:t>
      </w:r>
      <w:r w:rsidRPr="007E06DB">
        <w:rPr>
          <w:rFonts w:hint="eastAsia"/>
        </w:rPr>
        <w:t>已经到达，用户选择是否完成</w:t>
      </w:r>
    </w:p>
    <w:p w:rsidR="007E06DB" w:rsidRDefault="007E06DB" w:rsidP="007E06DB">
      <w:pPr>
        <w:ind w:leftChars="300" w:left="630" w:firstLine="420"/>
      </w:pPr>
      <w:r>
        <w:rPr>
          <w:rFonts w:hint="eastAsia"/>
        </w:rPr>
        <w:t>优先级：高</w:t>
      </w:r>
    </w:p>
    <w:p w:rsidR="007E06DB" w:rsidRDefault="007E06DB" w:rsidP="007E06DB">
      <w:pPr>
        <w:ind w:leftChars="300" w:left="630"/>
      </w:pPr>
      <w:r>
        <w:rPr>
          <w:rFonts w:hint="eastAsia"/>
        </w:rPr>
        <w:t>3.2.4</w:t>
      </w:r>
      <w:r>
        <w:rPr>
          <w:rFonts w:hint="eastAsia"/>
        </w:rPr>
        <w:t xml:space="preserve">.2 </w:t>
      </w:r>
      <w:r>
        <w:rPr>
          <w:rFonts w:hint="eastAsia"/>
        </w:rPr>
        <w:t>刺激</w:t>
      </w:r>
      <w:r>
        <w:rPr>
          <w:rFonts w:hint="eastAsia"/>
        </w:rPr>
        <w:t>/</w:t>
      </w:r>
      <w:r>
        <w:rPr>
          <w:rFonts w:hint="eastAsia"/>
        </w:rPr>
        <w:t>响应序列</w:t>
      </w:r>
    </w:p>
    <w:p w:rsidR="007E06DB" w:rsidRDefault="007E06DB" w:rsidP="007E06DB">
      <w:pPr>
        <w:ind w:leftChars="300" w:left="630" w:firstLine="420"/>
      </w:pPr>
      <w:r>
        <w:rPr>
          <w:rFonts w:hint="eastAsia"/>
        </w:rPr>
        <w:t>刺激：</w:t>
      </w:r>
      <w:r w:rsidRPr="007E06DB">
        <w:rPr>
          <w:rFonts w:hint="eastAsia"/>
        </w:rPr>
        <w:t>到达</w:t>
      </w:r>
      <w:r w:rsidRPr="007E06DB">
        <w:rPr>
          <w:rFonts w:hint="eastAsia"/>
        </w:rPr>
        <w:t>deadline</w:t>
      </w:r>
      <w:r w:rsidRPr="007E06DB">
        <w:rPr>
          <w:rFonts w:hint="eastAsia"/>
        </w:rPr>
        <w:t>最后期限</w:t>
      </w:r>
    </w:p>
    <w:p w:rsidR="007E06DB" w:rsidRDefault="007E06DB" w:rsidP="007E06DB">
      <w:pPr>
        <w:ind w:leftChars="300" w:left="630" w:firstLine="420"/>
        <w:rPr>
          <w:rFonts w:hint="eastAsia"/>
        </w:rPr>
      </w:pPr>
      <w:r>
        <w:rPr>
          <w:rFonts w:hint="eastAsia"/>
        </w:rPr>
        <w:t>响应：</w:t>
      </w:r>
      <w:r w:rsidRPr="007E06DB">
        <w:rPr>
          <w:rFonts w:hint="eastAsia"/>
        </w:rPr>
        <w:t>系统推送消息，提醒用户</w:t>
      </w:r>
      <w:r w:rsidRPr="007E06DB">
        <w:rPr>
          <w:rFonts w:hint="eastAsia"/>
        </w:rPr>
        <w:t>deadline</w:t>
      </w:r>
      <w:r w:rsidRPr="007E06DB">
        <w:rPr>
          <w:rFonts w:hint="eastAsia"/>
        </w:rPr>
        <w:t>已经到达，请求用户选择任务是否完成</w:t>
      </w:r>
    </w:p>
    <w:p w:rsidR="007E06DB" w:rsidRDefault="007E06DB" w:rsidP="007E06DB">
      <w:pPr>
        <w:ind w:leftChars="300" w:left="630" w:firstLine="420"/>
      </w:pPr>
      <w:r>
        <w:rPr>
          <w:rFonts w:hint="eastAsia"/>
        </w:rPr>
        <w:t>刺激：</w:t>
      </w:r>
      <w:r w:rsidRPr="007E06DB">
        <w:rPr>
          <w:rFonts w:hint="eastAsia"/>
        </w:rPr>
        <w:t>用户选择是否完成</w:t>
      </w:r>
    </w:p>
    <w:p w:rsidR="007E06DB" w:rsidRDefault="007E06DB" w:rsidP="007E06DB">
      <w:pPr>
        <w:ind w:leftChars="300" w:left="630" w:firstLine="420"/>
      </w:pPr>
      <w:r>
        <w:rPr>
          <w:rFonts w:hint="eastAsia"/>
        </w:rPr>
        <w:t>响应：</w:t>
      </w:r>
      <w:r w:rsidRPr="007E06DB">
        <w:rPr>
          <w:rFonts w:hint="eastAsia"/>
        </w:rPr>
        <w:t>系统记录</w:t>
      </w:r>
      <w:r w:rsidRPr="007E06DB">
        <w:rPr>
          <w:rFonts w:hint="eastAsia"/>
        </w:rPr>
        <w:t>deadline</w:t>
      </w:r>
      <w:r w:rsidRPr="007E06DB">
        <w:rPr>
          <w:rFonts w:hint="eastAsia"/>
        </w:rPr>
        <w:t>任务完成情况</w:t>
      </w:r>
    </w:p>
    <w:p w:rsidR="007E06DB" w:rsidRDefault="007E06DB" w:rsidP="007E06DB">
      <w:pPr>
        <w:ind w:leftChars="300" w:left="630"/>
      </w:pPr>
      <w:r>
        <w:rPr>
          <w:rFonts w:hint="eastAsia"/>
        </w:rPr>
        <w:t>3.2.4</w:t>
      </w:r>
      <w:r>
        <w:rPr>
          <w:rFonts w:hint="eastAsia"/>
        </w:rPr>
        <w:t xml:space="preserve">.3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7E06DB" w:rsidTr="009D55D6">
        <w:tc>
          <w:tcPr>
            <w:tcW w:w="4261" w:type="dxa"/>
          </w:tcPr>
          <w:p w:rsidR="007E06DB" w:rsidRDefault="007E06DB" w:rsidP="001F14DD">
            <w:r>
              <w:t>Ding</w:t>
            </w:r>
            <w:r>
              <w:rPr>
                <w:rFonts w:hint="eastAsia"/>
              </w:rPr>
              <w:t>.</w:t>
            </w:r>
            <w:r w:rsidR="001F14DD">
              <w:t>ifEnd</w:t>
            </w:r>
          </w:p>
        </w:tc>
        <w:tc>
          <w:tcPr>
            <w:tcW w:w="4261" w:type="dxa"/>
          </w:tcPr>
          <w:p w:rsidR="007E06DB" w:rsidRDefault="007E06DB" w:rsidP="001F14DD">
            <w:pPr>
              <w:rPr>
                <w:rFonts w:hint="eastAsia"/>
              </w:rPr>
            </w:pPr>
            <w:r>
              <w:rPr>
                <w:rFonts w:hint="eastAsia"/>
              </w:rPr>
              <w:t>系统</w:t>
            </w:r>
            <w:r w:rsidR="001F14DD">
              <w:rPr>
                <w:rFonts w:hint="eastAsia"/>
              </w:rPr>
              <w:t>记录</w:t>
            </w:r>
            <w:r w:rsidR="001F14DD">
              <w:t>deadline</w:t>
            </w:r>
            <w:r w:rsidR="001F14DD">
              <w:t>完成情况</w:t>
            </w:r>
          </w:p>
        </w:tc>
      </w:tr>
      <w:tr w:rsidR="007E06DB" w:rsidTr="009D55D6">
        <w:tc>
          <w:tcPr>
            <w:tcW w:w="4261" w:type="dxa"/>
          </w:tcPr>
          <w:p w:rsidR="007E06DB" w:rsidRDefault="007E06DB" w:rsidP="001F14DD">
            <w:r>
              <w:t>Ding</w:t>
            </w:r>
            <w:r>
              <w:rPr>
                <w:rFonts w:hint="eastAsia"/>
              </w:rPr>
              <w:t>.</w:t>
            </w:r>
            <w:r w:rsidR="001F14DD">
              <w:t>ifEnd.check</w:t>
            </w:r>
          </w:p>
        </w:tc>
        <w:tc>
          <w:tcPr>
            <w:tcW w:w="4261" w:type="dxa"/>
          </w:tcPr>
          <w:p w:rsidR="007E06DB" w:rsidRDefault="001F14DD" w:rsidP="009D55D6">
            <w:pPr>
              <w:rPr>
                <w:rFonts w:hint="eastAsia"/>
              </w:rPr>
            </w:pPr>
            <w:r>
              <w:rPr>
                <w:rFonts w:hint="eastAsia"/>
              </w:rPr>
              <w:t>判断是否</w:t>
            </w:r>
            <w:r>
              <w:t>达到</w:t>
            </w:r>
            <w:r>
              <w:rPr>
                <w:rFonts w:hint="eastAsia"/>
              </w:rPr>
              <w:t>deadline</w:t>
            </w:r>
          </w:p>
        </w:tc>
      </w:tr>
      <w:tr w:rsidR="007E06DB" w:rsidTr="009D55D6">
        <w:tc>
          <w:tcPr>
            <w:tcW w:w="4261" w:type="dxa"/>
            <w:tcBorders>
              <w:top w:val="single" w:sz="4" w:space="0" w:color="auto"/>
              <w:left w:val="single" w:sz="4" w:space="0" w:color="auto"/>
              <w:bottom w:val="single" w:sz="4" w:space="0" w:color="auto"/>
              <w:right w:val="single" w:sz="4" w:space="0" w:color="auto"/>
            </w:tcBorders>
          </w:tcPr>
          <w:p w:rsidR="007E06DB" w:rsidRDefault="001F14DD" w:rsidP="009D55D6">
            <w:r>
              <w:t>Ding</w:t>
            </w:r>
            <w:r>
              <w:rPr>
                <w:rFonts w:hint="eastAsia"/>
              </w:rPr>
              <w:t>.</w:t>
            </w:r>
            <w:r>
              <w:t>ifEnd</w:t>
            </w:r>
            <w:r>
              <w:t>.ask</w:t>
            </w:r>
          </w:p>
        </w:tc>
        <w:tc>
          <w:tcPr>
            <w:tcW w:w="4261" w:type="dxa"/>
            <w:tcBorders>
              <w:top w:val="single" w:sz="4" w:space="0" w:color="auto"/>
              <w:left w:val="single" w:sz="4" w:space="0" w:color="auto"/>
              <w:bottom w:val="single" w:sz="4" w:space="0" w:color="auto"/>
              <w:right w:val="single" w:sz="4" w:space="0" w:color="auto"/>
            </w:tcBorders>
          </w:tcPr>
          <w:p w:rsidR="007E06DB" w:rsidRDefault="007E06DB" w:rsidP="001F14DD">
            <w:pPr>
              <w:rPr>
                <w:rFonts w:hint="eastAsia"/>
              </w:rPr>
            </w:pPr>
            <w:r>
              <w:rPr>
                <w:rFonts w:hint="eastAsia"/>
              </w:rPr>
              <w:t>系统</w:t>
            </w:r>
            <w:r w:rsidR="001F14DD">
              <w:rPr>
                <w:rFonts w:hint="eastAsia"/>
              </w:rPr>
              <w:t>询问用户</w:t>
            </w:r>
            <w:r w:rsidR="001F14DD">
              <w:t>任务完成情况</w:t>
            </w:r>
          </w:p>
        </w:tc>
      </w:tr>
      <w:tr w:rsidR="007E06DB" w:rsidTr="009D55D6">
        <w:tc>
          <w:tcPr>
            <w:tcW w:w="4261" w:type="dxa"/>
            <w:tcBorders>
              <w:top w:val="single" w:sz="4" w:space="0" w:color="auto"/>
              <w:left w:val="single" w:sz="4" w:space="0" w:color="auto"/>
              <w:bottom w:val="single" w:sz="4" w:space="0" w:color="auto"/>
              <w:right w:val="single" w:sz="4" w:space="0" w:color="auto"/>
            </w:tcBorders>
          </w:tcPr>
          <w:p w:rsidR="007E06DB" w:rsidRDefault="001F14DD" w:rsidP="001F14DD">
            <w:r>
              <w:t>Ding</w:t>
            </w:r>
            <w:r>
              <w:rPr>
                <w:rFonts w:hint="eastAsia"/>
              </w:rPr>
              <w:t>.</w:t>
            </w:r>
            <w:r>
              <w:t>ifEnd</w:t>
            </w:r>
            <w:r>
              <w:t>.update</w:t>
            </w:r>
          </w:p>
        </w:tc>
        <w:tc>
          <w:tcPr>
            <w:tcW w:w="4261" w:type="dxa"/>
            <w:tcBorders>
              <w:top w:val="single" w:sz="4" w:space="0" w:color="auto"/>
              <w:left w:val="single" w:sz="4" w:space="0" w:color="auto"/>
              <w:bottom w:val="single" w:sz="4" w:space="0" w:color="auto"/>
              <w:right w:val="single" w:sz="4" w:space="0" w:color="auto"/>
            </w:tcBorders>
          </w:tcPr>
          <w:p w:rsidR="007E06DB" w:rsidRDefault="001F14DD" w:rsidP="009D55D6">
            <w:pPr>
              <w:rPr>
                <w:rFonts w:hint="eastAsia"/>
              </w:rPr>
            </w:pPr>
            <w:r>
              <w:rPr>
                <w:rFonts w:hint="eastAsia"/>
              </w:rPr>
              <w:t>系统</w:t>
            </w:r>
            <w:r>
              <w:t>更新任务完成情况</w:t>
            </w:r>
          </w:p>
        </w:tc>
      </w:tr>
    </w:tbl>
    <w:p w:rsidR="00DD3283" w:rsidRDefault="00DD3283" w:rsidP="00DD3283">
      <w:pPr>
        <w:ind w:leftChars="300" w:left="630"/>
        <w:rPr>
          <w:b/>
          <w:bCs/>
        </w:rPr>
      </w:pPr>
      <w:r>
        <w:rPr>
          <w:rFonts w:hint="eastAsia"/>
          <w:b/>
          <w:bCs/>
        </w:rPr>
        <w:t>3.2.5</w:t>
      </w:r>
      <w:r w:rsidRPr="00100EF1">
        <w:rPr>
          <w:rFonts w:hint="eastAsia"/>
          <w:b/>
          <w:bCs/>
        </w:rPr>
        <w:t>：</w:t>
      </w:r>
      <w:r w:rsidRPr="00DD3283">
        <w:rPr>
          <w:rFonts w:hint="eastAsia"/>
          <w:b/>
          <w:bCs/>
        </w:rPr>
        <w:t>查看</w:t>
      </w:r>
      <w:r w:rsidRPr="00DD3283">
        <w:rPr>
          <w:rFonts w:hint="eastAsia"/>
          <w:b/>
          <w:bCs/>
        </w:rPr>
        <w:t>deadline</w:t>
      </w:r>
      <w:r w:rsidRPr="00DD3283">
        <w:rPr>
          <w:rFonts w:hint="eastAsia"/>
          <w:b/>
          <w:bCs/>
        </w:rPr>
        <w:t>完成情况统计</w:t>
      </w:r>
    </w:p>
    <w:p w:rsidR="00DD3283" w:rsidRDefault="00DD3283" w:rsidP="00DD3283">
      <w:pPr>
        <w:ind w:leftChars="300" w:left="630"/>
      </w:pPr>
      <w:r>
        <w:rPr>
          <w:rFonts w:hint="eastAsia"/>
        </w:rPr>
        <w:t>3.2.5</w:t>
      </w:r>
      <w:r>
        <w:rPr>
          <w:rFonts w:hint="eastAsia"/>
        </w:rPr>
        <w:t xml:space="preserve">.1 </w:t>
      </w:r>
      <w:r>
        <w:rPr>
          <w:rFonts w:hint="eastAsia"/>
        </w:rPr>
        <w:t>特性描述</w:t>
      </w:r>
    </w:p>
    <w:p w:rsidR="00DD3283" w:rsidRDefault="00DD3283" w:rsidP="00DD3283">
      <w:pPr>
        <w:ind w:leftChars="300" w:left="630" w:firstLine="420"/>
      </w:pPr>
      <w:r w:rsidRPr="00DD3283">
        <w:rPr>
          <w:rFonts w:hint="eastAsia"/>
        </w:rPr>
        <w:t>用户选择查看</w:t>
      </w:r>
      <w:r w:rsidRPr="00DD3283">
        <w:rPr>
          <w:rFonts w:hint="eastAsia"/>
        </w:rPr>
        <w:t>deadline</w:t>
      </w:r>
      <w:r w:rsidRPr="00DD3283">
        <w:rPr>
          <w:rFonts w:hint="eastAsia"/>
        </w:rPr>
        <w:t>完成情况统计，系统给出展示</w:t>
      </w:r>
      <w:r>
        <w:rPr>
          <w:rFonts w:hint="eastAsia"/>
        </w:rPr>
        <w:t>.</w:t>
      </w:r>
      <w:r w:rsidRPr="00DD3283">
        <w:rPr>
          <w:rFonts w:hint="eastAsia"/>
        </w:rPr>
        <w:t xml:space="preserve"> </w:t>
      </w:r>
      <w:r w:rsidRPr="00DD3283">
        <w:rPr>
          <w:rFonts w:hint="eastAsia"/>
        </w:rPr>
        <w:t>目标是方便了解此前</w:t>
      </w:r>
      <w:r w:rsidRPr="00DD3283">
        <w:rPr>
          <w:rFonts w:hint="eastAsia"/>
        </w:rPr>
        <w:t>deadline</w:t>
      </w:r>
      <w:r w:rsidRPr="00DD3283">
        <w:rPr>
          <w:rFonts w:hint="eastAsia"/>
        </w:rPr>
        <w:t>完成情况及使用该系统之后效率的变化趋势</w:t>
      </w:r>
    </w:p>
    <w:p w:rsidR="00DD3283" w:rsidRDefault="00DD3283" w:rsidP="00DD3283">
      <w:pPr>
        <w:ind w:leftChars="300" w:left="630" w:firstLine="420"/>
        <w:rPr>
          <w:rFonts w:hint="eastAsia"/>
        </w:rPr>
      </w:pPr>
      <w:r>
        <w:rPr>
          <w:rFonts w:hint="eastAsia"/>
        </w:rPr>
        <w:t>优先级：</w:t>
      </w:r>
      <w:r>
        <w:rPr>
          <w:rFonts w:hint="eastAsia"/>
        </w:rPr>
        <w:t>低</w:t>
      </w:r>
    </w:p>
    <w:p w:rsidR="00DD3283" w:rsidRDefault="00DD3283" w:rsidP="00DD3283">
      <w:pPr>
        <w:ind w:leftChars="300" w:left="630"/>
      </w:pPr>
      <w:r>
        <w:rPr>
          <w:rFonts w:hint="eastAsia"/>
        </w:rPr>
        <w:t>3.2.5</w:t>
      </w:r>
      <w:r>
        <w:rPr>
          <w:rFonts w:hint="eastAsia"/>
        </w:rPr>
        <w:t xml:space="preserve">.2 </w:t>
      </w:r>
      <w:r>
        <w:rPr>
          <w:rFonts w:hint="eastAsia"/>
        </w:rPr>
        <w:t>刺激</w:t>
      </w:r>
      <w:r>
        <w:rPr>
          <w:rFonts w:hint="eastAsia"/>
        </w:rPr>
        <w:t>/</w:t>
      </w:r>
      <w:r>
        <w:rPr>
          <w:rFonts w:hint="eastAsia"/>
        </w:rPr>
        <w:t>响应序列</w:t>
      </w:r>
    </w:p>
    <w:p w:rsidR="00DD3283" w:rsidRDefault="00DD3283" w:rsidP="00DD3283">
      <w:pPr>
        <w:ind w:leftChars="300" w:left="630" w:firstLine="420"/>
      </w:pPr>
      <w:r>
        <w:rPr>
          <w:rFonts w:hint="eastAsia"/>
        </w:rPr>
        <w:t>刺激：</w:t>
      </w:r>
      <w:r w:rsidRPr="00DD3283">
        <w:rPr>
          <w:rFonts w:hint="eastAsia"/>
        </w:rPr>
        <w:t>用户选择查看</w:t>
      </w:r>
      <w:r w:rsidRPr="00DD3283">
        <w:rPr>
          <w:rFonts w:hint="eastAsia"/>
        </w:rPr>
        <w:t>deadline</w:t>
      </w:r>
      <w:r w:rsidRPr="00DD3283">
        <w:rPr>
          <w:rFonts w:hint="eastAsia"/>
        </w:rPr>
        <w:t>完成情况统计任务</w:t>
      </w:r>
    </w:p>
    <w:p w:rsidR="00DD3283" w:rsidRDefault="00DD3283" w:rsidP="00DD3283">
      <w:pPr>
        <w:ind w:leftChars="300" w:left="630" w:firstLine="420"/>
        <w:rPr>
          <w:rFonts w:hint="eastAsia"/>
        </w:rPr>
      </w:pPr>
      <w:r>
        <w:rPr>
          <w:rFonts w:hint="eastAsia"/>
        </w:rPr>
        <w:t>响应：</w:t>
      </w:r>
      <w:r w:rsidRPr="00DD3283">
        <w:rPr>
          <w:rFonts w:hint="eastAsia"/>
        </w:rPr>
        <w:t>系统读取过往</w:t>
      </w:r>
      <w:r w:rsidRPr="00DD3283">
        <w:rPr>
          <w:rFonts w:hint="eastAsia"/>
        </w:rPr>
        <w:t>deadline</w:t>
      </w:r>
      <w:r w:rsidRPr="00DD3283">
        <w:rPr>
          <w:rFonts w:hint="eastAsia"/>
        </w:rPr>
        <w:t>完成情况数据并用表格和图表整理后显示</w:t>
      </w:r>
    </w:p>
    <w:p w:rsidR="00DD3283" w:rsidRDefault="00DD3283" w:rsidP="00DD3283">
      <w:pPr>
        <w:ind w:leftChars="300" w:left="630"/>
      </w:pPr>
      <w:r>
        <w:rPr>
          <w:rFonts w:hint="eastAsia"/>
        </w:rPr>
        <w:t>3.2.5</w:t>
      </w:r>
      <w:r>
        <w:rPr>
          <w:rFonts w:hint="eastAsia"/>
        </w:rPr>
        <w:t xml:space="preserve">.3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D3283" w:rsidTr="009D55D6">
        <w:tc>
          <w:tcPr>
            <w:tcW w:w="4261" w:type="dxa"/>
          </w:tcPr>
          <w:p w:rsidR="00DD3283" w:rsidRDefault="00DD3283" w:rsidP="00FA0DF1">
            <w:r>
              <w:t>Ding</w:t>
            </w:r>
            <w:r>
              <w:rPr>
                <w:rFonts w:hint="eastAsia"/>
              </w:rPr>
              <w:t>.</w:t>
            </w:r>
            <w:r w:rsidR="00FA0DF1" w:rsidRPr="00FA0DF1">
              <w:t>count</w:t>
            </w:r>
          </w:p>
        </w:tc>
        <w:tc>
          <w:tcPr>
            <w:tcW w:w="4261" w:type="dxa"/>
          </w:tcPr>
          <w:p w:rsidR="00DD3283" w:rsidRDefault="00FA0DF1" w:rsidP="009D55D6">
            <w:pPr>
              <w:rPr>
                <w:rFonts w:hint="eastAsia"/>
              </w:rPr>
            </w:pPr>
            <w:r>
              <w:rPr>
                <w:rFonts w:hint="eastAsia"/>
              </w:rPr>
              <w:t>系统具备</w:t>
            </w:r>
            <w:r>
              <w:rPr>
                <w:rFonts w:hint="eastAsia"/>
              </w:rPr>
              <w:t>DDL</w:t>
            </w:r>
            <w:r>
              <w:rPr>
                <w:rFonts w:hint="eastAsia"/>
              </w:rPr>
              <w:t>完成</w:t>
            </w:r>
            <w:r>
              <w:t>情况</w:t>
            </w:r>
            <w:r>
              <w:rPr>
                <w:rFonts w:hint="eastAsia"/>
              </w:rPr>
              <w:t>统计</w:t>
            </w:r>
            <w:r>
              <w:t>功能</w:t>
            </w:r>
          </w:p>
        </w:tc>
      </w:tr>
      <w:tr w:rsidR="00DD3283" w:rsidTr="009D55D6">
        <w:tc>
          <w:tcPr>
            <w:tcW w:w="4261" w:type="dxa"/>
          </w:tcPr>
          <w:p w:rsidR="00DD3283" w:rsidRDefault="00340D6B" w:rsidP="00340D6B">
            <w:r>
              <w:t>Ding</w:t>
            </w:r>
            <w:r>
              <w:rPr>
                <w:rFonts w:hint="eastAsia"/>
              </w:rPr>
              <w:t>.</w:t>
            </w:r>
            <w:r w:rsidRPr="00FA0DF1">
              <w:t>count</w:t>
            </w:r>
            <w:r w:rsidR="00DD3283">
              <w:rPr>
                <w:rFonts w:hint="eastAsia"/>
              </w:rPr>
              <w:t>.</w:t>
            </w:r>
            <w:r>
              <w:t>show</w:t>
            </w:r>
          </w:p>
        </w:tc>
        <w:tc>
          <w:tcPr>
            <w:tcW w:w="4261" w:type="dxa"/>
          </w:tcPr>
          <w:p w:rsidR="00DD3283" w:rsidRDefault="00340D6B" w:rsidP="009D55D6">
            <w:pPr>
              <w:rPr>
                <w:rFonts w:hint="eastAsia"/>
              </w:rPr>
            </w:pPr>
            <w:r>
              <w:rPr>
                <w:rFonts w:hint="eastAsia"/>
              </w:rPr>
              <w:t>展示</w:t>
            </w:r>
            <w:r>
              <w:rPr>
                <w:rFonts w:hint="eastAsia"/>
              </w:rPr>
              <w:t>DDL</w:t>
            </w:r>
            <w:r>
              <w:rPr>
                <w:rFonts w:hint="eastAsia"/>
              </w:rPr>
              <w:t>完成情况</w:t>
            </w:r>
            <w:r>
              <w:t>统计</w:t>
            </w:r>
          </w:p>
        </w:tc>
      </w:tr>
      <w:tr w:rsidR="00DD3283" w:rsidTr="009D55D6">
        <w:tc>
          <w:tcPr>
            <w:tcW w:w="4261" w:type="dxa"/>
            <w:tcBorders>
              <w:top w:val="single" w:sz="4" w:space="0" w:color="auto"/>
              <w:left w:val="single" w:sz="4" w:space="0" w:color="auto"/>
              <w:bottom w:val="single" w:sz="4" w:space="0" w:color="auto"/>
              <w:right w:val="single" w:sz="4" w:space="0" w:color="auto"/>
            </w:tcBorders>
          </w:tcPr>
          <w:p w:rsidR="00DD3283" w:rsidRDefault="00340D6B" w:rsidP="00340D6B">
            <w:r>
              <w:t>Ding</w:t>
            </w:r>
            <w:r>
              <w:rPr>
                <w:rFonts w:hint="eastAsia"/>
              </w:rPr>
              <w:t>.</w:t>
            </w:r>
            <w:r w:rsidRPr="00FA0DF1">
              <w:t>count</w:t>
            </w:r>
            <w:r>
              <w:rPr>
                <w:rFonts w:hint="eastAsia"/>
              </w:rPr>
              <w:t>.</w:t>
            </w:r>
            <w:r>
              <w:t>clear</w:t>
            </w:r>
          </w:p>
        </w:tc>
        <w:tc>
          <w:tcPr>
            <w:tcW w:w="4261" w:type="dxa"/>
            <w:tcBorders>
              <w:top w:val="single" w:sz="4" w:space="0" w:color="auto"/>
              <w:left w:val="single" w:sz="4" w:space="0" w:color="auto"/>
              <w:bottom w:val="single" w:sz="4" w:space="0" w:color="auto"/>
              <w:right w:val="single" w:sz="4" w:space="0" w:color="auto"/>
            </w:tcBorders>
          </w:tcPr>
          <w:p w:rsidR="00DD3283" w:rsidRDefault="00340D6B" w:rsidP="009D55D6">
            <w:pPr>
              <w:rPr>
                <w:rFonts w:hint="eastAsia"/>
              </w:rPr>
            </w:pPr>
            <w:r>
              <w:rPr>
                <w:rFonts w:hint="eastAsia"/>
              </w:rPr>
              <w:t>清除</w:t>
            </w:r>
            <w:r>
              <w:rPr>
                <w:rFonts w:hint="eastAsia"/>
              </w:rPr>
              <w:t>DDL</w:t>
            </w:r>
            <w:r>
              <w:rPr>
                <w:rFonts w:hint="eastAsia"/>
              </w:rPr>
              <w:t>完成情况统计</w:t>
            </w:r>
          </w:p>
        </w:tc>
      </w:tr>
    </w:tbl>
    <w:p w:rsidR="008F7B5F" w:rsidRDefault="008F7B5F" w:rsidP="008F7B5F">
      <w:pPr>
        <w:ind w:leftChars="300" w:left="630"/>
        <w:rPr>
          <w:b/>
          <w:bCs/>
        </w:rPr>
      </w:pPr>
      <w:r>
        <w:rPr>
          <w:rFonts w:hint="eastAsia"/>
          <w:b/>
          <w:bCs/>
        </w:rPr>
        <w:t>3.2.6</w:t>
      </w:r>
      <w:r w:rsidRPr="00100EF1">
        <w:rPr>
          <w:rFonts w:hint="eastAsia"/>
          <w:b/>
          <w:bCs/>
        </w:rPr>
        <w:t>：</w:t>
      </w:r>
      <w:r w:rsidRPr="008F7B5F">
        <w:rPr>
          <w:rFonts w:hint="eastAsia"/>
          <w:b/>
          <w:bCs/>
        </w:rPr>
        <w:t>绑定社交网络</w:t>
      </w:r>
    </w:p>
    <w:p w:rsidR="008F7B5F" w:rsidRDefault="008F7B5F" w:rsidP="008F7B5F">
      <w:pPr>
        <w:ind w:leftChars="300" w:left="630"/>
      </w:pPr>
      <w:r>
        <w:rPr>
          <w:rFonts w:hint="eastAsia"/>
        </w:rPr>
        <w:t>3.2.</w:t>
      </w:r>
      <w:r>
        <w:rPr>
          <w:rFonts w:hint="eastAsia"/>
        </w:rPr>
        <w:t>6</w:t>
      </w:r>
      <w:r>
        <w:rPr>
          <w:rFonts w:hint="eastAsia"/>
        </w:rPr>
        <w:t xml:space="preserve">.1 </w:t>
      </w:r>
      <w:r>
        <w:rPr>
          <w:rFonts w:hint="eastAsia"/>
        </w:rPr>
        <w:t>特性描述</w:t>
      </w:r>
    </w:p>
    <w:p w:rsidR="008F7B5F" w:rsidRDefault="008F7B5F" w:rsidP="008F7B5F">
      <w:pPr>
        <w:ind w:leftChars="300" w:left="630" w:firstLine="420"/>
      </w:pPr>
      <w:r w:rsidRPr="008F7B5F">
        <w:rPr>
          <w:rFonts w:hint="eastAsia"/>
        </w:rPr>
        <w:t>用户选择需要绑定的社交网络，输入相关信息并同意授权</w:t>
      </w:r>
      <w:r w:rsidR="00D879EB">
        <w:rPr>
          <w:rFonts w:hint="eastAsia"/>
        </w:rPr>
        <w:t>，</w:t>
      </w:r>
      <w:r w:rsidR="00D879EB" w:rsidRPr="00D879EB">
        <w:rPr>
          <w:rFonts w:hint="eastAsia"/>
        </w:rPr>
        <w:t>目标是让系统快速取得相关社交网络的授权</w:t>
      </w:r>
    </w:p>
    <w:p w:rsidR="008F7B5F" w:rsidRDefault="008F7B5F" w:rsidP="008F7B5F">
      <w:pPr>
        <w:ind w:leftChars="300" w:left="630" w:firstLine="420"/>
        <w:rPr>
          <w:rFonts w:hint="eastAsia"/>
        </w:rPr>
      </w:pPr>
      <w:r>
        <w:rPr>
          <w:rFonts w:hint="eastAsia"/>
        </w:rPr>
        <w:t>优先级：</w:t>
      </w:r>
      <w:r>
        <w:rPr>
          <w:rFonts w:hint="eastAsia"/>
        </w:rPr>
        <w:t>中</w:t>
      </w:r>
    </w:p>
    <w:p w:rsidR="008F7B5F" w:rsidRDefault="008F7B5F" w:rsidP="008F7B5F">
      <w:pPr>
        <w:ind w:leftChars="300" w:left="630"/>
      </w:pPr>
      <w:r>
        <w:rPr>
          <w:rFonts w:hint="eastAsia"/>
        </w:rPr>
        <w:lastRenderedPageBreak/>
        <w:t>3.2.6</w:t>
      </w:r>
      <w:r>
        <w:rPr>
          <w:rFonts w:hint="eastAsia"/>
        </w:rPr>
        <w:t xml:space="preserve">.2 </w:t>
      </w:r>
      <w:r>
        <w:rPr>
          <w:rFonts w:hint="eastAsia"/>
        </w:rPr>
        <w:t>刺激</w:t>
      </w:r>
      <w:r>
        <w:rPr>
          <w:rFonts w:hint="eastAsia"/>
        </w:rPr>
        <w:t>/</w:t>
      </w:r>
      <w:r>
        <w:rPr>
          <w:rFonts w:hint="eastAsia"/>
        </w:rPr>
        <w:t>响应序列</w:t>
      </w:r>
    </w:p>
    <w:p w:rsidR="008F7B5F" w:rsidRDefault="008F7B5F" w:rsidP="008F7B5F">
      <w:pPr>
        <w:ind w:leftChars="300" w:left="630" w:firstLine="420"/>
      </w:pPr>
      <w:r>
        <w:rPr>
          <w:rFonts w:hint="eastAsia"/>
        </w:rPr>
        <w:t>刺激：</w:t>
      </w:r>
      <w:r w:rsidR="00D879EB" w:rsidRPr="00D879EB">
        <w:rPr>
          <w:rFonts w:hint="eastAsia"/>
        </w:rPr>
        <w:t>用户选择绑定社交网络任务</w:t>
      </w:r>
    </w:p>
    <w:p w:rsidR="008F7B5F" w:rsidRDefault="008F7B5F" w:rsidP="008F7B5F">
      <w:pPr>
        <w:ind w:leftChars="300" w:left="630" w:firstLine="420"/>
      </w:pPr>
      <w:r>
        <w:rPr>
          <w:rFonts w:hint="eastAsia"/>
        </w:rPr>
        <w:t>响应：</w:t>
      </w:r>
      <w:r w:rsidR="00D879EB" w:rsidRPr="00D879EB">
        <w:rPr>
          <w:rFonts w:hint="eastAsia"/>
        </w:rPr>
        <w:t>系统显示各社交网络图标允许用户选择</w:t>
      </w:r>
    </w:p>
    <w:p w:rsidR="00D879EB" w:rsidRDefault="00D879EB" w:rsidP="00D879EB">
      <w:pPr>
        <w:ind w:leftChars="300" w:left="630" w:firstLine="420"/>
      </w:pPr>
      <w:r>
        <w:rPr>
          <w:rFonts w:hint="eastAsia"/>
        </w:rPr>
        <w:t>刺激：</w:t>
      </w:r>
      <w:r w:rsidRPr="00D879EB">
        <w:rPr>
          <w:rFonts w:hint="eastAsia"/>
        </w:rPr>
        <w:t>用户选择相应社交网络图标</w:t>
      </w:r>
    </w:p>
    <w:p w:rsidR="00D879EB" w:rsidRDefault="00D879EB" w:rsidP="00D879EB">
      <w:pPr>
        <w:ind w:leftChars="300" w:left="630" w:firstLine="420"/>
      </w:pPr>
      <w:r>
        <w:rPr>
          <w:rFonts w:hint="eastAsia"/>
        </w:rPr>
        <w:t>响应：</w:t>
      </w:r>
      <w:r w:rsidRPr="00D879EB">
        <w:rPr>
          <w:rFonts w:hint="eastAsia"/>
        </w:rPr>
        <w:t>系统允许用户输入用户名和密码</w:t>
      </w:r>
    </w:p>
    <w:p w:rsidR="00D879EB" w:rsidRDefault="00D879EB" w:rsidP="00D879EB">
      <w:pPr>
        <w:ind w:leftChars="300" w:left="630" w:firstLine="420"/>
      </w:pPr>
      <w:r>
        <w:rPr>
          <w:rFonts w:hint="eastAsia"/>
        </w:rPr>
        <w:t>刺激：</w:t>
      </w:r>
      <w:r w:rsidRPr="00D879EB">
        <w:rPr>
          <w:rFonts w:hint="eastAsia"/>
        </w:rPr>
        <w:t>用户输入用户名和密码并确认</w:t>
      </w:r>
    </w:p>
    <w:p w:rsidR="00D879EB" w:rsidRDefault="00D879EB" w:rsidP="00D879EB">
      <w:pPr>
        <w:ind w:leftChars="300" w:left="630" w:firstLine="420"/>
      </w:pPr>
      <w:r>
        <w:rPr>
          <w:rFonts w:hint="eastAsia"/>
        </w:rPr>
        <w:t>响应：</w:t>
      </w:r>
      <w:r w:rsidRPr="00D879EB">
        <w:rPr>
          <w:rFonts w:hint="eastAsia"/>
        </w:rPr>
        <w:t>系统验证用户名和密码，通过后请求用户授权</w:t>
      </w:r>
    </w:p>
    <w:p w:rsidR="00D879EB" w:rsidRDefault="00D879EB" w:rsidP="00D879EB">
      <w:pPr>
        <w:ind w:leftChars="300" w:left="630" w:firstLine="420"/>
      </w:pPr>
      <w:r>
        <w:rPr>
          <w:rFonts w:hint="eastAsia"/>
        </w:rPr>
        <w:t>刺激：</w:t>
      </w:r>
      <w:r w:rsidRPr="00D879EB">
        <w:rPr>
          <w:rFonts w:hint="eastAsia"/>
        </w:rPr>
        <w:t>用户选择同意授权</w:t>
      </w:r>
    </w:p>
    <w:p w:rsidR="00D879EB" w:rsidRDefault="00D879EB" w:rsidP="00D879EB">
      <w:pPr>
        <w:ind w:leftChars="300" w:left="630" w:firstLine="420"/>
      </w:pPr>
      <w:r>
        <w:rPr>
          <w:rFonts w:hint="eastAsia"/>
        </w:rPr>
        <w:t>响应：</w:t>
      </w:r>
      <w:r w:rsidRPr="00D879EB">
        <w:rPr>
          <w:rFonts w:hint="eastAsia"/>
        </w:rPr>
        <w:t>系统取得该社交网络授权，提示绑定成功</w:t>
      </w:r>
    </w:p>
    <w:p w:rsidR="008F7B5F" w:rsidRDefault="008F7B5F" w:rsidP="008F7B5F">
      <w:pPr>
        <w:ind w:leftChars="300" w:left="630"/>
      </w:pPr>
      <w:r>
        <w:rPr>
          <w:rFonts w:hint="eastAsia"/>
        </w:rPr>
        <w:t>3.2.6</w:t>
      </w:r>
      <w:r>
        <w:rPr>
          <w:rFonts w:hint="eastAsia"/>
        </w:rPr>
        <w:t xml:space="preserve">.3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8F7B5F" w:rsidTr="009D55D6">
        <w:tc>
          <w:tcPr>
            <w:tcW w:w="4261" w:type="dxa"/>
          </w:tcPr>
          <w:p w:rsidR="008F7B5F" w:rsidRDefault="008F7B5F" w:rsidP="008E6679">
            <w:r>
              <w:t>Ding</w:t>
            </w:r>
            <w:r>
              <w:rPr>
                <w:rFonts w:hint="eastAsia"/>
              </w:rPr>
              <w:t>.</w:t>
            </w:r>
            <w:r w:rsidR="008E6679">
              <w:t>sns</w:t>
            </w:r>
          </w:p>
        </w:tc>
        <w:tc>
          <w:tcPr>
            <w:tcW w:w="4261" w:type="dxa"/>
          </w:tcPr>
          <w:p w:rsidR="008F7B5F" w:rsidRDefault="008F7B5F" w:rsidP="008E6679">
            <w:pPr>
              <w:rPr>
                <w:rFonts w:hint="eastAsia"/>
              </w:rPr>
            </w:pPr>
            <w:r>
              <w:rPr>
                <w:rFonts w:hint="eastAsia"/>
              </w:rPr>
              <w:t>系统</w:t>
            </w:r>
            <w:r w:rsidR="008E6679">
              <w:rPr>
                <w:rFonts w:hint="eastAsia"/>
              </w:rPr>
              <w:t>具备社交网络相关功能</w:t>
            </w:r>
          </w:p>
        </w:tc>
      </w:tr>
      <w:tr w:rsidR="008F7B5F" w:rsidTr="009D55D6">
        <w:tc>
          <w:tcPr>
            <w:tcW w:w="4261" w:type="dxa"/>
          </w:tcPr>
          <w:p w:rsidR="008F7B5F" w:rsidRDefault="008F7B5F" w:rsidP="005D4A30">
            <w:r>
              <w:t>Ding</w:t>
            </w:r>
            <w:r>
              <w:rPr>
                <w:rFonts w:hint="eastAsia"/>
              </w:rPr>
              <w:t>.</w:t>
            </w:r>
            <w:r w:rsidR="005D4A30">
              <w:t>sns</w:t>
            </w:r>
            <w:r w:rsidR="005D4A30">
              <w:rPr>
                <w:rFonts w:hint="eastAsia"/>
              </w:rPr>
              <w:t>.add</w:t>
            </w:r>
          </w:p>
        </w:tc>
        <w:tc>
          <w:tcPr>
            <w:tcW w:w="4261" w:type="dxa"/>
          </w:tcPr>
          <w:p w:rsidR="008F7B5F" w:rsidRDefault="005D4A30" w:rsidP="009D55D6">
            <w:r>
              <w:rPr>
                <w:rFonts w:hint="eastAsia"/>
              </w:rPr>
              <w:t>添加绑定</w:t>
            </w:r>
          </w:p>
        </w:tc>
      </w:tr>
      <w:tr w:rsidR="008F7B5F" w:rsidTr="009D55D6">
        <w:tc>
          <w:tcPr>
            <w:tcW w:w="4261" w:type="dxa"/>
            <w:tcBorders>
              <w:top w:val="single" w:sz="4" w:space="0" w:color="auto"/>
              <w:left w:val="single" w:sz="4" w:space="0" w:color="auto"/>
              <w:bottom w:val="single" w:sz="4" w:space="0" w:color="auto"/>
              <w:right w:val="single" w:sz="4" w:space="0" w:color="auto"/>
            </w:tcBorders>
          </w:tcPr>
          <w:p w:rsidR="008F7B5F" w:rsidRDefault="008F7B5F" w:rsidP="00AE3E2A">
            <w:r>
              <w:t>Ding</w:t>
            </w:r>
            <w:r>
              <w:rPr>
                <w:rFonts w:hint="eastAsia"/>
              </w:rPr>
              <w:t>.</w:t>
            </w:r>
            <w:r w:rsidR="00AE3E2A">
              <w:t>sns.cancel</w:t>
            </w:r>
          </w:p>
        </w:tc>
        <w:tc>
          <w:tcPr>
            <w:tcW w:w="4261" w:type="dxa"/>
            <w:tcBorders>
              <w:top w:val="single" w:sz="4" w:space="0" w:color="auto"/>
              <w:left w:val="single" w:sz="4" w:space="0" w:color="auto"/>
              <w:bottom w:val="single" w:sz="4" w:space="0" w:color="auto"/>
              <w:right w:val="single" w:sz="4" w:space="0" w:color="auto"/>
            </w:tcBorders>
          </w:tcPr>
          <w:p w:rsidR="008F7B5F" w:rsidRDefault="00AE3E2A" w:rsidP="009D55D6">
            <w:pPr>
              <w:rPr>
                <w:rFonts w:hint="eastAsia"/>
              </w:rPr>
            </w:pPr>
            <w:r>
              <w:rPr>
                <w:rFonts w:hint="eastAsia"/>
              </w:rPr>
              <w:t>用户取消</w:t>
            </w:r>
            <w:r>
              <w:t>添加或修改绑定</w:t>
            </w:r>
          </w:p>
        </w:tc>
      </w:tr>
      <w:tr w:rsidR="008F7B5F" w:rsidTr="009D55D6">
        <w:tc>
          <w:tcPr>
            <w:tcW w:w="4261" w:type="dxa"/>
            <w:tcBorders>
              <w:top w:val="single" w:sz="4" w:space="0" w:color="auto"/>
              <w:left w:val="single" w:sz="4" w:space="0" w:color="auto"/>
              <w:bottom w:val="single" w:sz="4" w:space="0" w:color="auto"/>
              <w:right w:val="single" w:sz="4" w:space="0" w:color="auto"/>
            </w:tcBorders>
          </w:tcPr>
          <w:p w:rsidR="008F7B5F" w:rsidRDefault="008F7B5F" w:rsidP="00AE3E2A">
            <w:r>
              <w:t>Ding</w:t>
            </w:r>
            <w:r w:rsidR="00AE3E2A">
              <w:t>.sns</w:t>
            </w:r>
            <w:r>
              <w:rPr>
                <w:rFonts w:hint="eastAsia"/>
              </w:rPr>
              <w:t>.modify</w:t>
            </w:r>
          </w:p>
        </w:tc>
        <w:tc>
          <w:tcPr>
            <w:tcW w:w="4261" w:type="dxa"/>
            <w:tcBorders>
              <w:top w:val="single" w:sz="4" w:space="0" w:color="auto"/>
              <w:left w:val="single" w:sz="4" w:space="0" w:color="auto"/>
              <w:bottom w:val="single" w:sz="4" w:space="0" w:color="auto"/>
              <w:right w:val="single" w:sz="4" w:space="0" w:color="auto"/>
            </w:tcBorders>
          </w:tcPr>
          <w:p w:rsidR="008F7B5F" w:rsidRDefault="00AE3E2A" w:rsidP="009D55D6">
            <w:pPr>
              <w:rPr>
                <w:rFonts w:hint="eastAsia"/>
              </w:rPr>
            </w:pPr>
            <w:r>
              <w:rPr>
                <w:rFonts w:hint="eastAsia"/>
              </w:rPr>
              <w:t>用户修改</w:t>
            </w:r>
            <w:r>
              <w:t>绑定</w:t>
            </w:r>
          </w:p>
        </w:tc>
      </w:tr>
      <w:tr w:rsidR="003636FD" w:rsidTr="009D55D6">
        <w:tc>
          <w:tcPr>
            <w:tcW w:w="4261" w:type="dxa"/>
            <w:tcBorders>
              <w:top w:val="single" w:sz="4" w:space="0" w:color="auto"/>
              <w:left w:val="single" w:sz="4" w:space="0" w:color="auto"/>
              <w:bottom w:val="single" w:sz="4" w:space="0" w:color="auto"/>
              <w:right w:val="single" w:sz="4" w:space="0" w:color="auto"/>
            </w:tcBorders>
          </w:tcPr>
          <w:p w:rsidR="003636FD" w:rsidRDefault="003636FD" w:rsidP="003636FD">
            <w:r>
              <w:t>Ding</w:t>
            </w:r>
            <w:r>
              <w:rPr>
                <w:rFonts w:hint="eastAsia"/>
              </w:rPr>
              <w:t>.</w:t>
            </w:r>
            <w:r>
              <w:t>sns.show</w:t>
            </w:r>
          </w:p>
        </w:tc>
        <w:tc>
          <w:tcPr>
            <w:tcW w:w="4261" w:type="dxa"/>
            <w:tcBorders>
              <w:top w:val="single" w:sz="4" w:space="0" w:color="auto"/>
              <w:left w:val="single" w:sz="4" w:space="0" w:color="auto"/>
              <w:bottom w:val="single" w:sz="4" w:space="0" w:color="auto"/>
              <w:right w:val="single" w:sz="4" w:space="0" w:color="auto"/>
            </w:tcBorders>
          </w:tcPr>
          <w:p w:rsidR="003636FD" w:rsidRDefault="009B75CB" w:rsidP="003636FD">
            <w:pPr>
              <w:rPr>
                <w:rFonts w:hint="eastAsia"/>
              </w:rPr>
            </w:pPr>
            <w:r>
              <w:rPr>
                <w:rFonts w:hint="eastAsia"/>
              </w:rPr>
              <w:t>获取当前社交网络</w:t>
            </w:r>
            <w:r>
              <w:t>绑定信息</w:t>
            </w:r>
          </w:p>
        </w:tc>
      </w:tr>
      <w:tr w:rsidR="003636FD" w:rsidTr="009D55D6">
        <w:tc>
          <w:tcPr>
            <w:tcW w:w="4261" w:type="dxa"/>
            <w:tcBorders>
              <w:top w:val="single" w:sz="4" w:space="0" w:color="auto"/>
              <w:left w:val="single" w:sz="4" w:space="0" w:color="auto"/>
              <w:bottom w:val="single" w:sz="4" w:space="0" w:color="auto"/>
              <w:right w:val="single" w:sz="4" w:space="0" w:color="auto"/>
            </w:tcBorders>
          </w:tcPr>
          <w:p w:rsidR="003636FD" w:rsidRDefault="003636FD" w:rsidP="003636FD">
            <w:r>
              <w:t>Ding</w:t>
            </w:r>
            <w:r>
              <w:rPr>
                <w:rFonts w:hint="eastAsia"/>
              </w:rPr>
              <w:t>.</w:t>
            </w:r>
            <w:r>
              <w:t>sns.update</w:t>
            </w:r>
          </w:p>
        </w:tc>
        <w:tc>
          <w:tcPr>
            <w:tcW w:w="4261" w:type="dxa"/>
            <w:tcBorders>
              <w:top w:val="single" w:sz="4" w:space="0" w:color="auto"/>
              <w:left w:val="single" w:sz="4" w:space="0" w:color="auto"/>
              <w:bottom w:val="single" w:sz="4" w:space="0" w:color="auto"/>
              <w:right w:val="single" w:sz="4" w:space="0" w:color="auto"/>
            </w:tcBorders>
          </w:tcPr>
          <w:p w:rsidR="003636FD" w:rsidRDefault="003636FD" w:rsidP="003636FD">
            <w:pPr>
              <w:rPr>
                <w:rFonts w:hint="eastAsia"/>
              </w:rPr>
            </w:pPr>
            <w:r>
              <w:rPr>
                <w:rFonts w:hint="eastAsia"/>
              </w:rPr>
              <w:t>更新社交</w:t>
            </w:r>
            <w:r>
              <w:t>网络绑定</w:t>
            </w:r>
            <w:r>
              <w:rPr>
                <w:rFonts w:hint="eastAsia"/>
              </w:rPr>
              <w:t>信息</w:t>
            </w:r>
          </w:p>
        </w:tc>
      </w:tr>
    </w:tbl>
    <w:p w:rsidR="00392E7F" w:rsidRDefault="00392E7F" w:rsidP="00392E7F">
      <w:pPr>
        <w:ind w:leftChars="300" w:left="630"/>
        <w:rPr>
          <w:b/>
          <w:bCs/>
        </w:rPr>
      </w:pPr>
      <w:r>
        <w:rPr>
          <w:rFonts w:hint="eastAsia"/>
          <w:b/>
          <w:bCs/>
        </w:rPr>
        <w:t>3.2.7</w:t>
      </w:r>
      <w:r w:rsidRPr="00100EF1">
        <w:rPr>
          <w:rFonts w:hint="eastAsia"/>
          <w:b/>
          <w:bCs/>
        </w:rPr>
        <w:t>：</w:t>
      </w:r>
      <w:r w:rsidR="00614A2B" w:rsidRPr="00614A2B">
        <w:rPr>
          <w:rFonts w:hint="eastAsia"/>
          <w:b/>
          <w:bCs/>
        </w:rPr>
        <w:t>设定学习</w:t>
      </w:r>
      <w:r w:rsidR="00614A2B" w:rsidRPr="00614A2B">
        <w:rPr>
          <w:rFonts w:hint="eastAsia"/>
          <w:b/>
          <w:bCs/>
        </w:rPr>
        <w:t>/</w:t>
      </w:r>
      <w:r w:rsidR="00614A2B" w:rsidRPr="00614A2B">
        <w:rPr>
          <w:rFonts w:hint="eastAsia"/>
          <w:b/>
          <w:bCs/>
        </w:rPr>
        <w:t>工作时间段</w:t>
      </w:r>
    </w:p>
    <w:p w:rsidR="00392E7F" w:rsidRDefault="00392E7F" w:rsidP="00392E7F">
      <w:pPr>
        <w:ind w:leftChars="300" w:left="630"/>
      </w:pPr>
      <w:r>
        <w:rPr>
          <w:rFonts w:hint="eastAsia"/>
        </w:rPr>
        <w:t>3.2.</w:t>
      </w:r>
      <w:r>
        <w:rPr>
          <w:rFonts w:hint="eastAsia"/>
        </w:rPr>
        <w:t>7</w:t>
      </w:r>
      <w:r>
        <w:rPr>
          <w:rFonts w:hint="eastAsia"/>
        </w:rPr>
        <w:t xml:space="preserve">.1 </w:t>
      </w:r>
      <w:r>
        <w:rPr>
          <w:rFonts w:hint="eastAsia"/>
        </w:rPr>
        <w:t>特性描述</w:t>
      </w:r>
    </w:p>
    <w:p w:rsidR="00392E7F" w:rsidRDefault="00614A2B" w:rsidP="00392E7F">
      <w:pPr>
        <w:ind w:leftChars="300" w:left="630" w:firstLine="420"/>
      </w:pPr>
      <w:r w:rsidRPr="00614A2B">
        <w:rPr>
          <w:rFonts w:hint="eastAsia"/>
        </w:rPr>
        <w:t>用户输入学习</w:t>
      </w:r>
      <w:r w:rsidRPr="00614A2B">
        <w:rPr>
          <w:rFonts w:hint="eastAsia"/>
        </w:rPr>
        <w:t>/</w:t>
      </w:r>
      <w:r w:rsidRPr="00614A2B">
        <w:rPr>
          <w:rFonts w:hint="eastAsia"/>
        </w:rPr>
        <w:t>工作起止时间，选择重复频率</w:t>
      </w:r>
      <w:r>
        <w:rPr>
          <w:rFonts w:hint="eastAsia"/>
        </w:rPr>
        <w:t>，</w:t>
      </w:r>
      <w:r w:rsidRPr="00614A2B">
        <w:rPr>
          <w:rFonts w:hint="eastAsia"/>
        </w:rPr>
        <w:t>目标是准确快速地设定学习</w:t>
      </w:r>
      <w:r w:rsidRPr="00614A2B">
        <w:rPr>
          <w:rFonts w:hint="eastAsia"/>
        </w:rPr>
        <w:t>/</w:t>
      </w:r>
      <w:r w:rsidRPr="00614A2B">
        <w:rPr>
          <w:rFonts w:hint="eastAsia"/>
        </w:rPr>
        <w:t>工作时间段，以便在这个时间段内保证高效率的学习与工作</w:t>
      </w:r>
    </w:p>
    <w:p w:rsidR="00392E7F" w:rsidRDefault="00392E7F" w:rsidP="00392E7F">
      <w:pPr>
        <w:ind w:leftChars="300" w:left="630" w:firstLine="420"/>
        <w:rPr>
          <w:rFonts w:hint="eastAsia"/>
        </w:rPr>
      </w:pPr>
      <w:r>
        <w:rPr>
          <w:rFonts w:hint="eastAsia"/>
        </w:rPr>
        <w:t>优先级：中</w:t>
      </w:r>
    </w:p>
    <w:p w:rsidR="00392E7F" w:rsidRDefault="00392E7F" w:rsidP="00392E7F">
      <w:pPr>
        <w:ind w:leftChars="300" w:left="630"/>
      </w:pPr>
      <w:r>
        <w:rPr>
          <w:rFonts w:hint="eastAsia"/>
        </w:rPr>
        <w:t>3.2.7</w:t>
      </w:r>
      <w:r>
        <w:rPr>
          <w:rFonts w:hint="eastAsia"/>
        </w:rPr>
        <w:t xml:space="preserve">.2 </w:t>
      </w:r>
      <w:r>
        <w:rPr>
          <w:rFonts w:hint="eastAsia"/>
        </w:rPr>
        <w:t>刺激</w:t>
      </w:r>
      <w:r>
        <w:rPr>
          <w:rFonts w:hint="eastAsia"/>
        </w:rPr>
        <w:t>/</w:t>
      </w:r>
      <w:r>
        <w:rPr>
          <w:rFonts w:hint="eastAsia"/>
        </w:rPr>
        <w:t>响应序列</w:t>
      </w:r>
    </w:p>
    <w:p w:rsidR="00392E7F" w:rsidRDefault="00392E7F" w:rsidP="00392E7F">
      <w:pPr>
        <w:ind w:leftChars="300" w:left="630" w:firstLine="420"/>
      </w:pPr>
      <w:r>
        <w:rPr>
          <w:rFonts w:hint="eastAsia"/>
        </w:rPr>
        <w:t>刺激：</w:t>
      </w:r>
      <w:r w:rsidR="00614A2B" w:rsidRPr="00614A2B">
        <w:rPr>
          <w:rFonts w:hint="eastAsia"/>
        </w:rPr>
        <w:t>用户选择设定学习</w:t>
      </w:r>
      <w:r w:rsidR="00614A2B" w:rsidRPr="00614A2B">
        <w:rPr>
          <w:rFonts w:hint="eastAsia"/>
        </w:rPr>
        <w:t>/</w:t>
      </w:r>
      <w:r w:rsidR="00614A2B" w:rsidRPr="00614A2B">
        <w:rPr>
          <w:rFonts w:hint="eastAsia"/>
        </w:rPr>
        <w:t>工作时间段任务</w:t>
      </w:r>
    </w:p>
    <w:p w:rsidR="00392E7F" w:rsidRDefault="00392E7F" w:rsidP="00392E7F">
      <w:pPr>
        <w:ind w:leftChars="300" w:left="630" w:firstLine="420"/>
        <w:rPr>
          <w:rFonts w:hint="eastAsia"/>
        </w:rPr>
      </w:pPr>
      <w:r>
        <w:rPr>
          <w:rFonts w:hint="eastAsia"/>
        </w:rPr>
        <w:t>响应：</w:t>
      </w:r>
      <w:r w:rsidR="00614A2B">
        <w:rPr>
          <w:rFonts w:hint="eastAsia"/>
        </w:rPr>
        <w:t>系统进入</w:t>
      </w:r>
      <w:r w:rsidR="00614A2B">
        <w:t>设定界面</w:t>
      </w:r>
    </w:p>
    <w:p w:rsidR="00392E7F" w:rsidRDefault="00392E7F" w:rsidP="00392E7F">
      <w:pPr>
        <w:ind w:leftChars="300" w:left="630" w:firstLine="420"/>
      </w:pPr>
      <w:r>
        <w:rPr>
          <w:rFonts w:hint="eastAsia"/>
        </w:rPr>
        <w:t>刺激：</w:t>
      </w:r>
      <w:r w:rsidR="00614A2B" w:rsidRPr="00614A2B">
        <w:rPr>
          <w:rFonts w:hint="eastAsia"/>
          <w:lang w:val="zh-TW"/>
        </w:rPr>
        <w:t>用户输入学习</w:t>
      </w:r>
      <w:r w:rsidR="00614A2B" w:rsidRPr="00614A2B">
        <w:t>/</w:t>
      </w:r>
      <w:r w:rsidR="00614A2B" w:rsidRPr="00614A2B">
        <w:rPr>
          <w:rFonts w:hint="eastAsia"/>
          <w:lang w:val="zh-TW"/>
        </w:rPr>
        <w:t>工作起止时间，选择重复频率，选择确认</w:t>
      </w:r>
    </w:p>
    <w:p w:rsidR="00614A2B" w:rsidRDefault="00392E7F" w:rsidP="00392E7F">
      <w:pPr>
        <w:ind w:leftChars="300" w:left="630" w:firstLine="420"/>
      </w:pPr>
      <w:r>
        <w:rPr>
          <w:rFonts w:hint="eastAsia"/>
        </w:rPr>
        <w:t>响应：</w:t>
      </w:r>
      <w:r w:rsidR="00614A2B" w:rsidRPr="00614A2B">
        <w:rPr>
          <w:rFonts w:hint="eastAsia"/>
        </w:rPr>
        <w:t>系统验证时间，通过后保存学习</w:t>
      </w:r>
      <w:r w:rsidR="00614A2B" w:rsidRPr="00614A2B">
        <w:rPr>
          <w:rFonts w:hint="eastAsia"/>
        </w:rPr>
        <w:t>/</w:t>
      </w:r>
      <w:r w:rsidR="00614A2B" w:rsidRPr="00614A2B">
        <w:rPr>
          <w:rFonts w:hint="eastAsia"/>
        </w:rPr>
        <w:t>工作时间段</w:t>
      </w:r>
    </w:p>
    <w:p w:rsidR="00392E7F" w:rsidRDefault="00392E7F" w:rsidP="00392E7F">
      <w:pPr>
        <w:ind w:leftChars="300" w:left="630"/>
      </w:pPr>
      <w:r>
        <w:rPr>
          <w:rFonts w:hint="eastAsia"/>
        </w:rPr>
        <w:t>3.2.7</w:t>
      </w:r>
      <w:r>
        <w:rPr>
          <w:rFonts w:hint="eastAsia"/>
        </w:rPr>
        <w:t xml:space="preserve">.3 </w:t>
      </w:r>
      <w:r>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823692" w:rsidTr="009D55D6">
        <w:tc>
          <w:tcPr>
            <w:tcW w:w="4261" w:type="dxa"/>
          </w:tcPr>
          <w:p w:rsidR="00823692" w:rsidRDefault="00823692" w:rsidP="00823692">
            <w:r>
              <w:t>Ding</w:t>
            </w:r>
            <w:r>
              <w:rPr>
                <w:rFonts w:hint="eastAsia"/>
              </w:rPr>
              <w:t>.</w:t>
            </w:r>
            <w:r>
              <w:t>worktime</w:t>
            </w:r>
          </w:p>
        </w:tc>
        <w:tc>
          <w:tcPr>
            <w:tcW w:w="4261" w:type="dxa"/>
          </w:tcPr>
          <w:p w:rsidR="00823692" w:rsidRDefault="00823692" w:rsidP="00823692">
            <w:pPr>
              <w:rPr>
                <w:rFonts w:hint="eastAsia"/>
              </w:rPr>
            </w:pPr>
            <w:r>
              <w:rPr>
                <w:rFonts w:hint="eastAsia"/>
              </w:rPr>
              <w:t>系统允许用户设置</w:t>
            </w:r>
            <w:r>
              <w:rPr>
                <w:rFonts w:hint="eastAsia"/>
              </w:rPr>
              <w:t>学习</w:t>
            </w:r>
            <w:r>
              <w:rPr>
                <w:rFonts w:hint="eastAsia"/>
              </w:rPr>
              <w:t>/</w:t>
            </w:r>
            <w:r>
              <w:rPr>
                <w:rFonts w:hint="eastAsia"/>
              </w:rPr>
              <w:t>工作时间段</w:t>
            </w:r>
          </w:p>
        </w:tc>
      </w:tr>
      <w:tr w:rsidR="00823692" w:rsidTr="009D55D6">
        <w:tc>
          <w:tcPr>
            <w:tcW w:w="4261" w:type="dxa"/>
          </w:tcPr>
          <w:p w:rsidR="00823692" w:rsidRDefault="00823692" w:rsidP="009D55D6">
            <w:r>
              <w:t>Ding</w:t>
            </w:r>
            <w:r>
              <w:rPr>
                <w:rFonts w:hint="eastAsia"/>
              </w:rPr>
              <w:t>.</w:t>
            </w:r>
            <w:r>
              <w:t>worktime.add</w:t>
            </w:r>
          </w:p>
        </w:tc>
        <w:tc>
          <w:tcPr>
            <w:tcW w:w="4261" w:type="dxa"/>
          </w:tcPr>
          <w:p w:rsidR="00823692" w:rsidRDefault="00823692" w:rsidP="009D55D6">
            <w:pPr>
              <w:rPr>
                <w:rFonts w:hint="eastAsia"/>
              </w:rPr>
            </w:pPr>
            <w:r>
              <w:rPr>
                <w:rFonts w:hint="eastAsia"/>
              </w:rPr>
              <w:t>用户添加</w:t>
            </w:r>
            <w:r w:rsidR="00636D77">
              <w:t>worktime</w:t>
            </w:r>
          </w:p>
        </w:tc>
      </w:tr>
      <w:tr w:rsidR="00823692" w:rsidTr="009D55D6">
        <w:tc>
          <w:tcPr>
            <w:tcW w:w="4261" w:type="dxa"/>
            <w:tcBorders>
              <w:top w:val="single" w:sz="4" w:space="0" w:color="auto"/>
              <w:left w:val="single" w:sz="4" w:space="0" w:color="auto"/>
              <w:bottom w:val="single" w:sz="4" w:space="0" w:color="auto"/>
              <w:right w:val="single" w:sz="4" w:space="0" w:color="auto"/>
            </w:tcBorders>
          </w:tcPr>
          <w:p w:rsidR="00823692" w:rsidRDefault="00823692" w:rsidP="009D55D6">
            <w:r>
              <w:t>Ding</w:t>
            </w:r>
            <w:r>
              <w:rPr>
                <w:rFonts w:hint="eastAsia"/>
              </w:rPr>
              <w:t>.</w:t>
            </w:r>
            <w:r>
              <w:t>worktime</w:t>
            </w:r>
            <w:r>
              <w:rPr>
                <w:rFonts w:hint="eastAsia"/>
              </w:rPr>
              <w:t>.modify</w:t>
            </w:r>
          </w:p>
        </w:tc>
        <w:tc>
          <w:tcPr>
            <w:tcW w:w="4261" w:type="dxa"/>
            <w:tcBorders>
              <w:top w:val="single" w:sz="4" w:space="0" w:color="auto"/>
              <w:left w:val="single" w:sz="4" w:space="0" w:color="auto"/>
              <w:bottom w:val="single" w:sz="4" w:space="0" w:color="auto"/>
              <w:right w:val="single" w:sz="4" w:space="0" w:color="auto"/>
            </w:tcBorders>
          </w:tcPr>
          <w:p w:rsidR="00823692" w:rsidRDefault="00823692" w:rsidP="009D55D6">
            <w:pPr>
              <w:rPr>
                <w:rFonts w:hint="eastAsia"/>
              </w:rPr>
            </w:pPr>
            <w:r>
              <w:rPr>
                <w:rFonts w:hint="eastAsia"/>
              </w:rPr>
              <w:t>用户修改</w:t>
            </w:r>
            <w:r w:rsidR="00636D77">
              <w:t>worktime</w:t>
            </w:r>
          </w:p>
        </w:tc>
      </w:tr>
      <w:tr w:rsidR="00823692" w:rsidTr="009D55D6">
        <w:tc>
          <w:tcPr>
            <w:tcW w:w="4261" w:type="dxa"/>
            <w:tcBorders>
              <w:top w:val="single" w:sz="4" w:space="0" w:color="auto"/>
              <w:left w:val="single" w:sz="4" w:space="0" w:color="auto"/>
              <w:bottom w:val="single" w:sz="4" w:space="0" w:color="auto"/>
              <w:right w:val="single" w:sz="4" w:space="0" w:color="auto"/>
            </w:tcBorders>
          </w:tcPr>
          <w:p w:rsidR="00823692" w:rsidRDefault="00823692" w:rsidP="009D55D6">
            <w:r>
              <w:t>Ding</w:t>
            </w:r>
            <w:r>
              <w:rPr>
                <w:rFonts w:hint="eastAsia"/>
              </w:rPr>
              <w:t>.</w:t>
            </w:r>
            <w:r>
              <w:t>worktime</w:t>
            </w:r>
            <w:r>
              <w:rPr>
                <w:rFonts w:hint="eastAsia"/>
              </w:rPr>
              <w:t>.cancel</w:t>
            </w:r>
          </w:p>
        </w:tc>
        <w:tc>
          <w:tcPr>
            <w:tcW w:w="4261" w:type="dxa"/>
            <w:tcBorders>
              <w:top w:val="single" w:sz="4" w:space="0" w:color="auto"/>
              <w:left w:val="single" w:sz="4" w:space="0" w:color="auto"/>
              <w:bottom w:val="single" w:sz="4" w:space="0" w:color="auto"/>
              <w:right w:val="single" w:sz="4" w:space="0" w:color="auto"/>
            </w:tcBorders>
          </w:tcPr>
          <w:p w:rsidR="00823692" w:rsidRDefault="00823692" w:rsidP="009D55D6">
            <w:r>
              <w:rPr>
                <w:rFonts w:hint="eastAsia"/>
              </w:rPr>
              <w:t>用户添加</w:t>
            </w:r>
            <w:r>
              <w:t>或</w:t>
            </w:r>
            <w:r>
              <w:rPr>
                <w:rFonts w:hint="eastAsia"/>
              </w:rPr>
              <w:t>修改</w:t>
            </w:r>
            <w:r w:rsidR="00636D77">
              <w:t>worktime</w:t>
            </w:r>
            <w:r>
              <w:rPr>
                <w:rFonts w:hint="eastAsia"/>
              </w:rPr>
              <w:t>过程中取消，系统要求用户确认</w:t>
            </w:r>
          </w:p>
        </w:tc>
      </w:tr>
      <w:tr w:rsidR="00823692" w:rsidTr="009D55D6">
        <w:tc>
          <w:tcPr>
            <w:tcW w:w="4261" w:type="dxa"/>
            <w:tcBorders>
              <w:top w:val="single" w:sz="4" w:space="0" w:color="auto"/>
              <w:left w:val="single" w:sz="4" w:space="0" w:color="auto"/>
              <w:bottom w:val="single" w:sz="4" w:space="0" w:color="auto"/>
              <w:right w:val="single" w:sz="4" w:space="0" w:color="auto"/>
            </w:tcBorders>
          </w:tcPr>
          <w:p w:rsidR="00823692" w:rsidRDefault="00823692" w:rsidP="009D55D6">
            <w:r>
              <w:t>Ding</w:t>
            </w:r>
            <w:r>
              <w:rPr>
                <w:rFonts w:hint="eastAsia"/>
              </w:rPr>
              <w:t>.</w:t>
            </w:r>
            <w:r>
              <w:t>worktime</w:t>
            </w:r>
            <w:r>
              <w:rPr>
                <w:rFonts w:hint="eastAsia"/>
              </w:rPr>
              <w:t>.check</w:t>
            </w:r>
          </w:p>
        </w:tc>
        <w:tc>
          <w:tcPr>
            <w:tcW w:w="4261" w:type="dxa"/>
            <w:tcBorders>
              <w:top w:val="single" w:sz="4" w:space="0" w:color="auto"/>
              <w:left w:val="single" w:sz="4" w:space="0" w:color="auto"/>
              <w:bottom w:val="single" w:sz="4" w:space="0" w:color="auto"/>
              <w:right w:val="single" w:sz="4" w:space="0" w:color="auto"/>
            </w:tcBorders>
          </w:tcPr>
          <w:p w:rsidR="00823692" w:rsidRDefault="00823692" w:rsidP="009D55D6">
            <w:r>
              <w:rPr>
                <w:rFonts w:hint="eastAsia"/>
              </w:rPr>
              <w:t>用户完成输入后，系统查看</w:t>
            </w:r>
            <w:r w:rsidR="00636D77">
              <w:t>worktime</w:t>
            </w:r>
            <w:r>
              <w:rPr>
                <w:rFonts w:hint="eastAsia"/>
              </w:rPr>
              <w:t>是否成功设置，并返回结果</w:t>
            </w:r>
          </w:p>
        </w:tc>
      </w:tr>
      <w:tr w:rsidR="00823692" w:rsidTr="009D55D6">
        <w:tc>
          <w:tcPr>
            <w:tcW w:w="4261" w:type="dxa"/>
            <w:tcBorders>
              <w:top w:val="single" w:sz="4" w:space="0" w:color="auto"/>
              <w:left w:val="single" w:sz="4" w:space="0" w:color="auto"/>
              <w:bottom w:val="single" w:sz="4" w:space="0" w:color="auto"/>
              <w:right w:val="single" w:sz="4" w:space="0" w:color="auto"/>
            </w:tcBorders>
          </w:tcPr>
          <w:p w:rsidR="00823692" w:rsidRDefault="00823692" w:rsidP="009D55D6">
            <w:r>
              <w:t>Ding</w:t>
            </w:r>
            <w:r>
              <w:rPr>
                <w:rFonts w:hint="eastAsia"/>
              </w:rPr>
              <w:t>.</w:t>
            </w:r>
            <w:r>
              <w:t>worktime</w:t>
            </w:r>
            <w:r>
              <w:rPr>
                <w:rFonts w:hint="eastAsia"/>
              </w:rPr>
              <w:t>.end</w:t>
            </w:r>
          </w:p>
        </w:tc>
        <w:tc>
          <w:tcPr>
            <w:tcW w:w="4261" w:type="dxa"/>
            <w:tcBorders>
              <w:top w:val="single" w:sz="4" w:space="0" w:color="auto"/>
              <w:left w:val="single" w:sz="4" w:space="0" w:color="auto"/>
              <w:bottom w:val="single" w:sz="4" w:space="0" w:color="auto"/>
              <w:right w:val="single" w:sz="4" w:space="0" w:color="auto"/>
            </w:tcBorders>
          </w:tcPr>
          <w:p w:rsidR="00823692" w:rsidRDefault="00823692" w:rsidP="009D55D6">
            <w:r>
              <w:rPr>
                <w:rFonts w:hint="eastAsia"/>
              </w:rPr>
              <w:t>用户有效输入</w:t>
            </w:r>
            <w:r>
              <w:t>并</w:t>
            </w:r>
            <w:r>
              <w:rPr>
                <w:rFonts w:hint="eastAsia"/>
              </w:rPr>
              <w:t>确认后，系统执行保存并更新数据的任务</w:t>
            </w:r>
          </w:p>
        </w:tc>
      </w:tr>
      <w:tr w:rsidR="00823692" w:rsidTr="009D55D6">
        <w:tc>
          <w:tcPr>
            <w:tcW w:w="4261" w:type="dxa"/>
            <w:tcBorders>
              <w:top w:val="single" w:sz="4" w:space="0" w:color="auto"/>
              <w:left w:val="single" w:sz="4" w:space="0" w:color="auto"/>
              <w:bottom w:val="single" w:sz="4" w:space="0" w:color="auto"/>
              <w:right w:val="single" w:sz="4" w:space="0" w:color="auto"/>
            </w:tcBorders>
          </w:tcPr>
          <w:p w:rsidR="00823692" w:rsidRDefault="00823692" w:rsidP="009D55D6">
            <w:r>
              <w:t>Ding</w:t>
            </w:r>
            <w:r>
              <w:rPr>
                <w:rFonts w:hint="eastAsia"/>
              </w:rPr>
              <w:t>.</w:t>
            </w:r>
            <w:r>
              <w:t>worktime</w:t>
            </w:r>
            <w:r>
              <w:rPr>
                <w:rFonts w:hint="eastAsia"/>
              </w:rPr>
              <w:t>.quit</w:t>
            </w:r>
          </w:p>
        </w:tc>
        <w:tc>
          <w:tcPr>
            <w:tcW w:w="4261" w:type="dxa"/>
            <w:tcBorders>
              <w:top w:val="single" w:sz="4" w:space="0" w:color="auto"/>
              <w:left w:val="single" w:sz="4" w:space="0" w:color="auto"/>
              <w:bottom w:val="single" w:sz="4" w:space="0" w:color="auto"/>
              <w:right w:val="single" w:sz="4" w:space="0" w:color="auto"/>
            </w:tcBorders>
          </w:tcPr>
          <w:p w:rsidR="00823692" w:rsidRDefault="00823692" w:rsidP="009D55D6">
            <w:r>
              <w:rPr>
                <w:rFonts w:hint="eastAsia"/>
              </w:rPr>
              <w:t>系统允许用户退出当前界面</w:t>
            </w:r>
          </w:p>
        </w:tc>
      </w:tr>
      <w:tr w:rsidR="00823692" w:rsidTr="009D55D6">
        <w:tc>
          <w:tcPr>
            <w:tcW w:w="4261" w:type="dxa"/>
            <w:tcBorders>
              <w:top w:val="single" w:sz="4" w:space="0" w:color="auto"/>
              <w:left w:val="single" w:sz="4" w:space="0" w:color="auto"/>
              <w:bottom w:val="single" w:sz="4" w:space="0" w:color="auto"/>
              <w:right w:val="single" w:sz="4" w:space="0" w:color="auto"/>
            </w:tcBorders>
          </w:tcPr>
          <w:p w:rsidR="00823692" w:rsidRDefault="00823692" w:rsidP="009D55D6">
            <w:r>
              <w:t>Ding</w:t>
            </w:r>
            <w:r>
              <w:rPr>
                <w:rFonts w:hint="eastAsia"/>
              </w:rPr>
              <w:t>.</w:t>
            </w:r>
            <w:r>
              <w:t>worktime</w:t>
            </w:r>
            <w:r>
              <w:rPr>
                <w:rFonts w:hint="eastAsia"/>
              </w:rPr>
              <w:t>.update</w:t>
            </w:r>
          </w:p>
        </w:tc>
        <w:tc>
          <w:tcPr>
            <w:tcW w:w="4261" w:type="dxa"/>
            <w:tcBorders>
              <w:top w:val="single" w:sz="4" w:space="0" w:color="auto"/>
              <w:left w:val="single" w:sz="4" w:space="0" w:color="auto"/>
              <w:bottom w:val="single" w:sz="4" w:space="0" w:color="auto"/>
              <w:right w:val="single" w:sz="4" w:space="0" w:color="auto"/>
            </w:tcBorders>
          </w:tcPr>
          <w:p w:rsidR="00823692" w:rsidRDefault="00823692" w:rsidP="009D55D6">
            <w:r>
              <w:rPr>
                <w:rFonts w:hint="eastAsia"/>
              </w:rPr>
              <w:t>系统向服务器发送更新数据的请求</w:t>
            </w:r>
          </w:p>
        </w:tc>
      </w:tr>
      <w:tr w:rsidR="00823692" w:rsidTr="009D55D6">
        <w:tc>
          <w:tcPr>
            <w:tcW w:w="4261" w:type="dxa"/>
            <w:tcBorders>
              <w:top w:val="single" w:sz="4" w:space="0" w:color="auto"/>
              <w:left w:val="single" w:sz="4" w:space="0" w:color="auto"/>
              <w:bottom w:val="single" w:sz="4" w:space="0" w:color="auto"/>
              <w:right w:val="single" w:sz="4" w:space="0" w:color="auto"/>
            </w:tcBorders>
          </w:tcPr>
          <w:p w:rsidR="00823692" w:rsidRDefault="00823692" w:rsidP="009D55D6">
            <w:r>
              <w:rPr>
                <w:rFonts w:hint="eastAsia"/>
              </w:rPr>
              <w:t>Ding.</w:t>
            </w:r>
            <w:r>
              <w:t>worktime</w:t>
            </w:r>
            <w:r>
              <w:rPr>
                <w:rFonts w:hint="eastAsia"/>
              </w:rPr>
              <w:t>.show</w:t>
            </w:r>
          </w:p>
        </w:tc>
        <w:tc>
          <w:tcPr>
            <w:tcW w:w="4261" w:type="dxa"/>
            <w:tcBorders>
              <w:top w:val="single" w:sz="4" w:space="0" w:color="auto"/>
              <w:left w:val="single" w:sz="4" w:space="0" w:color="auto"/>
              <w:bottom w:val="single" w:sz="4" w:space="0" w:color="auto"/>
              <w:right w:val="single" w:sz="4" w:space="0" w:color="auto"/>
            </w:tcBorders>
          </w:tcPr>
          <w:p w:rsidR="00823692" w:rsidRDefault="00823692" w:rsidP="009D55D6">
            <w:pPr>
              <w:rPr>
                <w:rFonts w:hint="eastAsia"/>
              </w:rPr>
            </w:pPr>
            <w:r>
              <w:rPr>
                <w:rFonts w:hint="eastAsia"/>
              </w:rPr>
              <w:t>系统显示</w:t>
            </w:r>
            <w:r w:rsidR="00636D77">
              <w:t>worktime</w:t>
            </w:r>
            <w:r>
              <w:rPr>
                <w:rFonts w:hint="eastAsia"/>
              </w:rPr>
              <w:t>安排</w:t>
            </w:r>
          </w:p>
        </w:tc>
      </w:tr>
    </w:tbl>
    <w:p w:rsidR="00DA2F79" w:rsidRDefault="00A24CE9" w:rsidP="00DA2F79">
      <w:pPr>
        <w:ind w:leftChars="300" w:left="630"/>
        <w:rPr>
          <w:b/>
          <w:bCs/>
        </w:rPr>
      </w:pPr>
      <w:r>
        <w:rPr>
          <w:rFonts w:hint="eastAsia"/>
          <w:b/>
          <w:bCs/>
        </w:rPr>
        <w:t>3.2.8</w:t>
      </w:r>
      <w:r w:rsidR="00DA2F79" w:rsidRPr="00100EF1">
        <w:rPr>
          <w:rFonts w:hint="eastAsia"/>
          <w:b/>
          <w:bCs/>
        </w:rPr>
        <w:t>：</w:t>
      </w:r>
      <w:r w:rsidR="0068172D" w:rsidRPr="0068172D">
        <w:rPr>
          <w:rFonts w:hint="eastAsia"/>
          <w:b/>
          <w:bCs/>
        </w:rPr>
        <w:t>进入学习</w:t>
      </w:r>
      <w:r w:rsidR="0068172D" w:rsidRPr="0068172D">
        <w:rPr>
          <w:rFonts w:hint="eastAsia"/>
          <w:b/>
          <w:bCs/>
        </w:rPr>
        <w:t>/</w:t>
      </w:r>
      <w:r w:rsidR="0068172D" w:rsidRPr="0068172D">
        <w:rPr>
          <w:rFonts w:hint="eastAsia"/>
          <w:b/>
          <w:bCs/>
        </w:rPr>
        <w:t>工作时间段</w:t>
      </w:r>
    </w:p>
    <w:p w:rsidR="00DA2F79" w:rsidRDefault="00DA2F79" w:rsidP="00DA2F79">
      <w:pPr>
        <w:ind w:leftChars="300" w:left="630"/>
      </w:pPr>
      <w:r>
        <w:rPr>
          <w:rFonts w:hint="eastAsia"/>
        </w:rPr>
        <w:t>3.2.</w:t>
      </w:r>
      <w:r w:rsidR="00A24CE9">
        <w:rPr>
          <w:rFonts w:hint="eastAsia"/>
        </w:rPr>
        <w:t>8</w:t>
      </w:r>
      <w:r>
        <w:rPr>
          <w:rFonts w:hint="eastAsia"/>
        </w:rPr>
        <w:t xml:space="preserve">.1 </w:t>
      </w:r>
      <w:r>
        <w:rPr>
          <w:rFonts w:hint="eastAsia"/>
        </w:rPr>
        <w:t>特性描述</w:t>
      </w:r>
    </w:p>
    <w:p w:rsidR="00DA2F79" w:rsidRDefault="0068172D" w:rsidP="00DA2F79">
      <w:pPr>
        <w:ind w:leftChars="300" w:left="630" w:firstLine="420"/>
      </w:pPr>
      <w:r w:rsidRPr="0068172D">
        <w:rPr>
          <w:rFonts w:hint="eastAsia"/>
        </w:rPr>
        <w:t>在设定的学习</w:t>
      </w:r>
      <w:r w:rsidRPr="0068172D">
        <w:rPr>
          <w:rFonts w:hint="eastAsia"/>
        </w:rPr>
        <w:t>/</w:t>
      </w:r>
      <w:r w:rsidRPr="0068172D">
        <w:rPr>
          <w:rFonts w:hint="eastAsia"/>
        </w:rPr>
        <w:t>工作时间段内，拒绝用户主动打开娱乐应用；在一段时间后提醒用户休息，允许用户打开娱乐应用运行一段时间或者得到确认后自动打开一个娱乐应用并运行一段时间（版本二内容）</w:t>
      </w:r>
    </w:p>
    <w:p w:rsidR="00DA2F79" w:rsidRDefault="00DA2F79" w:rsidP="00DA2F79">
      <w:pPr>
        <w:ind w:leftChars="300" w:left="630" w:firstLine="420"/>
        <w:rPr>
          <w:rFonts w:hint="eastAsia"/>
        </w:rPr>
      </w:pPr>
      <w:r>
        <w:rPr>
          <w:rFonts w:hint="eastAsia"/>
        </w:rPr>
        <w:lastRenderedPageBreak/>
        <w:t>优先级：</w:t>
      </w:r>
      <w:r w:rsidR="00177B50">
        <w:rPr>
          <w:rFonts w:hint="eastAsia"/>
        </w:rPr>
        <w:t>高</w:t>
      </w:r>
    </w:p>
    <w:p w:rsidR="00DA2F79" w:rsidRDefault="00A24CE9" w:rsidP="00DA2F79">
      <w:pPr>
        <w:ind w:leftChars="300" w:left="630"/>
      </w:pPr>
      <w:r>
        <w:rPr>
          <w:rFonts w:hint="eastAsia"/>
        </w:rPr>
        <w:t>3.2.8</w:t>
      </w:r>
      <w:r w:rsidR="00DA2F79">
        <w:rPr>
          <w:rFonts w:hint="eastAsia"/>
        </w:rPr>
        <w:t xml:space="preserve">.2 </w:t>
      </w:r>
      <w:r w:rsidR="00DA2F79">
        <w:rPr>
          <w:rFonts w:hint="eastAsia"/>
        </w:rPr>
        <w:t>刺激</w:t>
      </w:r>
      <w:r w:rsidR="00DA2F79">
        <w:rPr>
          <w:rFonts w:hint="eastAsia"/>
        </w:rPr>
        <w:t>/</w:t>
      </w:r>
      <w:r w:rsidR="00DA2F79">
        <w:rPr>
          <w:rFonts w:hint="eastAsia"/>
        </w:rPr>
        <w:t>响应序列</w:t>
      </w:r>
    </w:p>
    <w:p w:rsidR="00DA2F79" w:rsidRDefault="00DA2F79" w:rsidP="00DA2F79">
      <w:pPr>
        <w:ind w:leftChars="300" w:left="630" w:firstLine="420"/>
      </w:pPr>
      <w:r>
        <w:rPr>
          <w:rFonts w:hint="eastAsia"/>
        </w:rPr>
        <w:t>刺激：</w:t>
      </w:r>
      <w:r w:rsidR="00377EF7" w:rsidRPr="00377EF7">
        <w:rPr>
          <w:rFonts w:hint="eastAsia"/>
        </w:rPr>
        <w:t>时间到达学习</w:t>
      </w:r>
      <w:r w:rsidR="00377EF7" w:rsidRPr="00377EF7">
        <w:rPr>
          <w:rFonts w:hint="eastAsia"/>
        </w:rPr>
        <w:t>/</w:t>
      </w:r>
      <w:r w:rsidR="00377EF7" w:rsidRPr="00377EF7">
        <w:rPr>
          <w:rFonts w:hint="eastAsia"/>
        </w:rPr>
        <w:t>工作时间段</w:t>
      </w:r>
    </w:p>
    <w:p w:rsidR="00DA2F79" w:rsidRDefault="00DA2F79" w:rsidP="00DA2F79">
      <w:pPr>
        <w:ind w:leftChars="300" w:left="630" w:firstLine="420"/>
        <w:rPr>
          <w:rFonts w:hint="eastAsia"/>
        </w:rPr>
      </w:pPr>
      <w:r>
        <w:rPr>
          <w:rFonts w:hint="eastAsia"/>
        </w:rPr>
        <w:t>响应：</w:t>
      </w:r>
      <w:r w:rsidR="00377EF7" w:rsidRPr="00377EF7">
        <w:rPr>
          <w:rFonts w:hint="eastAsia"/>
        </w:rPr>
        <w:t>系统提醒并显示“请开始学习</w:t>
      </w:r>
      <w:r w:rsidR="00377EF7" w:rsidRPr="00377EF7">
        <w:rPr>
          <w:rFonts w:hint="eastAsia"/>
        </w:rPr>
        <w:t>/</w:t>
      </w:r>
      <w:r w:rsidR="00377EF7" w:rsidRPr="00377EF7">
        <w:rPr>
          <w:rFonts w:hint="eastAsia"/>
        </w:rPr>
        <w:t>工作”</w:t>
      </w:r>
    </w:p>
    <w:p w:rsidR="00DA2F79" w:rsidRDefault="00DA2F79" w:rsidP="00DA2F79">
      <w:pPr>
        <w:ind w:leftChars="300" w:left="630" w:firstLine="420"/>
      </w:pPr>
      <w:r>
        <w:rPr>
          <w:rFonts w:hint="eastAsia"/>
        </w:rPr>
        <w:t>刺激：</w:t>
      </w:r>
      <w:r w:rsidR="00377EF7" w:rsidRPr="00377EF7">
        <w:rPr>
          <w:rFonts w:hint="eastAsia"/>
          <w:lang w:val="zh-TW"/>
        </w:rPr>
        <w:t>用户选择确认</w:t>
      </w:r>
    </w:p>
    <w:p w:rsidR="00DA2F79" w:rsidRDefault="00DA2F79" w:rsidP="00DA2F79">
      <w:pPr>
        <w:ind w:leftChars="300" w:left="630" w:firstLine="420"/>
      </w:pPr>
      <w:r>
        <w:rPr>
          <w:rFonts w:hint="eastAsia"/>
        </w:rPr>
        <w:t>响应：</w:t>
      </w:r>
      <w:r w:rsidR="00377EF7" w:rsidRPr="00377EF7">
        <w:rPr>
          <w:rFonts w:hint="eastAsia"/>
        </w:rPr>
        <w:t>系统显示“正在学习</w:t>
      </w:r>
      <w:r w:rsidR="00377EF7" w:rsidRPr="00377EF7">
        <w:rPr>
          <w:rFonts w:hint="eastAsia"/>
        </w:rPr>
        <w:t>/</w:t>
      </w:r>
      <w:r w:rsidR="00377EF7" w:rsidRPr="00377EF7">
        <w:rPr>
          <w:rFonts w:hint="eastAsia"/>
        </w:rPr>
        <w:t>工作”字样，屏蔽娱乐应用的弹窗和消息推送</w:t>
      </w:r>
    </w:p>
    <w:p w:rsidR="00DA2F79" w:rsidRDefault="0068172D" w:rsidP="00DA2F79">
      <w:pPr>
        <w:ind w:leftChars="300" w:left="630"/>
      </w:pPr>
      <w:r>
        <w:rPr>
          <w:rFonts w:hint="eastAsia"/>
        </w:rPr>
        <w:t>3.2.8</w:t>
      </w:r>
      <w:r w:rsidR="00DA2F79">
        <w:rPr>
          <w:rFonts w:hint="eastAsia"/>
        </w:rPr>
        <w:t xml:space="preserve">.3 </w:t>
      </w:r>
      <w:r w:rsidR="00DA2F79">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17F64" w:rsidTr="009D55D6">
        <w:tc>
          <w:tcPr>
            <w:tcW w:w="4261" w:type="dxa"/>
          </w:tcPr>
          <w:p w:rsidR="00B17F64" w:rsidRDefault="00B17F64" w:rsidP="00B17F64">
            <w:r>
              <w:t>Ding</w:t>
            </w:r>
            <w:r>
              <w:rPr>
                <w:rFonts w:hint="eastAsia"/>
              </w:rPr>
              <w:t>.</w:t>
            </w:r>
            <w:r>
              <w:t>pushToWork</w:t>
            </w:r>
          </w:p>
        </w:tc>
        <w:tc>
          <w:tcPr>
            <w:tcW w:w="4261" w:type="dxa"/>
          </w:tcPr>
          <w:p w:rsidR="00B17F64" w:rsidRDefault="00B17F64" w:rsidP="00B17F64">
            <w:pPr>
              <w:rPr>
                <w:rFonts w:hint="eastAsia"/>
              </w:rPr>
            </w:pPr>
            <w:r>
              <w:rPr>
                <w:rFonts w:hint="eastAsia"/>
              </w:rPr>
              <w:t>系统</w:t>
            </w:r>
            <w:r>
              <w:rPr>
                <w:rFonts w:hint="eastAsia"/>
              </w:rPr>
              <w:t>关于</w:t>
            </w:r>
            <w:r>
              <w:t>进入学习</w:t>
            </w:r>
            <w:r>
              <w:rPr>
                <w:rFonts w:hint="eastAsia"/>
              </w:rPr>
              <w:t>/</w:t>
            </w:r>
            <w:r>
              <w:rPr>
                <w:rFonts w:hint="eastAsia"/>
              </w:rPr>
              <w:t>工作</w:t>
            </w:r>
            <w:r>
              <w:t>时段</w:t>
            </w:r>
            <w:r>
              <w:rPr>
                <w:rFonts w:hint="eastAsia"/>
              </w:rPr>
              <w:t>的</w:t>
            </w:r>
            <w:r>
              <w:t>功能</w:t>
            </w:r>
          </w:p>
        </w:tc>
      </w:tr>
      <w:tr w:rsidR="00B17F64" w:rsidTr="009D55D6">
        <w:tc>
          <w:tcPr>
            <w:tcW w:w="4261" w:type="dxa"/>
          </w:tcPr>
          <w:p w:rsidR="00B17F64" w:rsidRDefault="00B17F64" w:rsidP="009D55D6">
            <w:r>
              <w:t>Ding</w:t>
            </w:r>
            <w:r>
              <w:rPr>
                <w:rFonts w:hint="eastAsia"/>
              </w:rPr>
              <w:t>.</w:t>
            </w:r>
            <w:r w:rsidR="00533161">
              <w:t>pushToWork</w:t>
            </w:r>
            <w:r>
              <w:t>.check</w:t>
            </w:r>
          </w:p>
        </w:tc>
        <w:tc>
          <w:tcPr>
            <w:tcW w:w="4261" w:type="dxa"/>
          </w:tcPr>
          <w:p w:rsidR="00B17F64" w:rsidRDefault="00B17F64" w:rsidP="009D55D6">
            <w:pPr>
              <w:rPr>
                <w:rFonts w:hint="eastAsia"/>
              </w:rPr>
            </w:pPr>
            <w:r>
              <w:rPr>
                <w:rFonts w:hint="eastAsia"/>
              </w:rPr>
              <w:t>系统检查</w:t>
            </w:r>
            <w:r>
              <w:t>是否达到提醒</w:t>
            </w:r>
            <w:r>
              <w:rPr>
                <w:rFonts w:hint="eastAsia"/>
              </w:rPr>
              <w:t>条件</w:t>
            </w:r>
          </w:p>
        </w:tc>
      </w:tr>
      <w:tr w:rsidR="00B17F64" w:rsidTr="009D55D6">
        <w:tc>
          <w:tcPr>
            <w:tcW w:w="4261" w:type="dxa"/>
            <w:tcBorders>
              <w:top w:val="single" w:sz="4" w:space="0" w:color="auto"/>
              <w:left w:val="single" w:sz="4" w:space="0" w:color="auto"/>
              <w:bottom w:val="single" w:sz="4" w:space="0" w:color="auto"/>
              <w:right w:val="single" w:sz="4" w:space="0" w:color="auto"/>
            </w:tcBorders>
          </w:tcPr>
          <w:p w:rsidR="00B17F64" w:rsidRDefault="00B17F64" w:rsidP="009D55D6">
            <w:r>
              <w:t>Ding</w:t>
            </w:r>
            <w:r>
              <w:rPr>
                <w:rFonts w:hint="eastAsia"/>
              </w:rPr>
              <w:t>.</w:t>
            </w:r>
            <w:r w:rsidR="00533161">
              <w:t>pushToWork</w:t>
            </w:r>
            <w:r>
              <w:t>.start</w:t>
            </w:r>
          </w:p>
        </w:tc>
        <w:tc>
          <w:tcPr>
            <w:tcW w:w="4261" w:type="dxa"/>
            <w:tcBorders>
              <w:top w:val="single" w:sz="4" w:space="0" w:color="auto"/>
              <w:left w:val="single" w:sz="4" w:space="0" w:color="auto"/>
              <w:bottom w:val="single" w:sz="4" w:space="0" w:color="auto"/>
              <w:right w:val="single" w:sz="4" w:space="0" w:color="auto"/>
            </w:tcBorders>
          </w:tcPr>
          <w:p w:rsidR="00B17F64" w:rsidRDefault="00B17F64" w:rsidP="009D55D6">
            <w:pPr>
              <w:rPr>
                <w:rFonts w:hint="eastAsia"/>
              </w:rPr>
            </w:pPr>
            <w:r>
              <w:rPr>
                <w:rFonts w:hint="eastAsia"/>
              </w:rPr>
              <w:t>系统</w:t>
            </w:r>
            <w:r w:rsidR="0012109A">
              <w:t>进入学习</w:t>
            </w:r>
            <w:r w:rsidR="0012109A">
              <w:rPr>
                <w:rFonts w:hint="eastAsia"/>
              </w:rPr>
              <w:t>/</w:t>
            </w:r>
            <w:r w:rsidR="0012109A">
              <w:rPr>
                <w:rFonts w:hint="eastAsia"/>
              </w:rPr>
              <w:t>工作</w:t>
            </w:r>
            <w:r w:rsidR="0012109A">
              <w:t>时段</w:t>
            </w:r>
          </w:p>
        </w:tc>
      </w:tr>
      <w:tr w:rsidR="00B17F64" w:rsidTr="009D55D6">
        <w:tc>
          <w:tcPr>
            <w:tcW w:w="4261" w:type="dxa"/>
            <w:tcBorders>
              <w:top w:val="single" w:sz="4" w:space="0" w:color="auto"/>
              <w:left w:val="single" w:sz="4" w:space="0" w:color="auto"/>
              <w:bottom w:val="single" w:sz="4" w:space="0" w:color="auto"/>
              <w:right w:val="single" w:sz="4" w:space="0" w:color="auto"/>
            </w:tcBorders>
          </w:tcPr>
          <w:p w:rsidR="00B17F64" w:rsidRDefault="00B17F64" w:rsidP="009D55D6">
            <w:pPr>
              <w:rPr>
                <w:rFonts w:hint="eastAsia"/>
              </w:rPr>
            </w:pPr>
            <w:r>
              <w:t>Ding</w:t>
            </w:r>
            <w:r>
              <w:rPr>
                <w:rFonts w:hint="eastAsia"/>
              </w:rPr>
              <w:t>.</w:t>
            </w:r>
            <w:r w:rsidR="00533161">
              <w:t>pushToWork</w:t>
            </w:r>
            <w:r>
              <w:t>.stop</w:t>
            </w:r>
          </w:p>
        </w:tc>
        <w:tc>
          <w:tcPr>
            <w:tcW w:w="4261" w:type="dxa"/>
            <w:tcBorders>
              <w:top w:val="single" w:sz="4" w:space="0" w:color="auto"/>
              <w:left w:val="single" w:sz="4" w:space="0" w:color="auto"/>
              <w:bottom w:val="single" w:sz="4" w:space="0" w:color="auto"/>
              <w:right w:val="single" w:sz="4" w:space="0" w:color="auto"/>
            </w:tcBorders>
          </w:tcPr>
          <w:p w:rsidR="00B17F64" w:rsidRDefault="00B17F64" w:rsidP="009D55D6">
            <w:pPr>
              <w:rPr>
                <w:rFonts w:hint="eastAsia"/>
              </w:rPr>
            </w:pPr>
            <w:r>
              <w:rPr>
                <w:rFonts w:hint="eastAsia"/>
              </w:rPr>
              <w:t>系统</w:t>
            </w:r>
            <w:r w:rsidR="0012109A">
              <w:rPr>
                <w:rFonts w:hint="eastAsia"/>
              </w:rPr>
              <w:t>退出</w:t>
            </w:r>
            <w:r w:rsidR="0012109A">
              <w:t>学习</w:t>
            </w:r>
            <w:r w:rsidR="0012109A">
              <w:rPr>
                <w:rFonts w:hint="eastAsia"/>
              </w:rPr>
              <w:t>/</w:t>
            </w:r>
            <w:r w:rsidR="0012109A">
              <w:rPr>
                <w:rFonts w:hint="eastAsia"/>
              </w:rPr>
              <w:t>工作</w:t>
            </w:r>
            <w:r w:rsidR="0012109A">
              <w:t>时段</w:t>
            </w:r>
          </w:p>
        </w:tc>
      </w:tr>
      <w:tr w:rsidR="00B17F64" w:rsidTr="009D55D6">
        <w:tc>
          <w:tcPr>
            <w:tcW w:w="4261" w:type="dxa"/>
            <w:tcBorders>
              <w:top w:val="single" w:sz="4" w:space="0" w:color="auto"/>
              <w:left w:val="single" w:sz="4" w:space="0" w:color="auto"/>
              <w:bottom w:val="single" w:sz="4" w:space="0" w:color="auto"/>
              <w:right w:val="single" w:sz="4" w:space="0" w:color="auto"/>
            </w:tcBorders>
          </w:tcPr>
          <w:p w:rsidR="00B17F64" w:rsidRDefault="00B17F64" w:rsidP="009D55D6">
            <w:r>
              <w:t>Ding</w:t>
            </w:r>
            <w:r>
              <w:rPr>
                <w:rFonts w:hint="eastAsia"/>
              </w:rPr>
              <w:t>.</w:t>
            </w:r>
            <w:r w:rsidR="00533161">
              <w:t>pushToWork</w:t>
            </w:r>
            <w:r>
              <w:t>.cancel</w:t>
            </w:r>
          </w:p>
        </w:tc>
        <w:tc>
          <w:tcPr>
            <w:tcW w:w="4261" w:type="dxa"/>
            <w:tcBorders>
              <w:top w:val="single" w:sz="4" w:space="0" w:color="auto"/>
              <w:left w:val="single" w:sz="4" w:space="0" w:color="auto"/>
              <w:bottom w:val="single" w:sz="4" w:space="0" w:color="auto"/>
              <w:right w:val="single" w:sz="4" w:space="0" w:color="auto"/>
            </w:tcBorders>
          </w:tcPr>
          <w:p w:rsidR="00B17F64" w:rsidRDefault="00B17F64" w:rsidP="009D55D6">
            <w:pPr>
              <w:rPr>
                <w:rFonts w:hint="eastAsia"/>
              </w:rPr>
            </w:pPr>
            <w:r>
              <w:rPr>
                <w:rFonts w:hint="eastAsia"/>
              </w:rPr>
              <w:t>用户取消</w:t>
            </w:r>
            <w:r w:rsidR="0012109A">
              <w:t>进入学习</w:t>
            </w:r>
            <w:r w:rsidR="0012109A">
              <w:rPr>
                <w:rFonts w:hint="eastAsia"/>
              </w:rPr>
              <w:t>/</w:t>
            </w:r>
            <w:r w:rsidR="0012109A">
              <w:rPr>
                <w:rFonts w:hint="eastAsia"/>
              </w:rPr>
              <w:t>工作</w:t>
            </w:r>
            <w:r w:rsidR="0012109A">
              <w:t>时段</w:t>
            </w:r>
          </w:p>
        </w:tc>
      </w:tr>
    </w:tbl>
    <w:p w:rsidR="008B28E6" w:rsidRDefault="008B28E6" w:rsidP="008B28E6">
      <w:pPr>
        <w:ind w:leftChars="300" w:left="630"/>
        <w:rPr>
          <w:b/>
          <w:bCs/>
        </w:rPr>
      </w:pPr>
      <w:r>
        <w:rPr>
          <w:rFonts w:hint="eastAsia"/>
          <w:b/>
          <w:bCs/>
        </w:rPr>
        <w:t>3.2.9</w:t>
      </w:r>
      <w:r w:rsidRPr="00100EF1">
        <w:rPr>
          <w:rFonts w:hint="eastAsia"/>
          <w:b/>
          <w:bCs/>
        </w:rPr>
        <w:t>：</w:t>
      </w:r>
      <w:r w:rsidRPr="008B28E6">
        <w:rPr>
          <w:rFonts w:hint="eastAsia"/>
          <w:b/>
          <w:bCs/>
        </w:rPr>
        <w:t>查看他人日程</w:t>
      </w:r>
    </w:p>
    <w:p w:rsidR="008B28E6" w:rsidRDefault="008B28E6" w:rsidP="008B28E6">
      <w:pPr>
        <w:ind w:leftChars="300" w:left="630"/>
      </w:pPr>
      <w:r>
        <w:rPr>
          <w:rFonts w:hint="eastAsia"/>
        </w:rPr>
        <w:t>3.2.</w:t>
      </w:r>
      <w:r>
        <w:rPr>
          <w:rFonts w:hint="eastAsia"/>
        </w:rPr>
        <w:t>9</w:t>
      </w:r>
      <w:r>
        <w:rPr>
          <w:rFonts w:hint="eastAsia"/>
        </w:rPr>
        <w:t xml:space="preserve">.1 </w:t>
      </w:r>
      <w:r>
        <w:rPr>
          <w:rFonts w:hint="eastAsia"/>
        </w:rPr>
        <w:t>特性描述</w:t>
      </w:r>
    </w:p>
    <w:p w:rsidR="008B28E6" w:rsidRDefault="008B28E6" w:rsidP="008B28E6">
      <w:pPr>
        <w:ind w:leftChars="300" w:left="630" w:firstLine="420"/>
      </w:pPr>
      <w:r w:rsidRPr="008B28E6">
        <w:rPr>
          <w:rFonts w:hint="eastAsia"/>
        </w:rPr>
        <w:t>用户选择查看其他用户日程，系统查找其他用户开放了权限的日程并显示</w:t>
      </w:r>
      <w:r>
        <w:rPr>
          <w:rFonts w:hint="eastAsia"/>
        </w:rPr>
        <w:t>。</w:t>
      </w:r>
      <w:r w:rsidRPr="008B28E6">
        <w:rPr>
          <w:rFonts w:hint="eastAsia"/>
        </w:rPr>
        <w:t>目标是查看其他用户开放了权限的日程安排，以便在安排自己的日程时获得参考</w:t>
      </w:r>
    </w:p>
    <w:p w:rsidR="008B28E6" w:rsidRDefault="008B28E6" w:rsidP="008B28E6">
      <w:pPr>
        <w:ind w:leftChars="300" w:left="630" w:firstLine="420"/>
        <w:rPr>
          <w:rFonts w:hint="eastAsia"/>
        </w:rPr>
      </w:pPr>
      <w:r>
        <w:rPr>
          <w:rFonts w:hint="eastAsia"/>
        </w:rPr>
        <w:t>优先级：</w:t>
      </w:r>
      <w:r>
        <w:rPr>
          <w:rFonts w:hint="eastAsia"/>
        </w:rPr>
        <w:t>低</w:t>
      </w:r>
    </w:p>
    <w:p w:rsidR="008B28E6" w:rsidRDefault="008B28E6" w:rsidP="008B28E6">
      <w:pPr>
        <w:ind w:leftChars="300" w:left="630"/>
      </w:pPr>
      <w:r>
        <w:rPr>
          <w:rFonts w:hint="eastAsia"/>
        </w:rPr>
        <w:t>3.2.9</w:t>
      </w:r>
      <w:r>
        <w:rPr>
          <w:rFonts w:hint="eastAsia"/>
        </w:rPr>
        <w:t xml:space="preserve">.2 </w:t>
      </w:r>
      <w:r>
        <w:rPr>
          <w:rFonts w:hint="eastAsia"/>
        </w:rPr>
        <w:t>刺激</w:t>
      </w:r>
      <w:r>
        <w:rPr>
          <w:rFonts w:hint="eastAsia"/>
        </w:rPr>
        <w:t>/</w:t>
      </w:r>
      <w:r>
        <w:rPr>
          <w:rFonts w:hint="eastAsia"/>
        </w:rPr>
        <w:t>响应序列</w:t>
      </w:r>
    </w:p>
    <w:p w:rsidR="008B28E6" w:rsidRDefault="008B28E6" w:rsidP="008B28E6">
      <w:pPr>
        <w:ind w:leftChars="300" w:left="630" w:firstLine="420"/>
      </w:pPr>
      <w:r>
        <w:rPr>
          <w:rFonts w:hint="eastAsia"/>
        </w:rPr>
        <w:t>刺激：</w:t>
      </w:r>
      <w:r w:rsidR="006965D8" w:rsidRPr="006965D8">
        <w:rPr>
          <w:rFonts w:hint="eastAsia"/>
        </w:rPr>
        <w:t>用户选择查看他人日程的任务</w:t>
      </w:r>
    </w:p>
    <w:p w:rsidR="008B28E6" w:rsidRDefault="008B28E6" w:rsidP="008B28E6">
      <w:pPr>
        <w:ind w:leftChars="300" w:left="630" w:firstLine="420"/>
        <w:rPr>
          <w:rFonts w:hint="eastAsia"/>
        </w:rPr>
      </w:pPr>
      <w:r>
        <w:rPr>
          <w:rFonts w:hint="eastAsia"/>
        </w:rPr>
        <w:t>响应：</w:t>
      </w:r>
      <w:r w:rsidR="006965D8" w:rsidRPr="006965D8">
        <w:rPr>
          <w:rFonts w:hint="eastAsia"/>
        </w:rPr>
        <w:t>系统读取其他用户开放了权限的日程并显示</w:t>
      </w:r>
    </w:p>
    <w:p w:rsidR="008B28E6" w:rsidRDefault="00365BF3" w:rsidP="008B28E6">
      <w:pPr>
        <w:ind w:leftChars="300" w:left="630"/>
      </w:pPr>
      <w:r>
        <w:rPr>
          <w:rFonts w:hint="eastAsia"/>
        </w:rPr>
        <w:t>3.2.9</w:t>
      </w:r>
      <w:r w:rsidR="008B28E6">
        <w:rPr>
          <w:rFonts w:hint="eastAsia"/>
        </w:rPr>
        <w:t xml:space="preserve">.3 </w:t>
      </w:r>
      <w:r w:rsidR="008B28E6">
        <w:rPr>
          <w:rFonts w:hint="eastAsia"/>
        </w:rPr>
        <w:t>相关功能需求</w:t>
      </w:r>
    </w:p>
    <w:tbl>
      <w:tblPr>
        <w:tblW w:w="8522"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8B28E6" w:rsidTr="009D55D6">
        <w:tc>
          <w:tcPr>
            <w:tcW w:w="4261" w:type="dxa"/>
          </w:tcPr>
          <w:p w:rsidR="008B28E6" w:rsidRDefault="008B28E6" w:rsidP="00CA6FA2">
            <w:r>
              <w:t>Ding</w:t>
            </w:r>
            <w:r>
              <w:rPr>
                <w:rFonts w:hint="eastAsia"/>
              </w:rPr>
              <w:t>.</w:t>
            </w:r>
            <w:r w:rsidR="00CA6FA2">
              <w:t>partner</w:t>
            </w:r>
          </w:p>
        </w:tc>
        <w:tc>
          <w:tcPr>
            <w:tcW w:w="4261" w:type="dxa"/>
          </w:tcPr>
          <w:p w:rsidR="008B28E6" w:rsidRDefault="008B28E6" w:rsidP="00CA6FA2">
            <w:pPr>
              <w:rPr>
                <w:rFonts w:hint="eastAsia"/>
              </w:rPr>
            </w:pPr>
            <w:r>
              <w:rPr>
                <w:rFonts w:hint="eastAsia"/>
              </w:rPr>
              <w:t>系统</w:t>
            </w:r>
            <w:r w:rsidR="00CA6FA2">
              <w:rPr>
                <w:rFonts w:hint="eastAsia"/>
              </w:rPr>
              <w:t>关于伙伴</w:t>
            </w:r>
            <w:r w:rsidR="00CA6FA2">
              <w:t>的功能</w:t>
            </w:r>
          </w:p>
        </w:tc>
      </w:tr>
      <w:tr w:rsidR="008B28E6" w:rsidTr="009D55D6">
        <w:tc>
          <w:tcPr>
            <w:tcW w:w="4261" w:type="dxa"/>
          </w:tcPr>
          <w:p w:rsidR="008B28E6" w:rsidRDefault="008B28E6" w:rsidP="00420836">
            <w:r>
              <w:t>Ding</w:t>
            </w:r>
            <w:r>
              <w:rPr>
                <w:rFonts w:hint="eastAsia"/>
              </w:rPr>
              <w:t>.</w:t>
            </w:r>
            <w:r w:rsidR="00420836">
              <w:t>partiner.showSchedule</w:t>
            </w:r>
          </w:p>
        </w:tc>
        <w:tc>
          <w:tcPr>
            <w:tcW w:w="4261" w:type="dxa"/>
          </w:tcPr>
          <w:p w:rsidR="008B28E6" w:rsidRDefault="00420836" w:rsidP="009D55D6">
            <w:pPr>
              <w:rPr>
                <w:rFonts w:hint="eastAsia"/>
              </w:rPr>
            </w:pPr>
            <w:r>
              <w:rPr>
                <w:rFonts w:hint="eastAsia"/>
              </w:rPr>
              <w:t>查看</w:t>
            </w:r>
            <w:r>
              <w:t>伙伴的日程</w:t>
            </w:r>
          </w:p>
        </w:tc>
      </w:tr>
      <w:tr w:rsidR="008B28E6" w:rsidTr="009D55D6">
        <w:tc>
          <w:tcPr>
            <w:tcW w:w="4261" w:type="dxa"/>
            <w:tcBorders>
              <w:top w:val="single" w:sz="4" w:space="0" w:color="auto"/>
              <w:left w:val="single" w:sz="4" w:space="0" w:color="auto"/>
              <w:bottom w:val="single" w:sz="4" w:space="0" w:color="auto"/>
              <w:right w:val="single" w:sz="4" w:space="0" w:color="auto"/>
            </w:tcBorders>
          </w:tcPr>
          <w:p w:rsidR="008B28E6" w:rsidRDefault="00420836" w:rsidP="009D55D6">
            <w:r>
              <w:t>Ding</w:t>
            </w:r>
            <w:r>
              <w:rPr>
                <w:rFonts w:hint="eastAsia"/>
              </w:rPr>
              <w:t>.</w:t>
            </w:r>
            <w:r>
              <w:t>partiner.showSchedule</w:t>
            </w:r>
            <w:r>
              <w:t>.check</w:t>
            </w:r>
          </w:p>
        </w:tc>
        <w:tc>
          <w:tcPr>
            <w:tcW w:w="4261" w:type="dxa"/>
            <w:tcBorders>
              <w:top w:val="single" w:sz="4" w:space="0" w:color="auto"/>
              <w:left w:val="single" w:sz="4" w:space="0" w:color="auto"/>
              <w:bottom w:val="single" w:sz="4" w:space="0" w:color="auto"/>
              <w:right w:val="single" w:sz="4" w:space="0" w:color="auto"/>
            </w:tcBorders>
          </w:tcPr>
          <w:p w:rsidR="008B28E6" w:rsidRDefault="00420836" w:rsidP="009D55D6">
            <w:pPr>
              <w:rPr>
                <w:rFonts w:hint="eastAsia"/>
              </w:rPr>
            </w:pPr>
            <w:r>
              <w:rPr>
                <w:rFonts w:hint="eastAsia"/>
              </w:rPr>
              <w:t>判断</w:t>
            </w:r>
            <w:r>
              <w:t>伙伴是否开放了日程查看</w:t>
            </w:r>
          </w:p>
        </w:tc>
      </w:tr>
    </w:tbl>
    <w:p w:rsidR="00721B76" w:rsidRPr="008B28E6" w:rsidRDefault="00721B76" w:rsidP="00CA6FA2">
      <w:pPr>
        <w:rPr>
          <w:rFonts w:hint="eastAsia"/>
        </w:rPr>
      </w:pPr>
    </w:p>
    <w:p w:rsidR="00721B76" w:rsidRDefault="00721B76" w:rsidP="00721B76">
      <w:pPr>
        <w:pStyle w:val="a4"/>
        <w:numPr>
          <w:ilvl w:val="1"/>
          <w:numId w:val="3"/>
        </w:numPr>
        <w:ind w:firstLineChars="0"/>
        <w:contextualSpacing/>
        <w:outlineLvl w:val="1"/>
      </w:pPr>
      <w:bookmarkStart w:id="19" w:name="_Toc403941099"/>
      <w:r>
        <w:rPr>
          <w:rFonts w:hint="eastAsia"/>
        </w:rPr>
        <w:t>非功能性</w:t>
      </w:r>
      <w:r>
        <w:t>需求</w:t>
      </w:r>
      <w:bookmarkEnd w:id="19"/>
    </w:p>
    <w:p w:rsidR="00721B76" w:rsidRDefault="00721B76" w:rsidP="00721B76">
      <w:pPr>
        <w:pStyle w:val="a4"/>
        <w:numPr>
          <w:ilvl w:val="2"/>
          <w:numId w:val="3"/>
        </w:numPr>
        <w:ind w:firstLineChars="0"/>
        <w:contextualSpacing/>
        <w:outlineLvl w:val="2"/>
      </w:pPr>
      <w:bookmarkStart w:id="20" w:name="_Toc403941100"/>
      <w:r>
        <w:rPr>
          <w:rFonts w:hint="eastAsia"/>
        </w:rPr>
        <w:t>安全性</w:t>
      </w:r>
      <w:bookmarkEnd w:id="20"/>
    </w:p>
    <w:p w:rsidR="00721B76" w:rsidRDefault="00721B76" w:rsidP="00721B76">
      <w:pPr>
        <w:pStyle w:val="a4"/>
        <w:ind w:left="1418" w:firstLineChars="0" w:firstLine="0"/>
        <w:contextualSpacing/>
      </w:pPr>
      <w:r>
        <w:rPr>
          <w:rFonts w:hint="eastAsia"/>
        </w:rPr>
        <w:t>S</w:t>
      </w:r>
      <w:r>
        <w:t>afety1</w:t>
      </w:r>
      <w:r>
        <w:rPr>
          <w:rFonts w:hint="eastAsia"/>
        </w:rPr>
        <w:t>：</w:t>
      </w:r>
      <w:r>
        <w:t>系统应该只允许经过验证和授权的用户访问</w:t>
      </w:r>
      <w:r>
        <w:rPr>
          <w:rFonts w:hint="eastAsia"/>
        </w:rPr>
        <w:t>。</w:t>
      </w:r>
    </w:p>
    <w:p w:rsidR="00721B76" w:rsidRDefault="00721B76" w:rsidP="00721B76">
      <w:pPr>
        <w:pStyle w:val="a4"/>
        <w:ind w:left="1418" w:firstLineChars="0" w:firstLine="0"/>
        <w:contextualSpacing/>
      </w:pPr>
      <w:r>
        <w:t>Safety2</w:t>
      </w:r>
      <w:r>
        <w:rPr>
          <w:rFonts w:hint="eastAsia"/>
        </w:rPr>
        <w:t>：系统应该</w:t>
      </w:r>
      <w:r>
        <w:t>按照用户身份验证用户的访问权限。</w:t>
      </w:r>
    </w:p>
    <w:p w:rsidR="00721B76" w:rsidRDefault="00721B76" w:rsidP="00721B76">
      <w:pPr>
        <w:pStyle w:val="a4"/>
        <w:ind w:left="1418" w:firstLineChars="0" w:firstLine="0"/>
        <w:contextualSpacing/>
      </w:pPr>
      <w:r>
        <w:tab/>
      </w:r>
      <w:r w:rsidR="00AB6D2C">
        <w:rPr>
          <w:rFonts w:hint="eastAsia"/>
        </w:rPr>
        <w:t>用户</w:t>
      </w:r>
      <w:r>
        <w:t>的身份授权参见功能需求</w:t>
      </w:r>
      <w:r>
        <w:rPr>
          <w:rFonts w:hint="eastAsia"/>
        </w:rPr>
        <w:t>3</w:t>
      </w:r>
      <w:r>
        <w:t>.2.XX</w:t>
      </w:r>
      <w:r>
        <w:rPr>
          <w:rFonts w:hint="eastAsia"/>
        </w:rPr>
        <w:t>；</w:t>
      </w:r>
    </w:p>
    <w:p w:rsidR="00721B76" w:rsidRDefault="00721B76" w:rsidP="00721B76">
      <w:pPr>
        <w:pStyle w:val="a4"/>
        <w:ind w:left="1418" w:firstLineChars="0" w:firstLine="0"/>
        <w:contextualSpacing/>
      </w:pPr>
      <w:r>
        <w:tab/>
      </w:r>
      <w:r>
        <w:rPr>
          <w:rFonts w:hint="eastAsia"/>
        </w:rPr>
        <w:t>其他</w:t>
      </w:r>
      <w:r>
        <w:t>用户没有访问权限。</w:t>
      </w:r>
    </w:p>
    <w:p w:rsidR="00721B76" w:rsidRDefault="00721B76" w:rsidP="00721B76">
      <w:pPr>
        <w:pStyle w:val="a4"/>
        <w:ind w:left="1418" w:firstLineChars="0" w:firstLine="0"/>
        <w:contextualSpacing/>
      </w:pPr>
      <w:r>
        <w:t>Safety3</w:t>
      </w:r>
      <w:r>
        <w:rPr>
          <w:rFonts w:hint="eastAsia"/>
        </w:rPr>
        <w:t>：</w:t>
      </w:r>
      <w:r w:rsidR="00986291">
        <w:rPr>
          <w:rFonts w:hint="eastAsia"/>
        </w:rPr>
        <w:t>系统</w:t>
      </w:r>
      <w:r w:rsidR="00986291">
        <w:t>使用加密方式存储用户密码</w:t>
      </w:r>
      <w:r>
        <w:rPr>
          <w:rFonts w:hint="eastAsia"/>
        </w:rPr>
        <w:t>。</w:t>
      </w:r>
    </w:p>
    <w:p w:rsidR="00721B76" w:rsidRDefault="00721B76" w:rsidP="00721B76">
      <w:pPr>
        <w:pStyle w:val="a4"/>
        <w:ind w:left="1418" w:firstLineChars="0" w:firstLine="0"/>
        <w:contextualSpacing/>
      </w:pPr>
      <w:r>
        <w:rPr>
          <w:rFonts w:hint="eastAsia"/>
        </w:rPr>
        <w:t>S</w:t>
      </w:r>
      <w:r w:rsidR="000B5C77">
        <w:t>afety4</w:t>
      </w:r>
      <w:r>
        <w:rPr>
          <w:rFonts w:hint="eastAsia"/>
        </w:rPr>
        <w:t>：</w:t>
      </w:r>
      <w:r>
        <w:t>进行编辑操作时，超过</w:t>
      </w:r>
      <w:r>
        <w:rPr>
          <w:rFonts w:hint="eastAsia"/>
        </w:rPr>
        <w:t>5</w:t>
      </w:r>
      <w:r>
        <w:t>min</w:t>
      </w:r>
      <w:r>
        <w:t>没有操作则自动放弃修改并返回上一层界面。</w:t>
      </w:r>
    </w:p>
    <w:p w:rsidR="00721B76" w:rsidRDefault="000B5C77" w:rsidP="00721B76">
      <w:pPr>
        <w:pStyle w:val="a4"/>
        <w:ind w:left="1418" w:firstLineChars="0" w:firstLine="0"/>
        <w:contextualSpacing/>
      </w:pPr>
      <w:r>
        <w:t>Safety5</w:t>
      </w:r>
      <w:r w:rsidR="00721B76">
        <w:rPr>
          <w:rFonts w:hint="eastAsia"/>
        </w:rPr>
        <w:t>：</w:t>
      </w:r>
      <w:r w:rsidR="00721B76">
        <w:t>登陆系统后，超过</w:t>
      </w:r>
      <w:r w:rsidR="00721B76">
        <w:rPr>
          <w:rFonts w:hint="eastAsia"/>
        </w:rPr>
        <w:t>10</w:t>
      </w:r>
      <w:r w:rsidR="00721B76">
        <w:t>min</w:t>
      </w:r>
      <w:r w:rsidR="00721B76">
        <w:t>没有操作则自动注销登陆</w:t>
      </w:r>
      <w:r w:rsidR="00721B76">
        <w:rPr>
          <w:rFonts w:hint="eastAsia"/>
        </w:rPr>
        <w:t>并清除</w:t>
      </w:r>
      <w:r w:rsidR="00721B76">
        <w:t>登录信息。</w:t>
      </w:r>
    </w:p>
    <w:p w:rsidR="00721B76" w:rsidRPr="00490C4B" w:rsidRDefault="00721B76" w:rsidP="00721B76">
      <w:pPr>
        <w:pStyle w:val="a4"/>
        <w:ind w:left="1418" w:firstLineChars="0" w:firstLine="0"/>
        <w:contextualSpacing/>
      </w:pPr>
      <w:r>
        <w:rPr>
          <w:rFonts w:hint="eastAsia"/>
        </w:rPr>
        <w:t>S</w:t>
      </w:r>
      <w:r w:rsidR="000B5C77">
        <w:t>afety6</w:t>
      </w:r>
      <w:r>
        <w:t>：</w:t>
      </w:r>
      <w:r>
        <w:rPr>
          <w:rFonts w:hint="eastAsia"/>
        </w:rPr>
        <w:t>同一账号</w:t>
      </w:r>
      <w:r>
        <w:t>连续</w:t>
      </w:r>
      <w:r>
        <w:rPr>
          <w:rFonts w:hint="eastAsia"/>
        </w:rPr>
        <w:t>尝试</w:t>
      </w:r>
      <w:r>
        <w:t>登录</w:t>
      </w:r>
      <w:r>
        <w:rPr>
          <w:rFonts w:hint="eastAsia"/>
        </w:rPr>
        <w:t>5</w:t>
      </w:r>
      <w:r>
        <w:rPr>
          <w:rFonts w:hint="eastAsia"/>
        </w:rPr>
        <w:t>次</w:t>
      </w:r>
      <w:r>
        <w:t>密码皆错误</w:t>
      </w:r>
      <w:r>
        <w:rPr>
          <w:rFonts w:hint="eastAsia"/>
        </w:rPr>
        <w:t>，</w:t>
      </w:r>
      <w:r>
        <w:rPr>
          <w:rFonts w:hint="eastAsia"/>
        </w:rPr>
        <w:t>30</w:t>
      </w:r>
      <w:r>
        <w:t>min</w:t>
      </w:r>
      <w:r>
        <w:rPr>
          <w:rFonts w:hint="eastAsia"/>
        </w:rPr>
        <w:t>后才能再次</w:t>
      </w:r>
      <w:r>
        <w:t>尝试</w:t>
      </w:r>
      <w:r>
        <w:rPr>
          <w:rFonts w:hint="eastAsia"/>
        </w:rPr>
        <w:t>。</w:t>
      </w:r>
      <w:r>
        <w:rPr>
          <w:rFonts w:hint="eastAsia"/>
        </w:rPr>
        <w:t>1</w:t>
      </w:r>
      <w:r>
        <w:rPr>
          <w:rFonts w:hint="eastAsia"/>
        </w:rPr>
        <w:t>天</w:t>
      </w:r>
      <w:r>
        <w:t>内累计登录</w:t>
      </w:r>
      <w:r>
        <w:rPr>
          <w:rFonts w:hint="eastAsia"/>
        </w:rPr>
        <w:t>10</w:t>
      </w:r>
      <w:r>
        <w:rPr>
          <w:rFonts w:hint="eastAsia"/>
        </w:rPr>
        <w:t>次密码</w:t>
      </w:r>
      <w:r>
        <w:t>皆</w:t>
      </w:r>
      <w:r>
        <w:rPr>
          <w:rFonts w:hint="eastAsia"/>
        </w:rPr>
        <w:t>错误</w:t>
      </w:r>
      <w:r>
        <w:t>，锁定账号</w:t>
      </w:r>
      <w:r>
        <w:rPr>
          <w:rFonts w:hint="eastAsia"/>
        </w:rPr>
        <w:t>1</w:t>
      </w:r>
      <w:r>
        <w:rPr>
          <w:rFonts w:hint="eastAsia"/>
        </w:rPr>
        <w:t>天</w:t>
      </w:r>
      <w:r>
        <w:t>。</w:t>
      </w:r>
    </w:p>
    <w:p w:rsidR="00721B76" w:rsidRDefault="00721B76" w:rsidP="00721B76">
      <w:pPr>
        <w:pStyle w:val="a4"/>
        <w:numPr>
          <w:ilvl w:val="2"/>
          <w:numId w:val="3"/>
        </w:numPr>
        <w:ind w:firstLineChars="0"/>
        <w:contextualSpacing/>
        <w:outlineLvl w:val="2"/>
      </w:pPr>
      <w:bookmarkStart w:id="21" w:name="_Toc403941101"/>
      <w:r>
        <w:rPr>
          <w:rFonts w:hint="eastAsia"/>
        </w:rPr>
        <w:t>可维护性</w:t>
      </w:r>
      <w:bookmarkEnd w:id="21"/>
    </w:p>
    <w:p w:rsidR="00721B76" w:rsidRDefault="00721B76" w:rsidP="00721B76">
      <w:pPr>
        <w:pStyle w:val="a4"/>
        <w:ind w:left="1418" w:firstLineChars="0" w:firstLine="0"/>
        <w:contextualSpacing/>
      </w:pPr>
      <w:r>
        <w:rPr>
          <w:rFonts w:hint="eastAsia"/>
        </w:rPr>
        <w:t>M</w:t>
      </w:r>
      <w:r>
        <w:t>odifiability1</w:t>
      </w:r>
      <w:r>
        <w:rPr>
          <w:rFonts w:hint="eastAsia"/>
        </w:rPr>
        <w:t>：如果</w:t>
      </w:r>
      <w:r>
        <w:t>系统新增某用户的</w:t>
      </w:r>
      <w:r>
        <w:rPr>
          <w:rFonts w:hint="eastAsia"/>
        </w:rPr>
        <w:t>功能，要能在</w:t>
      </w:r>
      <w:r>
        <w:rPr>
          <w:rFonts w:hint="eastAsia"/>
        </w:rPr>
        <w:t>0</w:t>
      </w:r>
      <w:r>
        <w:t>.25</w:t>
      </w:r>
      <w:r>
        <w:rPr>
          <w:rFonts w:hint="eastAsia"/>
        </w:rPr>
        <w:t>个</w:t>
      </w:r>
      <w:r>
        <w:t>人月内完成</w:t>
      </w:r>
    </w:p>
    <w:p w:rsidR="00721B76" w:rsidRDefault="00721B76" w:rsidP="00721B76">
      <w:pPr>
        <w:pStyle w:val="a4"/>
        <w:ind w:left="1418" w:firstLineChars="0" w:firstLine="0"/>
        <w:contextualSpacing/>
      </w:pPr>
      <w:r>
        <w:rPr>
          <w:rFonts w:hint="eastAsia"/>
        </w:rPr>
        <w:t>M</w:t>
      </w:r>
      <w:r>
        <w:t>odifiability2</w:t>
      </w:r>
      <w:r>
        <w:rPr>
          <w:rFonts w:hint="eastAsia"/>
        </w:rPr>
        <w:t>：如果</w:t>
      </w:r>
      <w:r>
        <w:t>系统新增某项目的新属性</w:t>
      </w:r>
      <w:r>
        <w:rPr>
          <w:rFonts w:hint="eastAsia"/>
        </w:rPr>
        <w:t>，</w:t>
      </w:r>
      <w:r>
        <w:t>系统要能在</w:t>
      </w:r>
      <w:r>
        <w:rPr>
          <w:rFonts w:hint="eastAsia"/>
        </w:rPr>
        <w:t>4</w:t>
      </w:r>
      <w:r>
        <w:rPr>
          <w:rFonts w:hint="eastAsia"/>
        </w:rPr>
        <w:t>人</w:t>
      </w:r>
      <w:r>
        <w:rPr>
          <w:rFonts w:hint="eastAsia"/>
        </w:rPr>
        <w:t>1</w:t>
      </w:r>
      <w:r>
        <w:rPr>
          <w:rFonts w:hint="eastAsia"/>
        </w:rPr>
        <w:t>天</w:t>
      </w:r>
      <w:r>
        <w:t>内完成。</w:t>
      </w:r>
    </w:p>
    <w:p w:rsidR="00721B76" w:rsidRDefault="00721B76" w:rsidP="00721B76">
      <w:pPr>
        <w:pStyle w:val="a4"/>
        <w:numPr>
          <w:ilvl w:val="2"/>
          <w:numId w:val="3"/>
        </w:numPr>
        <w:ind w:firstLineChars="0"/>
        <w:contextualSpacing/>
      </w:pPr>
      <w:r>
        <w:rPr>
          <w:rFonts w:hint="eastAsia"/>
        </w:rPr>
        <w:t>易用性</w:t>
      </w:r>
    </w:p>
    <w:p w:rsidR="00721B76" w:rsidRDefault="00721B76" w:rsidP="00721B76">
      <w:pPr>
        <w:pStyle w:val="a4"/>
        <w:ind w:left="1418" w:firstLineChars="0" w:firstLine="0"/>
        <w:contextualSpacing/>
      </w:pPr>
      <w:r>
        <w:rPr>
          <w:rFonts w:hint="eastAsia"/>
        </w:rPr>
        <w:t>U</w:t>
      </w:r>
      <w:r>
        <w:t>sability1</w:t>
      </w:r>
      <w:r>
        <w:rPr>
          <w:rFonts w:hint="eastAsia"/>
        </w:rPr>
        <w:t>：</w:t>
      </w:r>
      <w:r w:rsidR="00B918AB">
        <w:rPr>
          <w:rFonts w:hint="eastAsia"/>
        </w:rPr>
        <w:t>多平台的</w:t>
      </w:r>
      <w:r w:rsidR="00B918AB">
        <w:t>应用保持设计语言的</w:t>
      </w:r>
      <w:r w:rsidR="00B918AB">
        <w:rPr>
          <w:rFonts w:hint="eastAsia"/>
        </w:rPr>
        <w:t>统一</w:t>
      </w:r>
    </w:p>
    <w:p w:rsidR="00B918AB" w:rsidRDefault="00721B76" w:rsidP="00721B76">
      <w:pPr>
        <w:pStyle w:val="a4"/>
        <w:ind w:left="1418" w:firstLineChars="0" w:firstLine="0"/>
        <w:contextualSpacing/>
      </w:pPr>
      <w:r>
        <w:rPr>
          <w:rFonts w:hint="eastAsia"/>
        </w:rPr>
        <w:t>U</w:t>
      </w:r>
      <w:r>
        <w:t>sability2</w:t>
      </w:r>
      <w:r>
        <w:rPr>
          <w:rFonts w:hint="eastAsia"/>
        </w:rPr>
        <w:t>：各类信息</w:t>
      </w:r>
      <w:r>
        <w:t>提供</w:t>
      </w:r>
      <w:r>
        <w:rPr>
          <w:rFonts w:hint="eastAsia"/>
        </w:rPr>
        <w:t>格式化</w:t>
      </w:r>
      <w:r>
        <w:t>导出功能</w:t>
      </w:r>
    </w:p>
    <w:p w:rsidR="00721B76" w:rsidRDefault="00721B76" w:rsidP="00721B76">
      <w:pPr>
        <w:pStyle w:val="a4"/>
        <w:ind w:left="1418" w:firstLineChars="0" w:firstLine="0"/>
        <w:contextualSpacing/>
        <w:rPr>
          <w:rFonts w:hint="eastAsia"/>
        </w:rPr>
      </w:pPr>
      <w:r>
        <w:rPr>
          <w:rFonts w:hint="eastAsia"/>
        </w:rPr>
        <w:t>U</w:t>
      </w:r>
      <w:r>
        <w:t>sability3</w:t>
      </w:r>
      <w:r>
        <w:rPr>
          <w:rFonts w:hint="eastAsia"/>
        </w:rPr>
        <w:t>：</w:t>
      </w:r>
      <w:r w:rsidR="00B918AB">
        <w:rPr>
          <w:rFonts w:hint="eastAsia"/>
        </w:rPr>
        <w:t>用户新注册使用时有使用</w:t>
      </w:r>
      <w:r w:rsidR="00B918AB">
        <w:t>导引</w:t>
      </w:r>
    </w:p>
    <w:p w:rsidR="00721B76" w:rsidRDefault="00721B76" w:rsidP="00721B76">
      <w:pPr>
        <w:pStyle w:val="a4"/>
        <w:ind w:left="1418" w:firstLineChars="0" w:firstLine="0"/>
        <w:contextualSpacing/>
      </w:pPr>
      <w:r>
        <w:rPr>
          <w:rFonts w:hint="eastAsia"/>
        </w:rPr>
        <w:lastRenderedPageBreak/>
        <w:t>U</w:t>
      </w:r>
      <w:r>
        <w:t>sability4</w:t>
      </w:r>
      <w:r>
        <w:rPr>
          <w:rFonts w:hint="eastAsia"/>
        </w:rPr>
        <w:t>：</w:t>
      </w:r>
      <w:r w:rsidR="00895D83" w:rsidRPr="00895D83">
        <w:rPr>
          <w:rFonts w:hint="eastAsia"/>
        </w:rPr>
        <w:t>用户确认输入后，应用要在</w:t>
      </w:r>
      <w:r w:rsidR="00895D83" w:rsidRPr="00895D83">
        <w:rPr>
          <w:rFonts w:hint="eastAsia"/>
        </w:rPr>
        <w:t>0.3</w:t>
      </w:r>
      <w:r w:rsidR="00895D83" w:rsidRPr="00895D83">
        <w:rPr>
          <w:rFonts w:hint="eastAsia"/>
        </w:rPr>
        <w:t>秒内完成</w:t>
      </w:r>
      <w:r w:rsidR="00895D83">
        <w:rPr>
          <w:rFonts w:hint="eastAsia"/>
        </w:rPr>
        <w:t>信息</w:t>
      </w:r>
      <w:r w:rsidR="00895D83" w:rsidRPr="00895D83">
        <w:rPr>
          <w:rFonts w:hint="eastAsia"/>
        </w:rPr>
        <w:t>验证并对添加结果给出提示</w:t>
      </w:r>
    </w:p>
    <w:p w:rsidR="00721B76" w:rsidRDefault="00721B76" w:rsidP="00721B76">
      <w:pPr>
        <w:pStyle w:val="a4"/>
        <w:ind w:left="1418" w:firstLineChars="0" w:firstLine="0"/>
        <w:contextualSpacing/>
      </w:pPr>
      <w:r>
        <w:rPr>
          <w:rFonts w:hint="eastAsia"/>
        </w:rPr>
        <w:t>U</w:t>
      </w:r>
      <w:r>
        <w:t>sability5</w:t>
      </w:r>
      <w:r>
        <w:rPr>
          <w:rFonts w:hint="eastAsia"/>
        </w:rPr>
        <w:t>：</w:t>
      </w:r>
      <w:r w:rsidR="00895D83" w:rsidRPr="00895D83">
        <w:rPr>
          <w:rFonts w:hint="eastAsia"/>
        </w:rPr>
        <w:t>系统提示时使用的振动、铃声、弹窗等手段的强度要足够引起用户注意</w:t>
      </w:r>
    </w:p>
    <w:p w:rsidR="00721B76" w:rsidRDefault="00721B76" w:rsidP="00721B76">
      <w:pPr>
        <w:pStyle w:val="a4"/>
        <w:numPr>
          <w:ilvl w:val="2"/>
          <w:numId w:val="3"/>
        </w:numPr>
        <w:ind w:firstLineChars="0"/>
        <w:contextualSpacing/>
        <w:outlineLvl w:val="2"/>
      </w:pPr>
      <w:bookmarkStart w:id="22" w:name="_Toc403941102"/>
      <w:r>
        <w:rPr>
          <w:rFonts w:hint="eastAsia"/>
        </w:rPr>
        <w:t>可靠性</w:t>
      </w:r>
      <w:bookmarkEnd w:id="22"/>
    </w:p>
    <w:p w:rsidR="00721B76" w:rsidRDefault="00721B76" w:rsidP="00721B76">
      <w:pPr>
        <w:pStyle w:val="a4"/>
        <w:ind w:left="1418" w:firstLineChars="0" w:firstLine="0"/>
        <w:contextualSpacing/>
      </w:pPr>
      <w:r>
        <w:rPr>
          <w:rFonts w:hint="eastAsia"/>
        </w:rPr>
        <w:t>R</w:t>
      </w:r>
      <w:r>
        <w:t>eliability1</w:t>
      </w:r>
      <w:r>
        <w:rPr>
          <w:rFonts w:hint="eastAsia"/>
        </w:rPr>
        <w:t>：在</w:t>
      </w:r>
      <w:r>
        <w:t>客户端与服务器通信时，如果网络故障，系统不能出现故障。</w:t>
      </w:r>
    </w:p>
    <w:p w:rsidR="00721B76" w:rsidRDefault="00721B76" w:rsidP="00721B76">
      <w:pPr>
        <w:pStyle w:val="a4"/>
        <w:ind w:left="1418" w:firstLineChars="0" w:firstLine="0"/>
        <w:contextualSpacing/>
      </w:pPr>
      <w:r>
        <w:tab/>
      </w:r>
      <w:r>
        <w:rPr>
          <w:rFonts w:hint="eastAsia"/>
        </w:rPr>
        <w:t>R</w:t>
      </w:r>
      <w:r>
        <w:t>eliability1</w:t>
      </w:r>
      <w:r>
        <w:rPr>
          <w:rFonts w:hint="eastAsia"/>
        </w:rPr>
        <w:t>.1</w:t>
      </w:r>
      <w:r>
        <w:rPr>
          <w:rFonts w:hint="eastAsia"/>
        </w:rPr>
        <w:t>：</w:t>
      </w:r>
      <w:r>
        <w:t>客户端应该检测到故障，并尝试重新连接网络</w:t>
      </w:r>
      <w:r>
        <w:rPr>
          <w:rFonts w:hint="eastAsia"/>
        </w:rPr>
        <w:t>3</w:t>
      </w:r>
      <w:r>
        <w:rPr>
          <w:rFonts w:hint="eastAsia"/>
        </w:rPr>
        <w:t>次</w:t>
      </w:r>
      <w:r>
        <w:t>，每次</w:t>
      </w:r>
      <w:r>
        <w:rPr>
          <w:rFonts w:hint="eastAsia"/>
        </w:rPr>
        <w:t>10</w:t>
      </w:r>
      <w:r>
        <w:rPr>
          <w:rFonts w:hint="eastAsia"/>
        </w:rPr>
        <w:t>秒</w:t>
      </w:r>
      <w:r>
        <w:t>。</w:t>
      </w:r>
    </w:p>
    <w:p w:rsidR="00721B76" w:rsidRDefault="00721B76" w:rsidP="00721B76">
      <w:pPr>
        <w:pStyle w:val="a4"/>
        <w:ind w:left="1418" w:firstLineChars="0" w:firstLine="0"/>
        <w:contextualSpacing/>
      </w:pPr>
      <w:r>
        <w:tab/>
      </w:r>
      <w:r>
        <w:tab/>
      </w:r>
      <w:r>
        <w:rPr>
          <w:rFonts w:hint="eastAsia"/>
        </w:rPr>
        <w:t>R</w:t>
      </w:r>
      <w:r>
        <w:t>eliability1.1.1</w:t>
      </w:r>
      <w:r>
        <w:rPr>
          <w:rFonts w:hint="eastAsia"/>
        </w:rPr>
        <w:t>：</w:t>
      </w:r>
      <w:r>
        <w:t>重新连接后，客户端应该继续之前的工作。</w:t>
      </w:r>
    </w:p>
    <w:p w:rsidR="00721B76" w:rsidRDefault="00721B76" w:rsidP="00721B76">
      <w:pPr>
        <w:pStyle w:val="a4"/>
        <w:ind w:left="1418" w:firstLineChars="0" w:firstLine="0"/>
        <w:contextualSpacing/>
      </w:pPr>
      <w:r>
        <w:tab/>
      </w:r>
      <w:r>
        <w:tab/>
      </w:r>
      <w:r>
        <w:rPr>
          <w:rFonts w:hint="eastAsia"/>
        </w:rPr>
        <w:t>R</w:t>
      </w:r>
      <w:r>
        <w:t>eliability1.1.2</w:t>
      </w:r>
      <w:r>
        <w:rPr>
          <w:rFonts w:hint="eastAsia"/>
        </w:rPr>
        <w:t>：</w:t>
      </w:r>
      <w:r>
        <w:t>如果</w:t>
      </w:r>
      <w:r>
        <w:rPr>
          <w:rFonts w:hint="eastAsia"/>
        </w:rPr>
        <w:t>重新连接不成功</w:t>
      </w:r>
      <w:r>
        <w:t>，客户端应该等待</w:t>
      </w:r>
      <w:r>
        <w:rPr>
          <w:rFonts w:hint="eastAsia"/>
        </w:rPr>
        <w:t>5min</w:t>
      </w:r>
      <w:r>
        <w:rPr>
          <w:rFonts w:hint="eastAsia"/>
        </w:rPr>
        <w:t>后</w:t>
      </w:r>
      <w:r>
        <w:t>再次尝试重新连接。</w:t>
      </w:r>
    </w:p>
    <w:p w:rsidR="00721B76" w:rsidRDefault="00721B76" w:rsidP="00721B76">
      <w:pPr>
        <w:pStyle w:val="a4"/>
        <w:ind w:left="1418" w:firstLineChars="0" w:firstLine="0"/>
        <w:contextualSpacing/>
      </w:pPr>
      <w:r>
        <w:tab/>
      </w:r>
      <w:r>
        <w:tab/>
      </w:r>
      <w:r>
        <w:tab/>
      </w:r>
      <w:r>
        <w:rPr>
          <w:rFonts w:hint="eastAsia"/>
        </w:rPr>
        <w:t>R</w:t>
      </w:r>
      <w:r>
        <w:t>eliability1.1.2.1</w:t>
      </w:r>
      <w:r>
        <w:rPr>
          <w:rFonts w:hint="eastAsia"/>
        </w:rPr>
        <w:t>：</w:t>
      </w:r>
      <w:r>
        <w:t>重新连接后，客户端应该继续之前的工作。</w:t>
      </w:r>
    </w:p>
    <w:p w:rsidR="00721B76" w:rsidRDefault="00721B76" w:rsidP="00721B76">
      <w:pPr>
        <w:pStyle w:val="a4"/>
        <w:ind w:left="1418" w:firstLineChars="0" w:firstLine="0"/>
        <w:contextualSpacing/>
      </w:pPr>
      <w:r>
        <w:tab/>
      </w:r>
      <w:r>
        <w:tab/>
      </w:r>
      <w:r>
        <w:tab/>
      </w:r>
      <w:r>
        <w:rPr>
          <w:rFonts w:hint="eastAsia"/>
        </w:rPr>
        <w:t>R</w:t>
      </w:r>
      <w:r>
        <w:t>eliability1.1.2.2</w:t>
      </w:r>
      <w:r>
        <w:rPr>
          <w:rFonts w:hint="eastAsia"/>
        </w:rPr>
        <w:t>：</w:t>
      </w:r>
      <w:r>
        <w:t>如果重新连接依然不成功，客户端报警。</w:t>
      </w:r>
    </w:p>
    <w:p w:rsidR="00721B76" w:rsidRDefault="00721B76" w:rsidP="00721B76">
      <w:pPr>
        <w:pStyle w:val="a4"/>
        <w:ind w:left="1418" w:firstLineChars="0" w:firstLine="0"/>
        <w:contextualSpacing/>
      </w:pPr>
      <w:r>
        <w:rPr>
          <w:rFonts w:hint="eastAsia"/>
        </w:rPr>
        <w:t>R</w:t>
      </w:r>
      <w:r>
        <w:t>eliability</w:t>
      </w:r>
      <w:r>
        <w:rPr>
          <w:rFonts w:hint="eastAsia"/>
        </w:rPr>
        <w:t>2</w:t>
      </w:r>
      <w:r>
        <w:rPr>
          <w:rFonts w:hint="eastAsia"/>
        </w:rPr>
        <w:t>：在所有</w:t>
      </w:r>
      <w:r>
        <w:t>需要数据输入的场景</w:t>
      </w:r>
      <w:r>
        <w:rPr>
          <w:rFonts w:hint="eastAsia"/>
        </w:rPr>
        <w:t>进行</w:t>
      </w:r>
      <w:r>
        <w:t>数据有效性保护。</w:t>
      </w:r>
    </w:p>
    <w:p w:rsidR="00721B76" w:rsidRDefault="00721B76" w:rsidP="00721B76">
      <w:pPr>
        <w:pStyle w:val="a4"/>
        <w:ind w:left="1418" w:firstLineChars="0" w:firstLine="0"/>
        <w:contextualSpacing/>
      </w:pPr>
      <w:r>
        <w:rPr>
          <w:rFonts w:hint="eastAsia"/>
        </w:rPr>
        <w:t>R</w:t>
      </w:r>
      <w:r>
        <w:t>eliability3</w:t>
      </w:r>
      <w:r>
        <w:rPr>
          <w:rFonts w:hint="eastAsia"/>
        </w:rPr>
        <w:t>：服务器端</w:t>
      </w:r>
      <w:r>
        <w:t>能</w:t>
      </w:r>
      <w:r>
        <w:rPr>
          <w:rFonts w:hint="eastAsia"/>
        </w:rPr>
        <w:t>同时处理</w:t>
      </w:r>
      <w:r>
        <w:t>多个</w:t>
      </w:r>
      <w:r>
        <w:rPr>
          <w:rFonts w:hint="eastAsia"/>
        </w:rPr>
        <w:t>客户端</w:t>
      </w:r>
      <w:r>
        <w:t>用户</w:t>
      </w:r>
      <w:r>
        <w:rPr>
          <w:rFonts w:hint="eastAsia"/>
        </w:rPr>
        <w:t>服务</w:t>
      </w:r>
      <w:r>
        <w:t>请求。</w:t>
      </w:r>
    </w:p>
    <w:p w:rsidR="00721B76" w:rsidRDefault="00721B76" w:rsidP="00721B76">
      <w:pPr>
        <w:pStyle w:val="a4"/>
        <w:numPr>
          <w:ilvl w:val="2"/>
          <w:numId w:val="3"/>
        </w:numPr>
        <w:ind w:firstLineChars="0"/>
        <w:contextualSpacing/>
        <w:outlineLvl w:val="2"/>
      </w:pPr>
      <w:bookmarkStart w:id="23" w:name="_Toc403941103"/>
      <w:r>
        <w:rPr>
          <w:rFonts w:hint="eastAsia"/>
        </w:rPr>
        <w:t>业务规则</w:t>
      </w:r>
      <w:bookmarkEnd w:id="23"/>
    </w:p>
    <w:p w:rsidR="00721B76" w:rsidRDefault="00721B76" w:rsidP="00895D83">
      <w:pPr>
        <w:pStyle w:val="a4"/>
        <w:ind w:left="1418" w:firstLineChars="0" w:firstLine="0"/>
        <w:contextualSpacing/>
      </w:pPr>
      <w:r>
        <w:rPr>
          <w:rFonts w:hint="eastAsia"/>
        </w:rPr>
        <w:t>BR1</w:t>
      </w:r>
      <w:r>
        <w:rPr>
          <w:rFonts w:hint="eastAsia"/>
        </w:rPr>
        <w:t>：</w:t>
      </w:r>
      <w:r w:rsidR="00895D83" w:rsidRPr="00895D83">
        <w:rPr>
          <w:rFonts w:hint="eastAsia"/>
        </w:rPr>
        <w:t>时间验证规则：新的日程安排的时间必须是将来的时间</w:t>
      </w:r>
    </w:p>
    <w:p w:rsidR="00895D83" w:rsidRDefault="00895D83" w:rsidP="00895D83">
      <w:pPr>
        <w:pStyle w:val="a4"/>
        <w:ind w:left="1418" w:firstLineChars="0" w:firstLine="0"/>
        <w:contextualSpacing/>
      </w:pPr>
      <w:r>
        <w:rPr>
          <w:rFonts w:hint="eastAsia"/>
        </w:rPr>
        <w:t>BR2</w:t>
      </w:r>
      <w:r>
        <w:rPr>
          <w:rFonts w:hint="eastAsia"/>
        </w:rPr>
        <w:t>：</w:t>
      </w:r>
      <w:r w:rsidRPr="00895D83">
        <w:rPr>
          <w:rFonts w:hint="eastAsia"/>
        </w:rPr>
        <w:t>时间验证规则：新的</w:t>
      </w:r>
      <w:r w:rsidRPr="00895D83">
        <w:rPr>
          <w:rFonts w:hint="eastAsia"/>
        </w:rPr>
        <w:t>deadline</w:t>
      </w:r>
      <w:r w:rsidRPr="00895D83">
        <w:rPr>
          <w:rFonts w:hint="eastAsia"/>
        </w:rPr>
        <w:t>最后截止的时间必须是将来的时间</w:t>
      </w:r>
    </w:p>
    <w:p w:rsidR="00895D83" w:rsidRDefault="00895D83" w:rsidP="00895D83">
      <w:pPr>
        <w:pStyle w:val="a4"/>
        <w:ind w:left="1418" w:firstLineChars="0" w:firstLine="0"/>
        <w:contextualSpacing/>
      </w:pPr>
      <w:r>
        <w:rPr>
          <w:rFonts w:hint="eastAsia"/>
        </w:rPr>
        <w:t>BR3</w:t>
      </w:r>
      <w:r>
        <w:rPr>
          <w:rFonts w:hint="eastAsia"/>
        </w:rPr>
        <w:t>：</w:t>
      </w:r>
      <w:r w:rsidRPr="00895D83">
        <w:rPr>
          <w:rFonts w:hint="eastAsia"/>
        </w:rPr>
        <w:t>Deadline</w:t>
      </w:r>
      <w:r w:rsidRPr="00895D83">
        <w:rPr>
          <w:rFonts w:hint="eastAsia"/>
        </w:rPr>
        <w:t>即将到来前的多个时间点分别指</w:t>
      </w:r>
      <w:r w:rsidRPr="00895D83">
        <w:rPr>
          <w:rFonts w:hint="eastAsia"/>
        </w:rPr>
        <w:t>deadline</w:t>
      </w:r>
      <w:r w:rsidRPr="00895D83">
        <w:rPr>
          <w:rFonts w:hint="eastAsia"/>
        </w:rPr>
        <w:t>前的两周、一周、三天、一天、一小时</w:t>
      </w:r>
    </w:p>
    <w:p w:rsidR="00A90076" w:rsidRPr="00A90076" w:rsidRDefault="00A90076" w:rsidP="00A90076">
      <w:pPr>
        <w:pStyle w:val="a4"/>
        <w:ind w:left="1418" w:firstLineChars="0" w:firstLine="0"/>
        <w:contextualSpacing/>
        <w:rPr>
          <w:rFonts w:hint="eastAsia"/>
        </w:rPr>
      </w:pPr>
      <w:r>
        <w:rPr>
          <w:rFonts w:hint="eastAsia"/>
        </w:rPr>
        <w:t>BR4</w:t>
      </w:r>
      <w:r>
        <w:rPr>
          <w:rFonts w:hint="eastAsia"/>
        </w:rPr>
        <w:t>：</w:t>
      </w:r>
      <w:r>
        <w:rPr>
          <w:rFonts w:hint="eastAsia"/>
        </w:rPr>
        <w:t>登陆</w:t>
      </w:r>
      <w:r>
        <w:rPr>
          <w:rFonts w:hint="eastAsia"/>
        </w:rPr>
        <w:t>/</w:t>
      </w:r>
      <w:r>
        <w:rPr>
          <w:rFonts w:hint="eastAsia"/>
        </w:rPr>
        <w:t>注册验证时间不超过</w:t>
      </w:r>
      <w:r>
        <w:rPr>
          <w:rFonts w:hint="eastAsia"/>
        </w:rPr>
        <w:t>2</w:t>
      </w:r>
      <w:r>
        <w:t>s</w:t>
      </w:r>
    </w:p>
    <w:p w:rsidR="00721B76" w:rsidRDefault="00721B76" w:rsidP="00721B76">
      <w:pPr>
        <w:pStyle w:val="a4"/>
        <w:numPr>
          <w:ilvl w:val="2"/>
          <w:numId w:val="3"/>
        </w:numPr>
        <w:ind w:firstLineChars="0"/>
        <w:contextualSpacing/>
        <w:outlineLvl w:val="2"/>
      </w:pPr>
      <w:bookmarkStart w:id="24" w:name="_Toc403941104"/>
      <w:r>
        <w:rPr>
          <w:rFonts w:hint="eastAsia"/>
        </w:rPr>
        <w:t>约束</w:t>
      </w:r>
      <w:bookmarkEnd w:id="24"/>
    </w:p>
    <w:p w:rsidR="00721B76" w:rsidRDefault="00721B76" w:rsidP="00721B76">
      <w:pPr>
        <w:pStyle w:val="a4"/>
        <w:ind w:left="1418" w:firstLineChars="0" w:firstLine="0"/>
        <w:contextualSpacing/>
      </w:pPr>
      <w:r>
        <w:rPr>
          <w:rFonts w:hint="eastAsia"/>
        </w:rPr>
        <w:t>IC1</w:t>
      </w:r>
      <w:r>
        <w:rPr>
          <w:rFonts w:hint="eastAsia"/>
        </w:rPr>
        <w:t>：</w:t>
      </w:r>
      <w:r>
        <w:t>在开发过程中缺少具体的</w:t>
      </w:r>
      <w:r w:rsidR="00A777D2">
        <w:rPr>
          <w:rFonts w:hint="eastAsia"/>
        </w:rPr>
        <w:t>用户日程信息</w:t>
      </w:r>
      <w:r>
        <w:rPr>
          <w:rFonts w:hint="eastAsia"/>
        </w:rPr>
        <w:t>，</w:t>
      </w:r>
      <w:r>
        <w:t>需要自己虚构一些</w:t>
      </w:r>
      <w:r>
        <w:rPr>
          <w:rFonts w:hint="eastAsia"/>
        </w:rPr>
        <w:t>。</w:t>
      </w:r>
    </w:p>
    <w:p w:rsidR="00721B76" w:rsidRDefault="00721B76" w:rsidP="00721B76">
      <w:pPr>
        <w:pStyle w:val="a4"/>
        <w:ind w:left="1418" w:firstLineChars="0" w:firstLine="0"/>
        <w:contextualSpacing/>
      </w:pPr>
      <w:r>
        <w:t>IC2</w:t>
      </w:r>
      <w:r>
        <w:rPr>
          <w:rFonts w:hint="eastAsia"/>
        </w:rPr>
        <w:t>：</w:t>
      </w:r>
      <w:r>
        <w:t>系统要在网络上分布为一个服务器和多个客户端。</w:t>
      </w:r>
    </w:p>
    <w:p w:rsidR="00721B76" w:rsidRDefault="00721B76" w:rsidP="00721B76">
      <w:pPr>
        <w:pStyle w:val="a4"/>
        <w:numPr>
          <w:ilvl w:val="1"/>
          <w:numId w:val="3"/>
        </w:numPr>
        <w:ind w:firstLineChars="0"/>
        <w:contextualSpacing/>
        <w:outlineLvl w:val="1"/>
      </w:pPr>
      <w:bookmarkStart w:id="25" w:name="_Toc403941105"/>
      <w:r>
        <w:rPr>
          <w:rFonts w:hint="eastAsia"/>
        </w:rPr>
        <w:t>数据需求</w:t>
      </w:r>
      <w:bookmarkEnd w:id="25"/>
    </w:p>
    <w:p w:rsidR="00721B76" w:rsidRDefault="00721B76" w:rsidP="00721B76">
      <w:pPr>
        <w:pStyle w:val="a4"/>
        <w:numPr>
          <w:ilvl w:val="2"/>
          <w:numId w:val="3"/>
        </w:numPr>
        <w:ind w:firstLineChars="0"/>
        <w:contextualSpacing/>
        <w:outlineLvl w:val="2"/>
      </w:pPr>
      <w:bookmarkStart w:id="26" w:name="_Toc403941106"/>
      <w:r>
        <w:rPr>
          <w:rFonts w:hint="eastAsia"/>
        </w:rPr>
        <w:t>数据定义</w:t>
      </w:r>
      <w:bookmarkEnd w:id="26"/>
    </w:p>
    <w:p w:rsidR="00721B76" w:rsidRDefault="00721B76" w:rsidP="0014633E">
      <w:pPr>
        <w:pStyle w:val="a4"/>
        <w:ind w:left="1418" w:firstLineChars="0" w:firstLine="0"/>
        <w:contextualSpacing/>
      </w:pPr>
      <w:r>
        <w:rPr>
          <w:rFonts w:hint="eastAsia"/>
        </w:rPr>
        <w:t>DR1</w:t>
      </w:r>
      <w:r>
        <w:rPr>
          <w:rFonts w:hint="eastAsia"/>
        </w:rPr>
        <w:t>：</w:t>
      </w:r>
      <w:r>
        <w:t>系统需要存储的数据</w:t>
      </w:r>
      <w:r>
        <w:rPr>
          <w:rFonts w:hint="eastAsia"/>
        </w:rPr>
        <w:t>实体及其关系：</w:t>
      </w:r>
    </w:p>
    <w:p w:rsidR="005B4352" w:rsidRDefault="00697130" w:rsidP="0014633E">
      <w:pPr>
        <w:pStyle w:val="a4"/>
        <w:ind w:left="1418" w:firstLineChars="0" w:firstLine="0"/>
        <w:contextualSpacing/>
        <w:rPr>
          <w:rFonts w:hint="eastAsia"/>
        </w:rPr>
      </w:pPr>
      <w:r>
        <w:rPr>
          <w:noProof/>
        </w:rPr>
        <w:drawing>
          <wp:inline distT="0" distB="0" distL="0" distR="0" wp14:anchorId="4D71DABB" wp14:editId="60D0EDC6">
            <wp:extent cx="3120826" cy="2238233"/>
            <wp:effectExtent l="0" t="0" r="381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3170" cy="2239914"/>
                    </a:xfrm>
                    <a:prstGeom prst="rect">
                      <a:avLst/>
                    </a:prstGeom>
                  </pic:spPr>
                </pic:pic>
              </a:graphicData>
            </a:graphic>
          </wp:inline>
        </w:drawing>
      </w:r>
    </w:p>
    <w:p w:rsidR="00721B76" w:rsidRPr="006F3F07" w:rsidRDefault="006F2BDD" w:rsidP="00721B76">
      <w:pPr>
        <w:pStyle w:val="a4"/>
        <w:ind w:left="1418" w:firstLineChars="0" w:firstLine="0"/>
        <w:contextualSpacing/>
      </w:pPr>
      <w:r>
        <w:t>DR2</w:t>
      </w:r>
      <w:r w:rsidR="00721B76">
        <w:rPr>
          <w:rFonts w:hint="eastAsia"/>
        </w:rPr>
        <w:t>：</w:t>
      </w:r>
      <w:r w:rsidR="00721B76">
        <w:t>所有数据的有效期均为无限长，以保证历史数据的可追溯性</w:t>
      </w:r>
    </w:p>
    <w:p w:rsidR="00721B76" w:rsidRDefault="00721B76" w:rsidP="00721B76">
      <w:pPr>
        <w:pStyle w:val="a4"/>
        <w:numPr>
          <w:ilvl w:val="2"/>
          <w:numId w:val="3"/>
        </w:numPr>
        <w:ind w:firstLineChars="0"/>
        <w:contextualSpacing/>
        <w:outlineLvl w:val="2"/>
      </w:pPr>
      <w:bookmarkStart w:id="27" w:name="_Toc403941107"/>
      <w:r>
        <w:rPr>
          <w:rFonts w:hint="eastAsia"/>
        </w:rPr>
        <w:t>默认数据</w:t>
      </w:r>
      <w:bookmarkEnd w:id="27"/>
    </w:p>
    <w:p w:rsidR="00721B76" w:rsidRDefault="00721B76" w:rsidP="00721B76">
      <w:pPr>
        <w:pStyle w:val="a4"/>
        <w:ind w:left="1418" w:firstLineChars="0" w:firstLine="0"/>
        <w:contextualSpacing/>
      </w:pPr>
      <w:r>
        <w:rPr>
          <w:rFonts w:hint="eastAsia"/>
        </w:rPr>
        <w:t>默认格式</w:t>
      </w:r>
      <w:r>
        <w:t>用于以下两种情况：</w:t>
      </w:r>
    </w:p>
    <w:p w:rsidR="00721B76" w:rsidRDefault="00721B76" w:rsidP="00721B76">
      <w:pPr>
        <w:pStyle w:val="a4"/>
        <w:numPr>
          <w:ilvl w:val="0"/>
          <w:numId w:val="11"/>
        </w:numPr>
        <w:ind w:firstLineChars="0"/>
        <w:contextualSpacing/>
      </w:pPr>
      <w:r>
        <w:rPr>
          <w:rFonts w:hint="eastAsia"/>
        </w:rPr>
        <w:t>系统中</w:t>
      </w:r>
      <w:r>
        <w:t>新增加数据时。</w:t>
      </w:r>
    </w:p>
    <w:p w:rsidR="00721B76" w:rsidRDefault="00721B76" w:rsidP="00721B76">
      <w:pPr>
        <w:pStyle w:val="a4"/>
        <w:numPr>
          <w:ilvl w:val="0"/>
          <w:numId w:val="11"/>
        </w:numPr>
        <w:ind w:firstLineChars="0"/>
        <w:contextualSpacing/>
      </w:pPr>
      <w:r>
        <w:rPr>
          <w:rFonts w:hint="eastAsia"/>
        </w:rPr>
        <w:t>编辑数据时不小心将相关内容清空时。</w:t>
      </w:r>
    </w:p>
    <w:p w:rsidR="00721B76" w:rsidRPr="00785567" w:rsidRDefault="00721B76" w:rsidP="00721B76">
      <w:pPr>
        <w:ind w:left="1418"/>
        <w:contextualSpacing/>
      </w:pPr>
      <w:r>
        <w:rPr>
          <w:rFonts w:hint="eastAsia"/>
        </w:rPr>
        <w:lastRenderedPageBreak/>
        <w:t>没有</w:t>
      </w:r>
      <w:r>
        <w:t>默认格式</w:t>
      </w:r>
      <w:r>
        <w:rPr>
          <w:rFonts w:hint="eastAsia"/>
        </w:rPr>
        <w:t>的数据缺省条件</w:t>
      </w:r>
      <w:r>
        <w:t>下</w:t>
      </w:r>
      <w:r>
        <w:rPr>
          <w:rFonts w:hint="eastAsia"/>
        </w:rPr>
        <w:t>为</w:t>
      </w:r>
      <w:r>
        <w:t>空，需要选择或输入</w:t>
      </w:r>
    </w:p>
    <w:p w:rsidR="00721B76" w:rsidRDefault="00721B76" w:rsidP="00721B76">
      <w:pPr>
        <w:pStyle w:val="a4"/>
        <w:numPr>
          <w:ilvl w:val="2"/>
          <w:numId w:val="3"/>
        </w:numPr>
        <w:ind w:firstLineChars="0"/>
        <w:contextualSpacing/>
        <w:outlineLvl w:val="2"/>
      </w:pPr>
      <w:bookmarkStart w:id="28" w:name="_Toc403941108"/>
      <w:r>
        <w:rPr>
          <w:rFonts w:hint="eastAsia"/>
        </w:rPr>
        <w:t>数据格式</w:t>
      </w:r>
      <w:r>
        <w:t>要求</w:t>
      </w:r>
      <w:bookmarkEnd w:id="28"/>
    </w:p>
    <w:p w:rsidR="00721B76" w:rsidRDefault="00721B76" w:rsidP="00721B76">
      <w:pPr>
        <w:pStyle w:val="a4"/>
        <w:ind w:left="1418" w:firstLineChars="0" w:firstLine="0"/>
        <w:contextualSpacing/>
      </w:pPr>
      <w:r>
        <w:rPr>
          <w:rFonts w:hint="eastAsia"/>
        </w:rPr>
        <w:t>F</w:t>
      </w:r>
      <w:r>
        <w:t>ormat1</w:t>
      </w:r>
      <w:r>
        <w:rPr>
          <w:rFonts w:hint="eastAsia"/>
        </w:rPr>
        <w:t>：日期</w:t>
      </w:r>
      <w:r>
        <w:t>的格式为</w:t>
      </w:r>
      <w:r>
        <w:t>yyyy/mm/dd</w:t>
      </w:r>
      <w:r>
        <w:rPr>
          <w:rFonts w:hint="eastAsia"/>
        </w:rPr>
        <w:t>。</w:t>
      </w:r>
    </w:p>
    <w:p w:rsidR="00721B76" w:rsidRDefault="00721B76" w:rsidP="00721B76">
      <w:pPr>
        <w:pStyle w:val="a4"/>
        <w:ind w:left="1418" w:firstLineChars="0" w:firstLine="0"/>
        <w:contextualSpacing/>
        <w:rPr>
          <w:rFonts w:hint="eastAsia"/>
        </w:rPr>
      </w:pPr>
      <w:r>
        <w:rPr>
          <w:rFonts w:hint="eastAsia"/>
        </w:rPr>
        <w:t>F</w:t>
      </w:r>
      <w:r>
        <w:t>ormat2</w:t>
      </w:r>
      <w:r>
        <w:rPr>
          <w:rFonts w:hint="eastAsia"/>
        </w:rPr>
        <w:t>：</w:t>
      </w:r>
      <w:r w:rsidR="00FD52C4">
        <w:rPr>
          <w:rFonts w:hint="eastAsia"/>
        </w:rPr>
        <w:t>用户名</w:t>
      </w:r>
      <w:r w:rsidR="00FD52C4">
        <w:t>要求为</w:t>
      </w:r>
      <w:r w:rsidR="00FD52C4">
        <w:rPr>
          <w:rFonts w:hint="eastAsia"/>
        </w:rPr>
        <w:t>6-20</w:t>
      </w:r>
      <w:r w:rsidR="00FD52C4">
        <w:rPr>
          <w:rFonts w:hint="eastAsia"/>
        </w:rPr>
        <w:t>位</w:t>
      </w:r>
      <w:r w:rsidR="00FD52C4">
        <w:t>不含特殊符号的英语</w:t>
      </w:r>
      <w:r w:rsidR="00FD52C4">
        <w:rPr>
          <w:rFonts w:hint="eastAsia"/>
        </w:rPr>
        <w:t>、</w:t>
      </w:r>
      <w:r w:rsidR="00FD52C4">
        <w:t>汉字</w:t>
      </w:r>
      <w:r w:rsidR="00FD52C4">
        <w:rPr>
          <w:rFonts w:hint="eastAsia"/>
        </w:rPr>
        <w:t>、</w:t>
      </w:r>
      <w:r w:rsidR="00FD52C4">
        <w:t>数字组合</w:t>
      </w:r>
    </w:p>
    <w:p w:rsidR="00721B76" w:rsidRDefault="00721B76" w:rsidP="00721B76">
      <w:pPr>
        <w:pStyle w:val="a4"/>
        <w:ind w:left="1418" w:firstLineChars="0" w:firstLine="0"/>
        <w:contextualSpacing/>
        <w:rPr>
          <w:rFonts w:hint="eastAsia"/>
        </w:rPr>
      </w:pPr>
      <w:r>
        <w:rPr>
          <w:rFonts w:hint="eastAsia"/>
        </w:rPr>
        <w:t>F</w:t>
      </w:r>
      <w:r>
        <w:t>ormat3</w:t>
      </w:r>
      <w:r>
        <w:rPr>
          <w:rFonts w:hint="eastAsia"/>
        </w:rPr>
        <w:t>：</w:t>
      </w:r>
      <w:r w:rsidR="00FD52C4">
        <w:rPr>
          <w:rFonts w:hint="eastAsia"/>
        </w:rPr>
        <w:t>邮箱格式</w:t>
      </w:r>
      <w:r w:rsidR="00FD52C4">
        <w:t>为</w:t>
      </w:r>
      <w:r w:rsidR="00FD52C4">
        <w:rPr>
          <w:rFonts w:hint="eastAsia"/>
        </w:rPr>
        <w:t>xxx@xxx.xxx</w:t>
      </w:r>
    </w:p>
    <w:p w:rsidR="00721B76" w:rsidRDefault="00721B76" w:rsidP="00721B76">
      <w:pPr>
        <w:pStyle w:val="a4"/>
        <w:numPr>
          <w:ilvl w:val="1"/>
          <w:numId w:val="3"/>
        </w:numPr>
        <w:ind w:firstLineChars="0"/>
        <w:contextualSpacing/>
        <w:outlineLvl w:val="1"/>
      </w:pPr>
      <w:bookmarkStart w:id="29" w:name="_Toc403941109"/>
      <w:r>
        <w:rPr>
          <w:rFonts w:hint="eastAsia"/>
        </w:rPr>
        <w:t>质量需求</w:t>
      </w:r>
      <w:bookmarkEnd w:id="29"/>
    </w:p>
    <w:p w:rsidR="00721B76" w:rsidRDefault="00721B76" w:rsidP="009B1CE3">
      <w:pPr>
        <w:pStyle w:val="a4"/>
        <w:ind w:left="992" w:firstLineChars="0" w:firstLine="268"/>
        <w:contextualSpacing/>
      </w:pPr>
      <w:r>
        <w:rPr>
          <w:rFonts w:hint="eastAsia"/>
        </w:rPr>
        <w:t>Q</w:t>
      </w:r>
      <w:r>
        <w:t>uality1</w:t>
      </w:r>
      <w:r>
        <w:rPr>
          <w:rFonts w:hint="eastAsia"/>
        </w:rPr>
        <w:t>：单元测试</w:t>
      </w:r>
      <w:r>
        <w:t>时间少于评审时间</w:t>
      </w:r>
      <w:r>
        <w:rPr>
          <w:rFonts w:hint="eastAsia"/>
        </w:rPr>
        <w:t>总和</w:t>
      </w:r>
      <w:r>
        <w:t>的</w:t>
      </w:r>
      <w:r>
        <w:rPr>
          <w:rFonts w:hint="eastAsia"/>
        </w:rPr>
        <w:t>1/2</w:t>
      </w:r>
    </w:p>
    <w:p w:rsidR="00721B76" w:rsidRDefault="00721B76" w:rsidP="00721B76">
      <w:pPr>
        <w:pStyle w:val="a4"/>
        <w:numPr>
          <w:ilvl w:val="1"/>
          <w:numId w:val="3"/>
        </w:numPr>
        <w:ind w:firstLineChars="0"/>
        <w:contextualSpacing/>
        <w:outlineLvl w:val="1"/>
      </w:pPr>
      <w:bookmarkStart w:id="30" w:name="_Toc403941110"/>
      <w:r>
        <w:rPr>
          <w:rFonts w:hint="eastAsia"/>
        </w:rPr>
        <w:t>其他需求</w:t>
      </w:r>
      <w:bookmarkEnd w:id="30"/>
    </w:p>
    <w:p w:rsidR="00721B76" w:rsidRDefault="00721B76" w:rsidP="00721B76">
      <w:pPr>
        <w:pStyle w:val="a4"/>
        <w:numPr>
          <w:ilvl w:val="2"/>
          <w:numId w:val="3"/>
        </w:numPr>
        <w:ind w:firstLineChars="0"/>
        <w:contextualSpacing/>
        <w:outlineLvl w:val="2"/>
      </w:pPr>
      <w:bookmarkStart w:id="31" w:name="_Toc403941111"/>
      <w:r>
        <w:rPr>
          <w:rFonts w:hint="eastAsia"/>
        </w:rPr>
        <w:t>安装需求</w:t>
      </w:r>
      <w:bookmarkEnd w:id="31"/>
    </w:p>
    <w:p w:rsidR="00B705C7" w:rsidRDefault="00721B76" w:rsidP="00B705C7">
      <w:pPr>
        <w:ind w:left="840" w:firstLine="420"/>
        <w:contextualSpacing/>
      </w:pPr>
      <w:r>
        <w:rPr>
          <w:rFonts w:hint="eastAsia"/>
        </w:rPr>
        <w:t>Install1</w:t>
      </w:r>
      <w:r>
        <w:rPr>
          <w:rFonts w:hint="eastAsia"/>
        </w:rPr>
        <w:t>：安装此系统的</w:t>
      </w:r>
      <w:r w:rsidR="00B705C7">
        <w:rPr>
          <w:rFonts w:hint="eastAsia"/>
        </w:rPr>
        <w:t>PC</w:t>
      </w:r>
      <w:r w:rsidR="00B705C7">
        <w:rPr>
          <w:rFonts w:hint="eastAsia"/>
        </w:rPr>
        <w:t>、</w:t>
      </w:r>
      <w:r w:rsidR="00B705C7">
        <w:rPr>
          <w:rFonts w:hint="eastAsia"/>
        </w:rPr>
        <w:t>MAC</w:t>
      </w:r>
      <w:r>
        <w:rPr>
          <w:rFonts w:hint="eastAsia"/>
        </w:rPr>
        <w:t>客户端需要</w:t>
      </w:r>
      <w:r>
        <w:rPr>
          <w:rFonts w:hint="eastAsia"/>
        </w:rPr>
        <w:t>50M</w:t>
      </w:r>
      <w:r>
        <w:rPr>
          <w:rFonts w:hint="eastAsia"/>
        </w:rPr>
        <w:t>以内的磁盘空间。</w:t>
      </w:r>
    </w:p>
    <w:p w:rsidR="00721B76" w:rsidRPr="00B705C7" w:rsidRDefault="00B705C7" w:rsidP="00B705C7">
      <w:pPr>
        <w:ind w:left="840" w:firstLine="420"/>
        <w:contextualSpacing/>
        <w:rPr>
          <w:rFonts w:hint="eastAsia"/>
        </w:rPr>
      </w:pPr>
      <w:r>
        <w:rPr>
          <w:rFonts w:hint="eastAsia"/>
        </w:rPr>
        <w:t>Install1</w:t>
      </w:r>
      <w:r>
        <w:rPr>
          <w:rFonts w:hint="eastAsia"/>
        </w:rPr>
        <w:t>：安装此系统的</w:t>
      </w:r>
      <w:r>
        <w:rPr>
          <w:rFonts w:hint="eastAsia"/>
        </w:rPr>
        <w:t>移动</w:t>
      </w:r>
      <w:r>
        <w:rPr>
          <w:rFonts w:hint="eastAsia"/>
        </w:rPr>
        <w:t>客户端需要</w:t>
      </w:r>
      <w:r>
        <w:rPr>
          <w:rFonts w:hint="eastAsia"/>
        </w:rPr>
        <w:t>1</w:t>
      </w:r>
      <w:r>
        <w:rPr>
          <w:rFonts w:hint="eastAsia"/>
        </w:rPr>
        <w:t>0M</w:t>
      </w:r>
      <w:r>
        <w:rPr>
          <w:rFonts w:hint="eastAsia"/>
        </w:rPr>
        <w:t>以内的磁盘空间。</w:t>
      </w:r>
    </w:p>
    <w:p w:rsidR="00721B76" w:rsidRDefault="00721B76" w:rsidP="00721B76">
      <w:pPr>
        <w:pStyle w:val="a4"/>
        <w:numPr>
          <w:ilvl w:val="2"/>
          <w:numId w:val="3"/>
        </w:numPr>
        <w:ind w:firstLineChars="0"/>
        <w:contextualSpacing/>
        <w:outlineLvl w:val="2"/>
      </w:pPr>
      <w:bookmarkStart w:id="32" w:name="_Toc403941112"/>
      <w:r>
        <w:rPr>
          <w:rFonts w:hint="eastAsia"/>
        </w:rPr>
        <w:t>性能需求</w:t>
      </w:r>
      <w:bookmarkEnd w:id="32"/>
    </w:p>
    <w:p w:rsidR="00721B76" w:rsidRDefault="00721B76" w:rsidP="00A351F1">
      <w:pPr>
        <w:pStyle w:val="a4"/>
        <w:ind w:leftChars="575" w:left="1208" w:firstLineChars="0" w:firstLine="0"/>
        <w:contextualSpacing/>
      </w:pPr>
      <w:r>
        <w:rPr>
          <w:rFonts w:hint="eastAsia"/>
        </w:rPr>
        <w:t>P</w:t>
      </w:r>
      <w:r>
        <w:t>erformance1</w:t>
      </w:r>
      <w:r>
        <w:rPr>
          <w:rFonts w:hint="eastAsia"/>
        </w:rPr>
        <w:t>：</w:t>
      </w:r>
      <w:r w:rsidR="00FD335F">
        <w:rPr>
          <w:rFonts w:hint="eastAsia"/>
        </w:rPr>
        <w:t>能够在</w:t>
      </w:r>
      <w:r w:rsidR="00FD335F">
        <w:t>各主流平台中低端</w:t>
      </w:r>
      <w:r w:rsidR="00FD335F">
        <w:rPr>
          <w:rFonts w:hint="eastAsia"/>
        </w:rPr>
        <w:t>及以上</w:t>
      </w:r>
      <w:r w:rsidR="00FD335F">
        <w:t>产品</w:t>
      </w:r>
      <w:r w:rsidR="00FD335F">
        <w:rPr>
          <w:rFonts w:hint="eastAsia"/>
        </w:rPr>
        <w:t>流畅</w:t>
      </w:r>
      <w:r w:rsidR="00FD335F">
        <w:t>运行</w:t>
      </w:r>
      <w:r>
        <w:t>。</w:t>
      </w:r>
    </w:p>
    <w:p w:rsidR="00A52028" w:rsidRPr="00E4275B" w:rsidRDefault="00A52028" w:rsidP="00A351F1">
      <w:pPr>
        <w:pStyle w:val="a4"/>
        <w:ind w:leftChars="575" w:left="1208" w:firstLineChars="0" w:firstLine="0"/>
        <w:contextualSpacing/>
        <w:rPr>
          <w:rFonts w:hint="eastAsia"/>
        </w:rPr>
      </w:pPr>
      <w:r>
        <w:rPr>
          <w:rFonts w:hint="eastAsia"/>
        </w:rPr>
        <w:t>P</w:t>
      </w:r>
      <w:r>
        <w:t>erformance2</w:t>
      </w:r>
      <w:r>
        <w:rPr>
          <w:rFonts w:hint="eastAsia"/>
        </w:rPr>
        <w:t>：</w:t>
      </w:r>
      <w:r>
        <w:rPr>
          <w:rFonts w:hint="eastAsia"/>
        </w:rPr>
        <w:t>各项查询</w:t>
      </w:r>
      <w:r>
        <w:t>、保存</w:t>
      </w:r>
      <w:r>
        <w:rPr>
          <w:rFonts w:hint="eastAsia"/>
        </w:rPr>
        <w:t>、</w:t>
      </w:r>
      <w:r>
        <w:t>反馈</w:t>
      </w:r>
      <w:r>
        <w:rPr>
          <w:rFonts w:hint="eastAsia"/>
        </w:rPr>
        <w:t>总</w:t>
      </w:r>
      <w:r>
        <w:t>耗时不超过</w:t>
      </w:r>
      <w:r>
        <w:rPr>
          <w:rFonts w:hint="eastAsia"/>
        </w:rPr>
        <w:t>0</w:t>
      </w:r>
      <w:r>
        <w:t>.3s</w:t>
      </w:r>
      <w:r>
        <w:t>。</w:t>
      </w:r>
    </w:p>
    <w:p w:rsidR="00721B76" w:rsidRDefault="00721B76" w:rsidP="00721B76">
      <w:pPr>
        <w:pStyle w:val="1"/>
      </w:pPr>
      <w:bookmarkStart w:id="33" w:name="_Toc403941113"/>
      <w:r>
        <w:rPr>
          <w:rFonts w:hint="eastAsia"/>
        </w:rPr>
        <w:t>附录</w:t>
      </w:r>
      <w:bookmarkEnd w:id="33"/>
    </w:p>
    <w:p w:rsidR="00721B76" w:rsidRDefault="00721B76" w:rsidP="005C3537">
      <w:pPr>
        <w:pStyle w:val="a4"/>
        <w:numPr>
          <w:ilvl w:val="0"/>
          <w:numId w:val="13"/>
        </w:numPr>
        <w:ind w:firstLineChars="0"/>
        <w:jc w:val="left"/>
      </w:pPr>
      <w:r>
        <w:t>系统概念</w:t>
      </w:r>
      <w:r>
        <w:rPr>
          <w:rFonts w:hint="eastAsia"/>
        </w:rPr>
        <w:t>类</w:t>
      </w:r>
      <w:r>
        <w:t>图：</w:t>
      </w:r>
    </w:p>
    <w:p w:rsidR="007773EA" w:rsidRDefault="007773EA" w:rsidP="007773EA">
      <w:pPr>
        <w:ind w:left="425"/>
        <w:jc w:val="left"/>
      </w:pPr>
      <w:r>
        <w:rPr>
          <w:noProof/>
        </w:rPr>
        <w:drawing>
          <wp:inline distT="0" distB="0" distL="0" distR="0" wp14:anchorId="3FD4950B" wp14:editId="113F1534">
            <wp:extent cx="4781550" cy="3819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1550" cy="3819525"/>
                    </a:xfrm>
                    <a:prstGeom prst="rect">
                      <a:avLst/>
                    </a:prstGeom>
                  </pic:spPr>
                </pic:pic>
              </a:graphicData>
            </a:graphic>
          </wp:inline>
        </w:drawing>
      </w:r>
    </w:p>
    <w:sectPr w:rsidR="007773EA" w:rsidSect="00940116">
      <w:footerReference w:type="first" r:id="rId23"/>
      <w:pgSz w:w="11906" w:h="16838"/>
      <w:pgMar w:top="1440" w:right="1800" w:bottom="1440" w:left="1800" w:header="720" w:footer="720"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FF5" w:rsidRDefault="00CC5FF5" w:rsidP="00940116">
      <w:r>
        <w:separator/>
      </w:r>
    </w:p>
  </w:endnote>
  <w:endnote w:type="continuationSeparator" w:id="0">
    <w:p w:rsidR="00CC5FF5" w:rsidRDefault="00CC5FF5" w:rsidP="00940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Light">
    <w:panose1 w:val="020B0502040204020203"/>
    <w:charset w:val="86"/>
    <w:family w:val="swiss"/>
    <w:pitch w:val="variable"/>
    <w:sig w:usb0="A00002BF" w:usb1="28CF0010" w:usb2="00000016" w:usb3="00000000" w:csb0="0004000F" w:csb1="00000000"/>
  </w:font>
  <w:font w:name="微软雅黑">
    <w:altName w:val="微软雅黑"/>
    <w:panose1 w:val="020B0503020204020204"/>
    <w:charset w:val="86"/>
    <w:family w:val="swiss"/>
    <w:pitch w:val="variable"/>
    <w:sig w:usb0="A0000287" w:usb1="28CF3C52" w:usb2="00000016" w:usb3="00000000" w:csb0="0004001F" w:csb1="00000000"/>
  </w:font>
  <w:font w:name="Microsoft JhengHei UI Light">
    <w:panose1 w:val="020B0304030504040204"/>
    <w:charset w:val="86"/>
    <w:family w:val="swiss"/>
    <w:pitch w:val="variable"/>
    <w:sig w:usb0="A0000AEF" w:usb1="29CFFCFB" w:usb2="00000016" w:usb3="00000000" w:csb0="003E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1672071"/>
      <w:docPartObj>
        <w:docPartGallery w:val="Page Numbers (Bottom of Page)"/>
        <w:docPartUnique/>
      </w:docPartObj>
    </w:sdtPr>
    <w:sdtContent>
      <w:p w:rsidR="00430089" w:rsidRDefault="00430089">
        <w:pPr>
          <w:pStyle w:val="a7"/>
        </w:pPr>
        <w:r>
          <w:rPr>
            <w:noProof/>
          </w:rPr>
          <mc:AlternateContent>
            <mc:Choice Requires="wpg">
              <w:drawing>
                <wp:anchor distT="0" distB="0" distL="114300" distR="114300" simplePos="0" relativeHeight="251663360" behindDoc="0" locked="0" layoutInCell="1" allowOverlap="1" wp14:anchorId="66B848D9" wp14:editId="46CF9DD3">
                  <wp:simplePos x="0" y="0"/>
                  <wp:positionH relativeFrom="rightMargin">
                    <wp:align>center</wp:align>
                  </wp:positionH>
                  <wp:positionV relativeFrom="bottomMargin">
                    <wp:align>center</wp:align>
                  </wp:positionV>
                  <wp:extent cx="457200" cy="347980"/>
                  <wp:effectExtent l="38100" t="47625" r="38100" b="42545"/>
                  <wp:wrapNone/>
                  <wp:docPr id="44" name="组合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4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6"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430089" w:rsidRDefault="00430089">
                                <w:pPr>
                                  <w:pStyle w:val="a7"/>
                                  <w:jc w:val="center"/>
                                </w:pPr>
                                <w:r>
                                  <w:fldChar w:fldCharType="begin"/>
                                </w:r>
                                <w:r>
                                  <w:instrText>PAGE    \* MERGEFORMAT</w:instrText>
                                </w:r>
                                <w:r>
                                  <w:fldChar w:fldCharType="separate"/>
                                </w:r>
                                <w:r w:rsidR="007C28EC" w:rsidRPr="007C28EC">
                                  <w:rPr>
                                    <w:noProof/>
                                    <w:lang w:val="zh-CN"/>
                                  </w:rPr>
                                  <w:t>1</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B848D9" id="组合 44" o:spid="_x0000_s1029" style="position:absolute;margin-left:0;margin-top:0;width:36pt;height:27.4pt;z-index:251663360;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">
                  <v:rect id="Rectangle 20" o:spid="_x0000_s1030"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wLS8QA&#10;AADbAAAADwAAAGRycy9kb3ducmV2LnhtbESPQWvCQBSE70L/w/IK3nTTkkZJXaVULNKDYCz0+si+&#10;bEKzb0N2TdJ/7xYKHoeZ+YbZ7CbbioF63zhW8LRMQBCXTjdsFHxdDos1CB+QNbaOScEvedhtH2Yb&#10;zLUb+UxDEYyIEPY5KqhD6HIpfVmTRb90HXH0KtdbDFH2Ruoexwi3rXxOkkxabDgu1NjRe03lT3G1&#10;CjLD62K66Cq1xcl8Jqtq//FdKTV/nN5eQQSawj383z5qBekL/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sC0vEAAAA2wAAAA8AAAAAAAAAAAAAAAAAmAIAAGRycy9k&#10;b3ducmV2LnhtbFBLBQYAAAAABAAEAPUAAACJAwAAAAA=&#10;" strokecolor="#737373"/>
                  <v:rect id="Rectangle 21" o:spid="_x0000_s1031"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CvScQA&#10;AADbAAAADwAAAGRycy9kb3ducmV2LnhtbESP0WoCMRRE3wX/IdyCbzVbsdquRtFCS0UQXP2Ay+a6&#10;WdzcLEmqa7++EQo+DjNzhpkvO9uIC/lQO1bwMsxAEJdO11wpOB4+n99AhIissXFMCm4UYLno9+aY&#10;a3flPV2KWIkE4ZCjAhNjm0sZSkMWw9C1xMk7OW8xJukrqT1eE9w2cpRlE2mx5rRgsKUPQ+W5+LEK&#10;bHdbH9rt1+/UnHj3vveb6bF4VWrw1K1mICJ18RH+b39rBeMJ3L+k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Ar0nEAAAA2wAAAA8AAAAAAAAAAAAAAAAAmAIAAGRycy9k&#10;b3ducmV2LnhtbFBLBQYAAAAABAAEAPUAAACJAwAAAAA=&#10;" strokecolor="#737373"/>
                  <v:rect id="Rectangle 22" o:spid="_x0000_s1032"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nuH8IA&#10;AADbAAAADwAAAGRycy9kb3ducmV2LnhtbESPQYvCMBSE7wv+h/AEb2tadatUo4ggKJ626sHbo3m2&#10;xealNFHrvzfCwh6HmfmGWaw6U4sHta6yrCAeRiCIc6srLhScjtvvGQjnkTXWlknBixyslr2vBaba&#10;PvmXHpkvRICwS1FB6X2TSunykgy6oW2Ig3e1rUEfZFtI3eIzwE0tR1GUSIMVh4USG9qUlN+yu1Eg&#10;r4WMs0vs3GQ8PSdJ8tPdD3ulBv1uPQfhqfP/4b/2TiuYTOHzJfwA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ue4fwgAAANsAAAAPAAAAAAAAAAAAAAAAAJgCAABkcnMvZG93&#10;bnJldi54bWxQSwUGAAAAAAQABAD1AAAAhwMAAAAA&#10;" strokecolor="#737373">
                    <v:textbox>
                      <w:txbxContent>
                        <w:p w:rsidR="00430089" w:rsidRDefault="00430089">
                          <w:pPr>
                            <w:pStyle w:val="a7"/>
                            <w:jc w:val="center"/>
                          </w:pPr>
                          <w:r>
                            <w:fldChar w:fldCharType="begin"/>
                          </w:r>
                          <w:r>
                            <w:instrText>PAGE    \* MERGEFORMAT</w:instrText>
                          </w:r>
                          <w:r>
                            <w:fldChar w:fldCharType="separate"/>
                          </w:r>
                          <w:r w:rsidR="007C28EC" w:rsidRPr="007C28EC">
                            <w:rPr>
                              <w:noProof/>
                              <w:lang w:val="zh-CN"/>
                            </w:rPr>
                            <w:t>1</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FF5" w:rsidRDefault="00CC5FF5" w:rsidP="00940116">
      <w:r>
        <w:separator/>
      </w:r>
    </w:p>
  </w:footnote>
  <w:footnote w:type="continuationSeparator" w:id="0">
    <w:p w:rsidR="00CC5FF5" w:rsidRDefault="00CC5FF5" w:rsidP="009401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lvl w:ilvl="0">
      <w:start w:val="1"/>
      <w:numFmt w:val="decimal"/>
      <w:suff w:val="nothing"/>
      <w:lvlText w:val="%1."/>
      <w:lvlJc w:val="left"/>
    </w:lvl>
  </w:abstractNum>
  <w:abstractNum w:abstractNumId="1">
    <w:nsid w:val="0000000B"/>
    <w:multiLevelType w:val="singleLevel"/>
    <w:tmpl w:val="0000000B"/>
    <w:lvl w:ilvl="0">
      <w:start w:val="1"/>
      <w:numFmt w:val="decimal"/>
      <w:suff w:val="nothing"/>
      <w:lvlText w:val="%1."/>
      <w:lvlJc w:val="left"/>
    </w:lvl>
  </w:abstractNum>
  <w:abstractNum w:abstractNumId="2">
    <w:nsid w:val="0000000C"/>
    <w:multiLevelType w:val="multilevel"/>
    <w:tmpl w:val="0000000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0000000D"/>
    <w:multiLevelType w:val="multilevel"/>
    <w:tmpl w:val="0000000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0000000E"/>
    <w:multiLevelType w:val="multilevel"/>
    <w:tmpl w:val="0000000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0000000F"/>
    <w:multiLevelType w:val="multilevel"/>
    <w:tmpl w:val="0000000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00000010"/>
    <w:multiLevelType w:val="multilevel"/>
    <w:tmpl w:val="0000001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00000011"/>
    <w:multiLevelType w:val="singleLevel"/>
    <w:tmpl w:val="00000011"/>
    <w:lvl w:ilvl="0">
      <w:start w:val="1"/>
      <w:numFmt w:val="decimal"/>
      <w:suff w:val="nothing"/>
      <w:lvlText w:val="%1."/>
      <w:lvlJc w:val="left"/>
    </w:lvl>
  </w:abstractNum>
  <w:abstractNum w:abstractNumId="8">
    <w:nsid w:val="00000012"/>
    <w:multiLevelType w:val="singleLevel"/>
    <w:tmpl w:val="00000012"/>
    <w:lvl w:ilvl="0">
      <w:start w:val="1"/>
      <w:numFmt w:val="decimal"/>
      <w:suff w:val="nothing"/>
      <w:lvlText w:val="%1."/>
      <w:lvlJc w:val="left"/>
    </w:lvl>
  </w:abstractNum>
  <w:abstractNum w:abstractNumId="9">
    <w:nsid w:val="00000013"/>
    <w:multiLevelType w:val="singleLevel"/>
    <w:tmpl w:val="00000013"/>
    <w:lvl w:ilvl="0">
      <w:start w:val="6"/>
      <w:numFmt w:val="decimal"/>
      <w:suff w:val="nothing"/>
      <w:lvlText w:val="%1、"/>
      <w:lvlJc w:val="left"/>
    </w:lvl>
  </w:abstractNum>
  <w:abstractNum w:abstractNumId="10">
    <w:nsid w:val="00000014"/>
    <w:multiLevelType w:val="singleLevel"/>
    <w:tmpl w:val="00000014"/>
    <w:lvl w:ilvl="0">
      <w:start w:val="1"/>
      <w:numFmt w:val="decimal"/>
      <w:suff w:val="nothing"/>
      <w:lvlText w:val="%1."/>
      <w:lvlJc w:val="left"/>
    </w:lvl>
  </w:abstractNum>
  <w:abstractNum w:abstractNumId="11">
    <w:nsid w:val="00000015"/>
    <w:multiLevelType w:val="singleLevel"/>
    <w:tmpl w:val="00000015"/>
    <w:lvl w:ilvl="0">
      <w:start w:val="1"/>
      <w:numFmt w:val="decimal"/>
      <w:suff w:val="nothing"/>
      <w:lvlText w:val="%1、"/>
      <w:lvlJc w:val="left"/>
    </w:lvl>
  </w:abstractNum>
  <w:abstractNum w:abstractNumId="12">
    <w:nsid w:val="00000016"/>
    <w:multiLevelType w:val="singleLevel"/>
    <w:tmpl w:val="00000016"/>
    <w:lvl w:ilvl="0">
      <w:start w:val="1"/>
      <w:numFmt w:val="decimal"/>
      <w:suff w:val="nothing"/>
      <w:lvlText w:val="%1、"/>
      <w:lvlJc w:val="left"/>
    </w:lvl>
  </w:abstractNum>
  <w:abstractNum w:abstractNumId="13">
    <w:nsid w:val="00000017"/>
    <w:multiLevelType w:val="singleLevel"/>
    <w:tmpl w:val="00000017"/>
    <w:lvl w:ilvl="0">
      <w:start w:val="1"/>
      <w:numFmt w:val="decimal"/>
      <w:suff w:val="nothing"/>
      <w:lvlText w:val="%1、"/>
      <w:lvlJc w:val="left"/>
    </w:lvl>
  </w:abstractNum>
  <w:abstractNum w:abstractNumId="14">
    <w:nsid w:val="00000018"/>
    <w:multiLevelType w:val="singleLevel"/>
    <w:tmpl w:val="00000018"/>
    <w:lvl w:ilvl="0">
      <w:start w:val="1"/>
      <w:numFmt w:val="decimal"/>
      <w:suff w:val="nothing"/>
      <w:lvlText w:val="%1、"/>
      <w:lvlJc w:val="left"/>
    </w:lvl>
  </w:abstractNum>
  <w:abstractNum w:abstractNumId="15">
    <w:nsid w:val="00000019"/>
    <w:multiLevelType w:val="singleLevel"/>
    <w:tmpl w:val="00000019"/>
    <w:lvl w:ilvl="0">
      <w:start w:val="5"/>
      <w:numFmt w:val="decimal"/>
      <w:suff w:val="nothing"/>
      <w:lvlText w:val="%1、"/>
      <w:lvlJc w:val="left"/>
    </w:lvl>
  </w:abstractNum>
  <w:abstractNum w:abstractNumId="16">
    <w:nsid w:val="0000001A"/>
    <w:multiLevelType w:val="singleLevel"/>
    <w:tmpl w:val="0000001A"/>
    <w:lvl w:ilvl="0">
      <w:start w:val="1"/>
      <w:numFmt w:val="decimal"/>
      <w:suff w:val="nothing"/>
      <w:lvlText w:val="%1、"/>
      <w:lvlJc w:val="left"/>
    </w:lvl>
  </w:abstractNum>
  <w:abstractNum w:abstractNumId="17">
    <w:nsid w:val="0000001B"/>
    <w:multiLevelType w:val="multilevel"/>
    <w:tmpl w:val="0000001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0000001C"/>
    <w:multiLevelType w:val="singleLevel"/>
    <w:tmpl w:val="0000001C"/>
    <w:lvl w:ilvl="0">
      <w:start w:val="1"/>
      <w:numFmt w:val="decimal"/>
      <w:suff w:val="nothing"/>
      <w:lvlText w:val="%1."/>
      <w:lvlJc w:val="left"/>
    </w:lvl>
  </w:abstractNum>
  <w:abstractNum w:abstractNumId="19">
    <w:nsid w:val="0000001D"/>
    <w:multiLevelType w:val="multilevel"/>
    <w:tmpl w:val="0000001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0000001E"/>
    <w:multiLevelType w:val="multilevel"/>
    <w:tmpl w:val="0000001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0000001F"/>
    <w:multiLevelType w:val="singleLevel"/>
    <w:tmpl w:val="0000001F"/>
    <w:lvl w:ilvl="0">
      <w:start w:val="1"/>
      <w:numFmt w:val="decimal"/>
      <w:suff w:val="nothing"/>
      <w:lvlText w:val="%1、"/>
      <w:lvlJc w:val="left"/>
    </w:lvl>
  </w:abstractNum>
  <w:abstractNum w:abstractNumId="22">
    <w:nsid w:val="00000020"/>
    <w:multiLevelType w:val="multilevel"/>
    <w:tmpl w:val="00000020"/>
    <w:lvl w:ilvl="0">
      <w:start w:val="4"/>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00000021"/>
    <w:multiLevelType w:val="multilevel"/>
    <w:tmpl w:val="0000002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nsid w:val="00000022"/>
    <w:multiLevelType w:val="multilevel"/>
    <w:tmpl w:val="0000002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023E373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02C321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04265C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08955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0C3F0CD3"/>
    <w:multiLevelType w:val="hybridMultilevel"/>
    <w:tmpl w:val="351E1830"/>
    <w:lvl w:ilvl="0" w:tplc="04090001">
      <w:start w:val="1"/>
      <w:numFmt w:val="bullet"/>
      <w:lvlText w:val=""/>
      <w:lvlJc w:val="left"/>
      <w:pPr>
        <w:ind w:left="1838" w:hanging="420"/>
      </w:pPr>
      <w:rPr>
        <w:rFonts w:ascii="Wingdings" w:hAnsi="Wingdings" w:hint="default"/>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30">
    <w:nsid w:val="1A376585"/>
    <w:multiLevelType w:val="hybridMultilevel"/>
    <w:tmpl w:val="310014FA"/>
    <w:lvl w:ilvl="0" w:tplc="F126F2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1C5936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358F6C3B"/>
    <w:multiLevelType w:val="hybridMultilevel"/>
    <w:tmpl w:val="8BB2A404"/>
    <w:lvl w:ilvl="0" w:tplc="A4362194">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3">
    <w:nsid w:val="455211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235390"/>
    <w:multiLevelType w:val="multilevel"/>
    <w:tmpl w:val="F8CC2CC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71A800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76A32D66"/>
    <w:multiLevelType w:val="hybridMultilevel"/>
    <w:tmpl w:val="15BA02B4"/>
    <w:lvl w:ilvl="0" w:tplc="755A63E8">
      <w:start w:val="1"/>
      <w:numFmt w:val="decimal"/>
      <w:lvlText w:val="%1）"/>
      <w:lvlJc w:val="left"/>
      <w:pPr>
        <w:ind w:left="1145" w:hanging="360"/>
      </w:pPr>
      <w:rPr>
        <w:rFonts w:hint="default"/>
      </w:r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num w:numId="1">
    <w:abstractNumId w:val="30"/>
  </w:num>
  <w:num w:numId="2">
    <w:abstractNumId w:val="36"/>
  </w:num>
  <w:num w:numId="3">
    <w:abstractNumId w:val="35"/>
  </w:num>
  <w:num w:numId="4">
    <w:abstractNumId w:val="34"/>
  </w:num>
  <w:num w:numId="5">
    <w:abstractNumId w:val="37"/>
  </w:num>
  <w:num w:numId="6">
    <w:abstractNumId w:val="33"/>
  </w:num>
  <w:num w:numId="7">
    <w:abstractNumId w:val="25"/>
  </w:num>
  <w:num w:numId="8">
    <w:abstractNumId w:val="28"/>
  </w:num>
  <w:num w:numId="9">
    <w:abstractNumId w:val="26"/>
  </w:num>
  <w:num w:numId="10">
    <w:abstractNumId w:val="27"/>
  </w:num>
  <w:num w:numId="11">
    <w:abstractNumId w:val="29"/>
  </w:num>
  <w:num w:numId="12">
    <w:abstractNumId w:val="31"/>
  </w:num>
  <w:num w:numId="13">
    <w:abstractNumId w:val="32"/>
  </w:num>
  <w:num w:numId="14">
    <w:abstractNumId w:val="13"/>
  </w:num>
  <w:num w:numId="15">
    <w:abstractNumId w:val="22"/>
  </w:num>
  <w:num w:numId="16">
    <w:abstractNumId w:val="23"/>
  </w:num>
  <w:num w:numId="17">
    <w:abstractNumId w:val="5"/>
  </w:num>
  <w:num w:numId="18">
    <w:abstractNumId w:val="6"/>
  </w:num>
  <w:num w:numId="19">
    <w:abstractNumId w:val="4"/>
  </w:num>
  <w:num w:numId="20">
    <w:abstractNumId w:val="19"/>
  </w:num>
  <w:num w:numId="21">
    <w:abstractNumId w:val="24"/>
  </w:num>
  <w:num w:numId="22">
    <w:abstractNumId w:val="20"/>
  </w:num>
  <w:num w:numId="23">
    <w:abstractNumId w:val="2"/>
  </w:num>
  <w:num w:numId="24">
    <w:abstractNumId w:val="17"/>
  </w:num>
  <w:num w:numId="25">
    <w:abstractNumId w:val="18"/>
  </w:num>
  <w:num w:numId="26">
    <w:abstractNumId w:val="7"/>
  </w:num>
  <w:num w:numId="27">
    <w:abstractNumId w:val="8"/>
  </w:num>
  <w:num w:numId="28">
    <w:abstractNumId w:val="3"/>
  </w:num>
  <w:num w:numId="29">
    <w:abstractNumId w:val="10"/>
  </w:num>
  <w:num w:numId="30">
    <w:abstractNumId w:val="14"/>
  </w:num>
  <w:num w:numId="31">
    <w:abstractNumId w:val="15"/>
  </w:num>
  <w:num w:numId="32">
    <w:abstractNumId w:val="9"/>
  </w:num>
  <w:num w:numId="33">
    <w:abstractNumId w:val="11"/>
  </w:num>
  <w:num w:numId="34">
    <w:abstractNumId w:val="21"/>
  </w:num>
  <w:num w:numId="35">
    <w:abstractNumId w:val="12"/>
  </w:num>
  <w:num w:numId="36">
    <w:abstractNumId w:val="16"/>
  </w:num>
  <w:num w:numId="37">
    <w:abstractNumId w:val="1"/>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7C6"/>
    <w:rsid w:val="00007221"/>
    <w:rsid w:val="00072D58"/>
    <w:rsid w:val="00090475"/>
    <w:rsid w:val="0009734E"/>
    <w:rsid w:val="000B5C77"/>
    <w:rsid w:val="000E0978"/>
    <w:rsid w:val="000F09BD"/>
    <w:rsid w:val="00100EF1"/>
    <w:rsid w:val="001179FD"/>
    <w:rsid w:val="0012109A"/>
    <w:rsid w:val="0014633E"/>
    <w:rsid w:val="00177B50"/>
    <w:rsid w:val="00187703"/>
    <w:rsid w:val="00196CE0"/>
    <w:rsid w:val="001A0803"/>
    <w:rsid w:val="001A5553"/>
    <w:rsid w:val="001B5D3A"/>
    <w:rsid w:val="001C6B96"/>
    <w:rsid w:val="001E0E6E"/>
    <w:rsid w:val="001E1643"/>
    <w:rsid w:val="001F03DA"/>
    <w:rsid w:val="001F14DD"/>
    <w:rsid w:val="002015DC"/>
    <w:rsid w:val="002062B7"/>
    <w:rsid w:val="00223001"/>
    <w:rsid w:val="0022360F"/>
    <w:rsid w:val="002256E9"/>
    <w:rsid w:val="002630DF"/>
    <w:rsid w:val="00274425"/>
    <w:rsid w:val="00281445"/>
    <w:rsid w:val="0029611E"/>
    <w:rsid w:val="002A54ED"/>
    <w:rsid w:val="002B5F5E"/>
    <w:rsid w:val="002D52C4"/>
    <w:rsid w:val="002F6CC4"/>
    <w:rsid w:val="00331007"/>
    <w:rsid w:val="00340D6B"/>
    <w:rsid w:val="00346FDE"/>
    <w:rsid w:val="00362986"/>
    <w:rsid w:val="003636FD"/>
    <w:rsid w:val="00365BF3"/>
    <w:rsid w:val="00377EF7"/>
    <w:rsid w:val="003916CD"/>
    <w:rsid w:val="00392E7F"/>
    <w:rsid w:val="003937C6"/>
    <w:rsid w:val="00420836"/>
    <w:rsid w:val="00430089"/>
    <w:rsid w:val="00513088"/>
    <w:rsid w:val="00533161"/>
    <w:rsid w:val="00565924"/>
    <w:rsid w:val="0056639B"/>
    <w:rsid w:val="00576D93"/>
    <w:rsid w:val="00586647"/>
    <w:rsid w:val="005B4352"/>
    <w:rsid w:val="005D4A30"/>
    <w:rsid w:val="00611BF1"/>
    <w:rsid w:val="00614A2B"/>
    <w:rsid w:val="00636D77"/>
    <w:rsid w:val="00644169"/>
    <w:rsid w:val="0064721D"/>
    <w:rsid w:val="0068172D"/>
    <w:rsid w:val="00695AAF"/>
    <w:rsid w:val="006965D8"/>
    <w:rsid w:val="00697130"/>
    <w:rsid w:val="006B4311"/>
    <w:rsid w:val="006F2BDD"/>
    <w:rsid w:val="00701E1C"/>
    <w:rsid w:val="00721B76"/>
    <w:rsid w:val="0072240D"/>
    <w:rsid w:val="00762355"/>
    <w:rsid w:val="00766FAB"/>
    <w:rsid w:val="007714B2"/>
    <w:rsid w:val="007773EA"/>
    <w:rsid w:val="0078474C"/>
    <w:rsid w:val="00791CF8"/>
    <w:rsid w:val="00791F55"/>
    <w:rsid w:val="007973FF"/>
    <w:rsid w:val="007A43B8"/>
    <w:rsid w:val="007B0D9E"/>
    <w:rsid w:val="007B610D"/>
    <w:rsid w:val="007C28EC"/>
    <w:rsid w:val="007C646D"/>
    <w:rsid w:val="007E06DB"/>
    <w:rsid w:val="0080086A"/>
    <w:rsid w:val="00803BA0"/>
    <w:rsid w:val="00821A9B"/>
    <w:rsid w:val="00823692"/>
    <w:rsid w:val="0082585F"/>
    <w:rsid w:val="00884205"/>
    <w:rsid w:val="00895D83"/>
    <w:rsid w:val="008A2AD3"/>
    <w:rsid w:val="008A5AC4"/>
    <w:rsid w:val="008B28E6"/>
    <w:rsid w:val="008C1963"/>
    <w:rsid w:val="008C3AF5"/>
    <w:rsid w:val="008D06D6"/>
    <w:rsid w:val="008E6679"/>
    <w:rsid w:val="008F2574"/>
    <w:rsid w:val="008F7B5F"/>
    <w:rsid w:val="009029FE"/>
    <w:rsid w:val="009115A6"/>
    <w:rsid w:val="00933CED"/>
    <w:rsid w:val="00940116"/>
    <w:rsid w:val="00951633"/>
    <w:rsid w:val="00966594"/>
    <w:rsid w:val="00986291"/>
    <w:rsid w:val="00993A03"/>
    <w:rsid w:val="009B1CE3"/>
    <w:rsid w:val="009B75CB"/>
    <w:rsid w:val="00A16031"/>
    <w:rsid w:val="00A24CE9"/>
    <w:rsid w:val="00A351F1"/>
    <w:rsid w:val="00A52028"/>
    <w:rsid w:val="00A63F06"/>
    <w:rsid w:val="00A70F33"/>
    <w:rsid w:val="00A777D2"/>
    <w:rsid w:val="00A90076"/>
    <w:rsid w:val="00A92B35"/>
    <w:rsid w:val="00AB6D2C"/>
    <w:rsid w:val="00AE21A7"/>
    <w:rsid w:val="00AE3E2A"/>
    <w:rsid w:val="00AF6391"/>
    <w:rsid w:val="00B06EC0"/>
    <w:rsid w:val="00B17F64"/>
    <w:rsid w:val="00B240FE"/>
    <w:rsid w:val="00B3440D"/>
    <w:rsid w:val="00B4051B"/>
    <w:rsid w:val="00B6473E"/>
    <w:rsid w:val="00B66D3C"/>
    <w:rsid w:val="00B705C7"/>
    <w:rsid w:val="00B918AB"/>
    <w:rsid w:val="00BD41FA"/>
    <w:rsid w:val="00BD5726"/>
    <w:rsid w:val="00BF135A"/>
    <w:rsid w:val="00C01C72"/>
    <w:rsid w:val="00C13A70"/>
    <w:rsid w:val="00C30067"/>
    <w:rsid w:val="00C31953"/>
    <w:rsid w:val="00C64489"/>
    <w:rsid w:val="00CA1DAB"/>
    <w:rsid w:val="00CA2E36"/>
    <w:rsid w:val="00CA6FA2"/>
    <w:rsid w:val="00CB3EBF"/>
    <w:rsid w:val="00CB52EF"/>
    <w:rsid w:val="00CB5810"/>
    <w:rsid w:val="00CC2B18"/>
    <w:rsid w:val="00CC5FF5"/>
    <w:rsid w:val="00CD2E7E"/>
    <w:rsid w:val="00D035BF"/>
    <w:rsid w:val="00D256F4"/>
    <w:rsid w:val="00D4117A"/>
    <w:rsid w:val="00D46C06"/>
    <w:rsid w:val="00D56EA4"/>
    <w:rsid w:val="00D711A7"/>
    <w:rsid w:val="00D82F85"/>
    <w:rsid w:val="00D879EB"/>
    <w:rsid w:val="00DA2F79"/>
    <w:rsid w:val="00DD3283"/>
    <w:rsid w:val="00DD6D48"/>
    <w:rsid w:val="00DE34E1"/>
    <w:rsid w:val="00DF7353"/>
    <w:rsid w:val="00E05ED7"/>
    <w:rsid w:val="00E456C7"/>
    <w:rsid w:val="00E50C4D"/>
    <w:rsid w:val="00E81EA7"/>
    <w:rsid w:val="00E86999"/>
    <w:rsid w:val="00E92C35"/>
    <w:rsid w:val="00EA6008"/>
    <w:rsid w:val="00EF3D41"/>
    <w:rsid w:val="00EF4A52"/>
    <w:rsid w:val="00F04107"/>
    <w:rsid w:val="00F15965"/>
    <w:rsid w:val="00F4439F"/>
    <w:rsid w:val="00F46F0E"/>
    <w:rsid w:val="00F60EAA"/>
    <w:rsid w:val="00FA0DF1"/>
    <w:rsid w:val="00FD335F"/>
    <w:rsid w:val="00FD52C4"/>
    <w:rsid w:val="00FF7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239A07-CB78-4518-B67C-4B573340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721B76"/>
    <w:pPr>
      <w:keepNext/>
      <w:keepLines/>
      <w:spacing w:before="340" w:after="330" w:line="578" w:lineRule="auto"/>
      <w:outlineLvl w:val="0"/>
    </w:pPr>
    <w:rPr>
      <w:b/>
      <w:bCs/>
      <w:kern w:val="44"/>
      <w:sz w:val="44"/>
      <w:szCs w:val="44"/>
    </w:rPr>
  </w:style>
  <w:style w:type="paragraph" w:styleId="2">
    <w:name w:val="heading 2"/>
    <w:basedOn w:val="a"/>
    <w:next w:val="a"/>
    <w:link w:val="2Char"/>
    <w:rsid w:val="00721B76"/>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Char"/>
    <w:uiPriority w:val="9"/>
    <w:semiHidden/>
    <w:unhideWhenUsed/>
    <w:qFormat/>
    <w:rsid w:val="00721B7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937C6"/>
    <w:rPr>
      <w:kern w:val="0"/>
      <w:sz w:val="22"/>
    </w:rPr>
  </w:style>
  <w:style w:type="character" w:customStyle="1" w:styleId="Char">
    <w:name w:val="无间隔 Char"/>
    <w:basedOn w:val="a0"/>
    <w:link w:val="a3"/>
    <w:uiPriority w:val="1"/>
    <w:rsid w:val="003937C6"/>
    <w:rPr>
      <w:kern w:val="0"/>
      <w:sz w:val="22"/>
    </w:rPr>
  </w:style>
  <w:style w:type="character" w:customStyle="1" w:styleId="1Char">
    <w:name w:val="标题 1 Char"/>
    <w:basedOn w:val="a0"/>
    <w:link w:val="1"/>
    <w:rsid w:val="00721B76"/>
    <w:rPr>
      <w:b/>
      <w:bCs/>
      <w:kern w:val="44"/>
      <w:sz w:val="44"/>
      <w:szCs w:val="44"/>
    </w:rPr>
  </w:style>
  <w:style w:type="character" w:customStyle="1" w:styleId="2Char">
    <w:name w:val="标题 2 Char"/>
    <w:basedOn w:val="a0"/>
    <w:link w:val="2"/>
    <w:rsid w:val="00721B76"/>
    <w:rPr>
      <w:rFonts w:ascii="Calibri Light" w:eastAsia="宋体" w:hAnsi="Calibri Light" w:cs="Times New Roman"/>
      <w:b/>
      <w:bCs/>
      <w:sz w:val="32"/>
      <w:szCs w:val="32"/>
    </w:rPr>
  </w:style>
  <w:style w:type="paragraph" w:styleId="a4">
    <w:name w:val="List Paragraph"/>
    <w:basedOn w:val="a"/>
    <w:uiPriority w:val="34"/>
    <w:qFormat/>
    <w:rsid w:val="00721B76"/>
    <w:pPr>
      <w:ind w:firstLineChars="200" w:firstLine="420"/>
    </w:pPr>
  </w:style>
  <w:style w:type="table" w:styleId="a5">
    <w:name w:val="Table Grid"/>
    <w:basedOn w:val="a1"/>
    <w:uiPriority w:val="39"/>
    <w:rsid w:val="00721B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721B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721B76"/>
    <w:rPr>
      <w:sz w:val="18"/>
      <w:szCs w:val="18"/>
    </w:rPr>
  </w:style>
  <w:style w:type="paragraph" w:styleId="a7">
    <w:name w:val="footer"/>
    <w:basedOn w:val="a"/>
    <w:link w:val="Char1"/>
    <w:uiPriority w:val="99"/>
    <w:unhideWhenUsed/>
    <w:rsid w:val="00721B76"/>
    <w:pPr>
      <w:tabs>
        <w:tab w:val="center" w:pos="4153"/>
        <w:tab w:val="right" w:pos="8306"/>
      </w:tabs>
      <w:snapToGrid w:val="0"/>
      <w:jc w:val="left"/>
    </w:pPr>
    <w:rPr>
      <w:sz w:val="18"/>
      <w:szCs w:val="18"/>
    </w:rPr>
  </w:style>
  <w:style w:type="character" w:customStyle="1" w:styleId="Char1">
    <w:name w:val="页脚 Char"/>
    <w:basedOn w:val="a0"/>
    <w:link w:val="a7"/>
    <w:uiPriority w:val="99"/>
    <w:rsid w:val="00721B76"/>
    <w:rPr>
      <w:sz w:val="18"/>
      <w:szCs w:val="18"/>
    </w:rPr>
  </w:style>
  <w:style w:type="paragraph" w:styleId="TOC">
    <w:name w:val="TOC Heading"/>
    <w:basedOn w:val="1"/>
    <w:next w:val="a"/>
    <w:uiPriority w:val="39"/>
    <w:unhideWhenUsed/>
    <w:qFormat/>
    <w:rsid w:val="00721B7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21B7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721B76"/>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721B76"/>
    <w:pPr>
      <w:widowControl/>
      <w:spacing w:after="100" w:line="259" w:lineRule="auto"/>
      <w:ind w:left="440"/>
      <w:jc w:val="left"/>
    </w:pPr>
    <w:rPr>
      <w:rFonts w:cs="Times New Roman"/>
      <w:kern w:val="0"/>
      <w:sz w:val="22"/>
    </w:rPr>
  </w:style>
  <w:style w:type="paragraph" w:styleId="a8">
    <w:name w:val="footnote text"/>
    <w:basedOn w:val="a"/>
    <w:link w:val="Char2"/>
    <w:uiPriority w:val="99"/>
    <w:semiHidden/>
    <w:unhideWhenUsed/>
    <w:rsid w:val="00721B76"/>
    <w:pPr>
      <w:snapToGrid w:val="0"/>
      <w:jc w:val="left"/>
    </w:pPr>
    <w:rPr>
      <w:sz w:val="18"/>
      <w:szCs w:val="18"/>
    </w:rPr>
  </w:style>
  <w:style w:type="character" w:customStyle="1" w:styleId="Char2">
    <w:name w:val="脚注文本 Char"/>
    <w:basedOn w:val="a0"/>
    <w:link w:val="a8"/>
    <w:uiPriority w:val="99"/>
    <w:semiHidden/>
    <w:rsid w:val="00721B76"/>
    <w:rPr>
      <w:sz w:val="18"/>
      <w:szCs w:val="18"/>
    </w:rPr>
  </w:style>
  <w:style w:type="character" w:styleId="a9">
    <w:name w:val="footnote reference"/>
    <w:basedOn w:val="a0"/>
    <w:uiPriority w:val="99"/>
    <w:semiHidden/>
    <w:unhideWhenUsed/>
    <w:rsid w:val="00721B76"/>
    <w:rPr>
      <w:vertAlign w:val="superscript"/>
    </w:rPr>
  </w:style>
  <w:style w:type="paragraph" w:customStyle="1" w:styleId="11">
    <w:name w:val="列出段落1"/>
    <w:basedOn w:val="a"/>
    <w:rsid w:val="00721B76"/>
    <w:pPr>
      <w:ind w:firstLineChars="200" w:firstLine="420"/>
    </w:pPr>
    <w:rPr>
      <w:rFonts w:ascii="Times New Roman" w:eastAsia="宋体" w:hAnsi="Times New Roman" w:cs="Times New Roman"/>
      <w:szCs w:val="20"/>
    </w:rPr>
  </w:style>
  <w:style w:type="numbering" w:customStyle="1" w:styleId="12">
    <w:name w:val="无列表1"/>
    <w:next w:val="a2"/>
    <w:uiPriority w:val="99"/>
    <w:semiHidden/>
    <w:unhideWhenUsed/>
    <w:rsid w:val="00721B76"/>
  </w:style>
  <w:style w:type="character" w:customStyle="1" w:styleId="3Char">
    <w:name w:val="标题 3 Char"/>
    <w:basedOn w:val="a0"/>
    <w:link w:val="3"/>
    <w:uiPriority w:val="9"/>
    <w:semiHidden/>
    <w:rsid w:val="00721B76"/>
    <w:rPr>
      <w:b/>
      <w:bCs/>
      <w:sz w:val="32"/>
      <w:szCs w:val="32"/>
    </w:rPr>
  </w:style>
  <w:style w:type="character" w:styleId="aa">
    <w:name w:val="Hyperlink"/>
    <w:basedOn w:val="a0"/>
    <w:uiPriority w:val="99"/>
    <w:unhideWhenUsed/>
    <w:rsid w:val="00AE21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44372">
      <w:bodyDiv w:val="1"/>
      <w:marLeft w:val="0"/>
      <w:marRight w:val="0"/>
      <w:marTop w:val="0"/>
      <w:marBottom w:val="0"/>
      <w:divBdr>
        <w:top w:val="none" w:sz="0" w:space="0" w:color="auto"/>
        <w:left w:val="none" w:sz="0" w:space="0" w:color="auto"/>
        <w:bottom w:val="none" w:sz="0" w:space="0" w:color="auto"/>
        <w:right w:val="none" w:sz="0" w:space="0" w:color="auto"/>
      </w:divBdr>
    </w:div>
    <w:div w:id="884946052">
      <w:bodyDiv w:val="1"/>
      <w:marLeft w:val="0"/>
      <w:marRight w:val="0"/>
      <w:marTop w:val="0"/>
      <w:marBottom w:val="0"/>
      <w:divBdr>
        <w:top w:val="none" w:sz="0" w:space="0" w:color="auto"/>
        <w:left w:val="none" w:sz="0" w:space="0" w:color="auto"/>
        <w:bottom w:val="none" w:sz="0" w:space="0" w:color="auto"/>
        <w:right w:val="none" w:sz="0" w:space="0" w:color="auto"/>
      </w:divBdr>
    </w:div>
    <w:div w:id="888226630">
      <w:bodyDiv w:val="1"/>
      <w:marLeft w:val="0"/>
      <w:marRight w:val="0"/>
      <w:marTop w:val="0"/>
      <w:marBottom w:val="0"/>
      <w:divBdr>
        <w:top w:val="none" w:sz="0" w:space="0" w:color="auto"/>
        <w:left w:val="none" w:sz="0" w:space="0" w:color="auto"/>
        <w:bottom w:val="none" w:sz="0" w:space="0" w:color="auto"/>
        <w:right w:val="none" w:sz="0" w:space="0" w:color="auto"/>
      </w:divBdr>
    </w:div>
    <w:div w:id="1164977150">
      <w:bodyDiv w:val="1"/>
      <w:marLeft w:val="0"/>
      <w:marRight w:val="0"/>
      <w:marTop w:val="0"/>
      <w:marBottom w:val="0"/>
      <w:divBdr>
        <w:top w:val="none" w:sz="0" w:space="0" w:color="auto"/>
        <w:left w:val="none" w:sz="0" w:space="0" w:color="auto"/>
        <w:bottom w:val="none" w:sz="0" w:space="0" w:color="auto"/>
        <w:right w:val="none" w:sz="0" w:space="0" w:color="auto"/>
      </w:divBdr>
    </w:div>
    <w:div w:id="1250114651">
      <w:bodyDiv w:val="1"/>
      <w:marLeft w:val="0"/>
      <w:marRight w:val="0"/>
      <w:marTop w:val="0"/>
      <w:marBottom w:val="0"/>
      <w:divBdr>
        <w:top w:val="none" w:sz="0" w:space="0" w:color="auto"/>
        <w:left w:val="none" w:sz="0" w:space="0" w:color="auto"/>
        <w:bottom w:val="none" w:sz="0" w:space="0" w:color="auto"/>
        <w:right w:val="none" w:sz="0" w:space="0" w:color="auto"/>
      </w:divBdr>
    </w:div>
    <w:div w:id="1373267454">
      <w:bodyDiv w:val="1"/>
      <w:marLeft w:val="0"/>
      <w:marRight w:val="0"/>
      <w:marTop w:val="0"/>
      <w:marBottom w:val="0"/>
      <w:divBdr>
        <w:top w:val="none" w:sz="0" w:space="0" w:color="auto"/>
        <w:left w:val="none" w:sz="0" w:space="0" w:color="auto"/>
        <w:bottom w:val="none" w:sz="0" w:space="0" w:color="auto"/>
        <w:right w:val="none" w:sz="0" w:space="0" w:color="auto"/>
      </w:divBdr>
    </w:div>
    <w:div w:id="1654220052">
      <w:bodyDiv w:val="1"/>
      <w:marLeft w:val="0"/>
      <w:marRight w:val="0"/>
      <w:marTop w:val="0"/>
      <w:marBottom w:val="0"/>
      <w:divBdr>
        <w:top w:val="none" w:sz="0" w:space="0" w:color="auto"/>
        <w:left w:val="none" w:sz="0" w:space="0" w:color="auto"/>
        <w:bottom w:val="none" w:sz="0" w:space="0" w:color="auto"/>
        <w:right w:val="none" w:sz="0" w:space="0" w:color="auto"/>
      </w:divBdr>
    </w:div>
    <w:div w:id="1876186977">
      <w:bodyDiv w:val="1"/>
      <w:marLeft w:val="0"/>
      <w:marRight w:val="0"/>
      <w:marTop w:val="0"/>
      <w:marBottom w:val="0"/>
      <w:divBdr>
        <w:top w:val="none" w:sz="0" w:space="0" w:color="auto"/>
        <w:left w:val="none" w:sz="0" w:space="0" w:color="auto"/>
        <w:bottom w:val="none" w:sz="0" w:space="0" w:color="auto"/>
        <w:right w:val="none" w:sz="0" w:space="0" w:color="auto"/>
      </w:divBdr>
    </w:div>
    <w:div w:id="199021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Light">
    <w:panose1 w:val="020B0502040204020203"/>
    <w:charset w:val="86"/>
    <w:family w:val="swiss"/>
    <w:pitch w:val="variable"/>
    <w:sig w:usb0="A00002BF" w:usb1="28CF0010" w:usb2="00000016" w:usb3="00000000" w:csb0="0004000F" w:csb1="00000000"/>
  </w:font>
  <w:font w:name="微软雅黑">
    <w:altName w:val="微软雅黑"/>
    <w:panose1 w:val="020B0503020204020204"/>
    <w:charset w:val="86"/>
    <w:family w:val="swiss"/>
    <w:pitch w:val="variable"/>
    <w:sig w:usb0="A0000287" w:usb1="28CF3C52" w:usb2="00000016" w:usb3="00000000" w:csb0="0004001F" w:csb1="00000000"/>
  </w:font>
  <w:font w:name="Microsoft JhengHei UI Light">
    <w:panose1 w:val="020B0304030504040204"/>
    <w:charset w:val="86"/>
    <w:family w:val="swiss"/>
    <w:pitch w:val="variable"/>
    <w:sig w:usb0="A0000AEF" w:usb1="29CFFCFB" w:usb2="00000016" w:usb3="00000000" w:csb0="003E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5F"/>
    <w:rsid w:val="00965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468517064DA4D1AA15DE76C72883A80">
    <w:name w:val="2468517064DA4D1AA15DE76C72883A80"/>
    <w:rsid w:val="00965C5F"/>
    <w:pPr>
      <w:widowControl w:val="0"/>
      <w:jc w:val="both"/>
    </w:pPr>
  </w:style>
  <w:style w:type="paragraph" w:customStyle="1" w:styleId="FE291579B9AA441EA571B8231CA28E74">
    <w:name w:val="FE291579B9AA441EA571B8231CA28E74"/>
    <w:rsid w:val="00965C5F"/>
    <w:pPr>
      <w:widowControl w:val="0"/>
      <w:jc w:val="both"/>
    </w:pPr>
  </w:style>
  <w:style w:type="paragraph" w:customStyle="1" w:styleId="FB95674520924E90BC41A141F631CAB7">
    <w:name w:val="FB95674520924E90BC41A141F631CAB7"/>
    <w:rsid w:val="00965C5F"/>
    <w:pPr>
      <w:widowControl w:val="0"/>
      <w:jc w:val="both"/>
    </w:pPr>
  </w:style>
  <w:style w:type="paragraph" w:customStyle="1" w:styleId="93717DFE845448EAB9E6B950FD90C71E">
    <w:name w:val="93717DFE845448EAB9E6B950FD90C71E"/>
    <w:rsid w:val="00965C5F"/>
    <w:pPr>
      <w:widowControl w:val="0"/>
      <w:jc w:val="both"/>
    </w:pPr>
  </w:style>
  <w:style w:type="paragraph" w:customStyle="1" w:styleId="DD3FBD754C16481F93CD18F7FBA522AB">
    <w:name w:val="DD3FBD754C16481F93CD18F7FBA522AB"/>
    <w:rsid w:val="00965C5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E120A1-7F17-4D33-9F73-698F569CF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18</Pages>
  <Words>1810</Words>
  <Characters>10317</Characters>
  <Application>Microsoft Office Word</Application>
  <DocSecurity>0</DocSecurity>
  <Lines>85</Lines>
  <Paragraphs>24</Paragraphs>
  <ScaleCrop>false</ScaleCrop>
  <Company/>
  <LinksUpToDate>false</LinksUpToDate>
  <CharactersWithSpaces>12103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反拖延系统需求规格说明</dc:title>
  <dc:subject>开发组</dc:subject>
  <dc:creator>121250101 缪晓伟  121250006 查燚斐  121250128 宋程宇  121250220 郑轲阳</dc:creator>
  <cp:keywords/>
  <dc:description/>
  <cp:lastModifiedBy>Field Cha</cp:lastModifiedBy>
  <cp:revision>183</cp:revision>
  <cp:lastPrinted>2014-11-16T14:52:00Z</cp:lastPrinted>
  <dcterms:created xsi:type="dcterms:W3CDTF">2014-11-16T06:13:00Z</dcterms:created>
  <dcterms:modified xsi:type="dcterms:W3CDTF">2014-11-16T15:06:00Z</dcterms:modified>
</cp:coreProperties>
</file>